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92DDBA" w14:textId="77777777" w:rsidR="000B3B4D" w:rsidRDefault="006750D2" w:rsidP="000B3B4D">
      <w:pPr>
        <w:pStyle w:val="UOCtitol"/>
        <w:rPr>
          <w:lang w:val="ca-ES"/>
        </w:rPr>
      </w:pPr>
      <w:bookmarkStart w:id="0" w:name="Codiassig"/>
      <w:proofErr w:type="gramStart"/>
      <w:r>
        <w:rPr>
          <w:rFonts w:cs="Arial"/>
          <w:b w:val="0"/>
          <w:bCs/>
          <w:color w:val="0066CC"/>
          <w:sz w:val="36"/>
          <w:szCs w:val="36"/>
          <w:u w:val="single"/>
        </w:rPr>
        <w:t>75.562</w:t>
      </w:r>
      <w:bookmarkEnd w:id="0"/>
      <w:r w:rsidR="000B3B4D">
        <w:rPr>
          <w:lang w:val="ca-ES"/>
        </w:rPr>
        <w:t xml:space="preserve">  ·</w:t>
      </w:r>
      <w:proofErr w:type="gramEnd"/>
      <w:r w:rsidR="000B3B4D">
        <w:rPr>
          <w:lang w:val="ca-ES"/>
        </w:rPr>
        <w:t xml:space="preserve">  </w:t>
      </w:r>
      <w:bookmarkStart w:id="1" w:name="NomAssig"/>
      <w:r>
        <w:rPr>
          <w:rFonts w:cs="Arial"/>
          <w:b w:val="0"/>
          <w:bCs/>
          <w:color w:val="0066CC"/>
          <w:sz w:val="32"/>
          <w:szCs w:val="32"/>
          <w:u w:val="single"/>
        </w:rPr>
        <w:t>Fundamentos de Computadores</w:t>
      </w:r>
      <w:bookmarkEnd w:id="1"/>
      <w:r w:rsidR="000B3B4D">
        <w:rPr>
          <w:lang w:val="ca-ES"/>
        </w:rPr>
        <w:t xml:space="preserve">  ·   </w:t>
      </w:r>
      <w:bookmarkStart w:id="2" w:name="Semestre"/>
      <w:r>
        <w:rPr>
          <w:rFonts w:cs="Arial"/>
          <w:b w:val="0"/>
          <w:bCs/>
          <w:color w:val="0066CC"/>
          <w:sz w:val="36"/>
          <w:szCs w:val="36"/>
          <w:u w:val="single"/>
        </w:rPr>
        <w:t>2023-24</w:t>
      </w:r>
      <w:bookmarkEnd w:id="2"/>
    </w:p>
    <w:p w14:paraId="1A50EA23" w14:textId="77777777" w:rsidR="000B3B4D" w:rsidRDefault="000B3B4D" w:rsidP="00674607">
      <w:pPr>
        <w:pStyle w:val="UOCtitol"/>
        <w:rPr>
          <w:lang w:val="ca-ES"/>
        </w:rPr>
      </w:pPr>
    </w:p>
    <w:p w14:paraId="2D32F1B8" w14:textId="77777777" w:rsidR="000B3B4D" w:rsidRPr="00295267" w:rsidRDefault="006750D2" w:rsidP="00674607">
      <w:pPr>
        <w:pStyle w:val="UOCtitol"/>
        <w:rPr>
          <w:lang w:val="ca-ES"/>
        </w:rPr>
      </w:pPr>
      <w:bookmarkStart w:id="3" w:name="NomPAC"/>
      <w:r>
        <w:rPr>
          <w:rFonts w:cs="Arial"/>
          <w:b w:val="0"/>
          <w:bCs/>
          <w:color w:val="0066CC"/>
          <w:sz w:val="36"/>
          <w:szCs w:val="36"/>
          <w:u w:val="single"/>
        </w:rPr>
        <w:t>PEC1 - Primera prueba de evaluación continua</w:t>
      </w:r>
      <w:bookmarkEnd w:id="3"/>
    </w:p>
    <w:p w14:paraId="166FF1BE" w14:textId="77777777" w:rsidR="000B40BD" w:rsidRDefault="000B40BD" w:rsidP="000B40BD">
      <w:pPr>
        <w:pStyle w:val="Preformatted"/>
        <w:tabs>
          <w:tab w:val="clear" w:pos="9590"/>
        </w:tabs>
        <w:jc w:val="both"/>
        <w:rPr>
          <w:rFonts w:ascii="Arial" w:hAnsi="Arial" w:cs="Times New Roman"/>
          <w:color w:val="0051BA"/>
          <w:sz w:val="28"/>
          <w:szCs w:val="80"/>
          <w:lang w:eastAsia="en-US"/>
        </w:rPr>
      </w:pPr>
    </w:p>
    <w:p w14:paraId="5F99CDF4" w14:textId="396730EB" w:rsidR="000B40BD" w:rsidRDefault="000B40BD" w:rsidP="000B40BD">
      <w:pPr>
        <w:pStyle w:val="Preformatted"/>
        <w:tabs>
          <w:tab w:val="clear" w:pos="9590"/>
        </w:tabs>
        <w:jc w:val="both"/>
        <w:rPr>
          <w:rFonts w:ascii="Arial" w:hAnsi="Arial"/>
          <w:lang w:val="es-ES_tradnl"/>
        </w:rPr>
      </w:pPr>
      <w:r w:rsidRPr="000B40BD">
        <w:rPr>
          <w:rFonts w:ascii="Arial" w:hAnsi="Arial" w:cs="Times New Roman"/>
          <w:color w:val="0051BA"/>
          <w:sz w:val="28"/>
          <w:szCs w:val="80"/>
          <w:lang w:eastAsia="en-US"/>
        </w:rPr>
        <w:t>Apellidos:</w:t>
      </w:r>
      <w:r w:rsidRPr="000B40BD">
        <w:rPr>
          <w:rFonts w:ascii="Arial" w:hAnsi="Arial" w:cs="Times New Roman"/>
          <w:color w:val="0051BA"/>
          <w:sz w:val="28"/>
          <w:szCs w:val="80"/>
          <w:lang w:eastAsia="en-US"/>
        </w:rPr>
        <w:tab/>
      </w:r>
      <w:r w:rsidR="00DF7004">
        <w:rPr>
          <w:rFonts w:ascii="Arial" w:hAnsi="Arial"/>
          <w:i/>
          <w:lang w:val="es-ES_tradnl"/>
        </w:rPr>
        <w:t>Gámez García</w:t>
      </w:r>
      <w:r>
        <w:rPr>
          <w:rFonts w:ascii="Arial" w:hAnsi="Arial"/>
          <w:i/>
          <w:lang w:val="es-ES_tradnl"/>
        </w:rPr>
        <w:t xml:space="preserve"> </w:t>
      </w:r>
    </w:p>
    <w:p w14:paraId="2A7EF1DE" w14:textId="73C28E8B" w:rsidR="000B40BD" w:rsidRDefault="000B40BD" w:rsidP="000B40BD">
      <w:pPr>
        <w:pStyle w:val="Preformatted"/>
        <w:tabs>
          <w:tab w:val="clear" w:pos="9590"/>
        </w:tabs>
        <w:jc w:val="both"/>
        <w:rPr>
          <w:rFonts w:ascii="Arial" w:hAnsi="Arial"/>
          <w:i/>
          <w:lang w:val="es-ES_tradnl"/>
        </w:rPr>
      </w:pPr>
      <w:r w:rsidRPr="000B40BD">
        <w:rPr>
          <w:rFonts w:ascii="Arial" w:hAnsi="Arial" w:cs="Times New Roman"/>
          <w:color w:val="0051BA"/>
          <w:sz w:val="28"/>
          <w:szCs w:val="80"/>
          <w:lang w:eastAsia="en-US"/>
        </w:rPr>
        <w:t>Nombre:</w:t>
      </w:r>
      <w:r w:rsidRPr="000B40BD">
        <w:rPr>
          <w:rFonts w:ascii="Arial" w:hAnsi="Arial"/>
          <w:lang w:val="es-ES_tradnl"/>
        </w:rPr>
        <w:tab/>
      </w:r>
      <w:r w:rsidR="00DF7004">
        <w:rPr>
          <w:rFonts w:ascii="Arial" w:hAnsi="Arial"/>
          <w:lang w:val="es-ES_tradnl"/>
        </w:rPr>
        <w:t>Elías</w:t>
      </w:r>
    </w:p>
    <w:p w14:paraId="63119E86" w14:textId="77777777" w:rsidR="00EC3D87" w:rsidRPr="007E31C0" w:rsidRDefault="00EC3D87" w:rsidP="00674607">
      <w:pPr>
        <w:pStyle w:val="UOCnormal"/>
        <w:rPr>
          <w:b/>
          <w:sz w:val="28"/>
          <w:szCs w:val="40"/>
        </w:rPr>
      </w:pPr>
    </w:p>
    <w:p w14:paraId="35FB6275" w14:textId="77777777" w:rsidR="005A68B5" w:rsidRDefault="00674607" w:rsidP="00295267">
      <w:pPr>
        <w:pStyle w:val="UOCtitol"/>
      </w:pPr>
      <w:r w:rsidRPr="007E31C0">
        <w:t>Format</w:t>
      </w:r>
      <w:r w:rsidR="007E31C0">
        <w:t>o y fecha de entrega</w:t>
      </w:r>
    </w:p>
    <w:p w14:paraId="07FCEBF0" w14:textId="77777777" w:rsidR="007E31C0" w:rsidRPr="007E31C0" w:rsidRDefault="007E31C0" w:rsidP="007E31C0">
      <w:pPr>
        <w:pStyle w:val="Preformatted"/>
        <w:numPr>
          <w:ilvl w:val="0"/>
          <w:numId w:val="8"/>
        </w:numPr>
        <w:tabs>
          <w:tab w:val="clear" w:pos="0"/>
          <w:tab w:val="clear" w:pos="9590"/>
        </w:tabs>
        <w:suppressAutoHyphens w:val="0"/>
        <w:spacing w:before="120"/>
        <w:jc w:val="both"/>
        <w:rPr>
          <w:rFonts w:ascii="Arial" w:hAnsi="Arial" w:cs="Times New Roman"/>
          <w:color w:val="757578"/>
          <w:szCs w:val="24"/>
          <w:lang w:eastAsia="en-US"/>
        </w:rPr>
      </w:pPr>
      <w:r w:rsidRPr="007E31C0">
        <w:rPr>
          <w:rFonts w:ascii="Arial" w:hAnsi="Arial" w:cs="Times New Roman"/>
          <w:color w:val="757578"/>
          <w:szCs w:val="24"/>
          <w:lang w:eastAsia="en-US"/>
        </w:rPr>
        <w:t>Para dudas y aclaraciones sobre el enunciado debéis dirigiros al consultor responsable de vuestra aula.</w:t>
      </w:r>
    </w:p>
    <w:p w14:paraId="0CF409F7" w14:textId="77777777" w:rsidR="007E31C0" w:rsidRPr="007E31C0" w:rsidRDefault="007E31C0" w:rsidP="007E31C0">
      <w:pPr>
        <w:pStyle w:val="Preformatted"/>
        <w:numPr>
          <w:ilvl w:val="0"/>
          <w:numId w:val="8"/>
        </w:numPr>
        <w:tabs>
          <w:tab w:val="clear" w:pos="0"/>
          <w:tab w:val="clear" w:pos="9590"/>
        </w:tabs>
        <w:suppressAutoHyphens w:val="0"/>
        <w:spacing w:before="120"/>
        <w:jc w:val="both"/>
        <w:rPr>
          <w:rFonts w:ascii="Arial" w:hAnsi="Arial" w:cs="Times New Roman"/>
          <w:color w:val="757578"/>
          <w:szCs w:val="24"/>
          <w:lang w:eastAsia="en-US"/>
        </w:rPr>
      </w:pPr>
      <w:r w:rsidRPr="007E31C0">
        <w:rPr>
          <w:rFonts w:ascii="Arial" w:hAnsi="Arial" w:cs="Times New Roman"/>
          <w:color w:val="757578"/>
          <w:szCs w:val="24"/>
          <w:lang w:eastAsia="en-US"/>
        </w:rPr>
        <w:t xml:space="preserve">Hay que entregar la solución en un fichero PDF utilizando una de las plantillas entregadas </w:t>
      </w:r>
      <w:proofErr w:type="gramStart"/>
      <w:r w:rsidRPr="007E31C0">
        <w:rPr>
          <w:rFonts w:ascii="Arial" w:hAnsi="Arial" w:cs="Times New Roman"/>
          <w:color w:val="757578"/>
          <w:szCs w:val="24"/>
          <w:lang w:eastAsia="en-US"/>
        </w:rPr>
        <w:t>conjuntamente con</w:t>
      </w:r>
      <w:proofErr w:type="gramEnd"/>
      <w:r w:rsidRPr="007E31C0">
        <w:rPr>
          <w:rFonts w:ascii="Arial" w:hAnsi="Arial" w:cs="Times New Roman"/>
          <w:color w:val="757578"/>
          <w:szCs w:val="24"/>
          <w:lang w:eastAsia="en-US"/>
        </w:rPr>
        <w:t xml:space="preserve"> este enunciado. </w:t>
      </w:r>
    </w:p>
    <w:p w14:paraId="092F0FEB" w14:textId="77777777" w:rsidR="007E31C0" w:rsidRPr="007E31C0" w:rsidRDefault="006A594C" w:rsidP="007E31C0">
      <w:pPr>
        <w:pStyle w:val="Preformatted"/>
        <w:numPr>
          <w:ilvl w:val="0"/>
          <w:numId w:val="8"/>
        </w:numPr>
        <w:tabs>
          <w:tab w:val="clear" w:pos="0"/>
          <w:tab w:val="clear" w:pos="9590"/>
        </w:tabs>
        <w:suppressAutoHyphens w:val="0"/>
        <w:spacing w:before="120"/>
        <w:jc w:val="both"/>
        <w:rPr>
          <w:rFonts w:ascii="Arial" w:hAnsi="Arial" w:cs="Times New Roman"/>
          <w:color w:val="757578"/>
          <w:szCs w:val="24"/>
          <w:lang w:eastAsia="en-US"/>
        </w:rPr>
      </w:pPr>
      <w:r w:rsidRPr="007E31C0">
        <w:rPr>
          <w:rFonts w:ascii="Arial" w:hAnsi="Arial" w:cs="Times New Roman"/>
          <w:color w:val="757578"/>
          <w:szCs w:val="24"/>
          <w:lang w:eastAsia="en-US"/>
        </w:rPr>
        <w:t xml:space="preserve">Se debe entregar a través de la aplicación de </w:t>
      </w:r>
      <w:r w:rsidRPr="00297982">
        <w:rPr>
          <w:rFonts w:ascii="Arial" w:hAnsi="Arial" w:cs="Times New Roman"/>
          <w:b/>
          <w:bCs/>
          <w:color w:val="757578"/>
          <w:szCs w:val="24"/>
          <w:lang w:eastAsia="en-US"/>
        </w:rPr>
        <w:t>Entrega de la Actividad</w:t>
      </w:r>
      <w:r>
        <w:rPr>
          <w:rFonts w:ascii="Arial" w:hAnsi="Arial" w:cs="Times New Roman"/>
          <w:color w:val="757578"/>
          <w:szCs w:val="24"/>
          <w:lang w:eastAsia="en-US"/>
        </w:rPr>
        <w:t xml:space="preserve"> correspondiente </w:t>
      </w:r>
      <w:r w:rsidRPr="007E31C0">
        <w:rPr>
          <w:rFonts w:ascii="Arial" w:hAnsi="Arial" w:cs="Times New Roman"/>
          <w:color w:val="757578"/>
          <w:szCs w:val="24"/>
          <w:lang w:eastAsia="en-US"/>
        </w:rPr>
        <w:t xml:space="preserve">del apartado </w:t>
      </w:r>
      <w:r w:rsidRPr="00297982">
        <w:rPr>
          <w:rFonts w:ascii="Arial" w:hAnsi="Arial" w:cs="Times New Roman"/>
          <w:b/>
          <w:bCs/>
          <w:color w:val="757578"/>
          <w:szCs w:val="24"/>
          <w:lang w:eastAsia="en-US"/>
        </w:rPr>
        <w:t>Contenidos</w:t>
      </w:r>
      <w:r w:rsidRPr="007E31C0">
        <w:rPr>
          <w:rFonts w:ascii="Arial" w:hAnsi="Arial" w:cs="Times New Roman"/>
          <w:color w:val="757578"/>
          <w:szCs w:val="24"/>
          <w:lang w:eastAsia="en-US"/>
        </w:rPr>
        <w:t xml:space="preserve"> de vuestra aula.</w:t>
      </w:r>
      <w:r w:rsidR="007E31C0" w:rsidRPr="007E31C0">
        <w:rPr>
          <w:rFonts w:ascii="Arial" w:hAnsi="Arial" w:cs="Times New Roman"/>
          <w:color w:val="757578"/>
          <w:szCs w:val="24"/>
          <w:lang w:eastAsia="en-US"/>
        </w:rPr>
        <w:t xml:space="preserve"> </w:t>
      </w:r>
    </w:p>
    <w:p w14:paraId="6D824CE9" w14:textId="77777777" w:rsidR="007E31C0" w:rsidRPr="007E31C0" w:rsidRDefault="007E31C0" w:rsidP="007E31C0">
      <w:pPr>
        <w:pStyle w:val="Preformatted"/>
        <w:numPr>
          <w:ilvl w:val="0"/>
          <w:numId w:val="8"/>
        </w:numPr>
        <w:tabs>
          <w:tab w:val="clear" w:pos="0"/>
          <w:tab w:val="clear" w:pos="9590"/>
        </w:tabs>
        <w:suppressAutoHyphens w:val="0"/>
        <w:spacing w:before="120"/>
        <w:jc w:val="both"/>
        <w:rPr>
          <w:rFonts w:ascii="Arial" w:hAnsi="Arial" w:cs="Times New Roman"/>
          <w:color w:val="757578"/>
          <w:szCs w:val="24"/>
          <w:lang w:eastAsia="en-US"/>
        </w:rPr>
      </w:pPr>
      <w:r w:rsidRPr="007E31C0">
        <w:rPr>
          <w:rFonts w:ascii="Arial" w:hAnsi="Arial" w:cs="Times New Roman"/>
          <w:color w:val="757578"/>
          <w:szCs w:val="24"/>
          <w:lang w:eastAsia="en-US"/>
        </w:rPr>
        <w:t xml:space="preserve">La fecha límite de entrega es </w:t>
      </w:r>
      <w:proofErr w:type="gramStart"/>
      <w:r w:rsidRPr="007E31C0">
        <w:rPr>
          <w:rFonts w:ascii="Arial" w:hAnsi="Arial" w:cs="Times New Roman"/>
          <w:color w:val="757578"/>
          <w:szCs w:val="24"/>
          <w:lang w:eastAsia="en-US"/>
        </w:rPr>
        <w:t>el</w:t>
      </w:r>
      <w:r>
        <w:rPr>
          <w:rFonts w:ascii="Arial" w:hAnsi="Arial" w:cs="Times New Roman"/>
          <w:color w:val="757578"/>
          <w:szCs w:val="24"/>
          <w:lang w:eastAsia="en-US"/>
        </w:rPr>
        <w:t xml:space="preserve"> </w:t>
      </w:r>
      <w:r w:rsidRPr="007E31C0">
        <w:rPr>
          <w:rFonts w:ascii="Arial" w:hAnsi="Arial" w:cs="Times New Roman"/>
          <w:color w:val="757578"/>
          <w:szCs w:val="24"/>
          <w:lang w:eastAsia="en-US"/>
        </w:rPr>
        <w:t xml:space="preserve"> </w:t>
      </w:r>
      <w:bookmarkStart w:id="4" w:name="DiaLimit"/>
      <w:r w:rsidR="006750D2">
        <w:rPr>
          <w:rFonts w:ascii="Arial" w:hAnsi="Arial"/>
          <w:b/>
          <w:bCs/>
          <w:color w:val="808080"/>
        </w:rPr>
        <w:t>13</w:t>
      </w:r>
      <w:proofErr w:type="gramEnd"/>
      <w:r w:rsidR="006750D2">
        <w:rPr>
          <w:rFonts w:ascii="Arial" w:hAnsi="Arial"/>
          <w:b/>
          <w:bCs/>
          <w:color w:val="808080"/>
        </w:rPr>
        <w:t xml:space="preserve"> de marzo</w:t>
      </w:r>
      <w:bookmarkEnd w:id="4"/>
      <w:r w:rsidRPr="007E31C0">
        <w:rPr>
          <w:rFonts w:ascii="Arial" w:hAnsi="Arial" w:cs="Times New Roman"/>
          <w:color w:val="757578"/>
          <w:szCs w:val="24"/>
          <w:lang w:eastAsia="en-US"/>
        </w:rPr>
        <w:t xml:space="preserve">  (a las 24 horas).</w:t>
      </w:r>
    </w:p>
    <w:p w14:paraId="3ACD7CBB" w14:textId="77777777" w:rsidR="007E31C0" w:rsidRPr="007E31C0" w:rsidRDefault="007E31C0" w:rsidP="007E31C0">
      <w:pPr>
        <w:pStyle w:val="Preformatted"/>
        <w:numPr>
          <w:ilvl w:val="0"/>
          <w:numId w:val="8"/>
        </w:numPr>
        <w:tabs>
          <w:tab w:val="clear" w:pos="0"/>
          <w:tab w:val="clear" w:pos="9590"/>
        </w:tabs>
        <w:suppressAutoHyphens w:val="0"/>
        <w:spacing w:before="120"/>
        <w:jc w:val="both"/>
        <w:rPr>
          <w:rFonts w:ascii="Arial" w:hAnsi="Arial" w:cs="Times New Roman"/>
          <w:b/>
          <w:color w:val="757578"/>
          <w:szCs w:val="24"/>
          <w:lang w:eastAsia="en-US"/>
        </w:rPr>
      </w:pPr>
      <w:r w:rsidRPr="007E31C0">
        <w:rPr>
          <w:rFonts w:ascii="Arial" w:hAnsi="Arial" w:cs="Times New Roman"/>
          <w:b/>
          <w:color w:val="757578"/>
          <w:szCs w:val="24"/>
          <w:lang w:eastAsia="en-US"/>
        </w:rPr>
        <w:t>Razonad la respuesta en todos los ejercicios. Las respuestas sin justificación no recibirán puntuación.</w:t>
      </w:r>
    </w:p>
    <w:p w14:paraId="7836F5F6" w14:textId="77777777" w:rsidR="000B40BD" w:rsidRDefault="000B40BD" w:rsidP="000B40BD">
      <w:pPr>
        <w:pStyle w:val="UOCtitol"/>
        <w:rPr>
          <w:lang w:val="es-ES_tradnl"/>
        </w:rPr>
      </w:pPr>
    </w:p>
    <w:p w14:paraId="6F86CB03" w14:textId="77777777" w:rsidR="000B40BD" w:rsidRDefault="000B40BD" w:rsidP="000B40BD">
      <w:pPr>
        <w:pStyle w:val="UOCtitol"/>
      </w:pPr>
      <w:r>
        <w:t>Respuestas</w:t>
      </w:r>
    </w:p>
    <w:p w14:paraId="5BEF1812" w14:textId="77777777" w:rsidR="00F34BF5" w:rsidRDefault="00F34BF5" w:rsidP="000B40BD">
      <w:pPr>
        <w:pStyle w:val="UOCtitol"/>
      </w:pPr>
    </w:p>
    <w:p w14:paraId="5B65559E" w14:textId="2AF88FCC" w:rsidR="00F34BF5" w:rsidRPr="00880544" w:rsidRDefault="00F34BF5" w:rsidP="000B40BD">
      <w:pPr>
        <w:pStyle w:val="UOCtitol"/>
        <w:rPr>
          <w:u w:val="single"/>
        </w:rPr>
      </w:pPr>
      <w:r w:rsidRPr="00880544">
        <w:rPr>
          <w:u w:val="single"/>
        </w:rPr>
        <w:t>Ejercicio 1:</w:t>
      </w:r>
    </w:p>
    <w:p w14:paraId="0FD47663" w14:textId="4A22E934" w:rsidR="00F34BF5" w:rsidRPr="000B40BD" w:rsidRDefault="00F34BF5" w:rsidP="000B40BD">
      <w:pPr>
        <w:pStyle w:val="UOCtitol"/>
        <w:rPr>
          <w:szCs w:val="40"/>
        </w:rPr>
      </w:pPr>
    </w:p>
    <w:p w14:paraId="21271A9E" w14:textId="4A09C7FF" w:rsidR="007A2AD2" w:rsidRDefault="00880544">
      <w:pPr>
        <w:jc w:val="both"/>
        <w:rPr>
          <w:color w:val="auto"/>
          <w:kern w:val="1"/>
          <w:szCs w:val="22"/>
          <w:lang w:val="es-ES"/>
        </w:rPr>
      </w:pPr>
      <w:r>
        <w:rPr>
          <w:color w:val="auto"/>
          <w:kern w:val="1"/>
          <w:szCs w:val="22"/>
          <w:lang w:val="es-ES"/>
        </w:rPr>
        <w:t>Secuencia de bits: 110101110</w:t>
      </w:r>
    </w:p>
    <w:p w14:paraId="62765692" w14:textId="77777777" w:rsidR="00880544" w:rsidRDefault="00880544">
      <w:pPr>
        <w:jc w:val="both"/>
        <w:rPr>
          <w:color w:val="auto"/>
          <w:kern w:val="1"/>
          <w:szCs w:val="22"/>
          <w:lang w:val="es-ES"/>
        </w:rPr>
      </w:pPr>
    </w:p>
    <w:p w14:paraId="0A83144A" w14:textId="76D74272" w:rsidR="00880544" w:rsidRDefault="00880544" w:rsidP="00880544">
      <w:pPr>
        <w:numPr>
          <w:ilvl w:val="0"/>
          <w:numId w:val="9"/>
        </w:numPr>
        <w:jc w:val="both"/>
        <w:rPr>
          <w:color w:val="auto"/>
          <w:kern w:val="1"/>
          <w:szCs w:val="22"/>
          <w:lang w:val="es-ES"/>
        </w:rPr>
      </w:pPr>
      <w:r>
        <w:rPr>
          <w:color w:val="auto"/>
          <w:kern w:val="1"/>
          <w:szCs w:val="22"/>
          <w:lang w:val="es-ES"/>
        </w:rPr>
        <w:t>Se trata de un número binario natural.</w:t>
      </w:r>
    </w:p>
    <w:p w14:paraId="61693AB3" w14:textId="77777777" w:rsidR="00880544" w:rsidRDefault="00880544" w:rsidP="00880544">
      <w:pPr>
        <w:ind w:left="720"/>
        <w:jc w:val="both"/>
        <w:rPr>
          <w:color w:val="auto"/>
          <w:kern w:val="1"/>
          <w:szCs w:val="22"/>
          <w:lang w:val="es-ES"/>
        </w:rPr>
      </w:pPr>
    </w:p>
    <w:p w14:paraId="34AE9D4E" w14:textId="58C6DDAC" w:rsidR="00880544" w:rsidRDefault="00880544" w:rsidP="00880544">
      <w:pPr>
        <w:ind w:left="720"/>
        <w:jc w:val="both"/>
        <w:rPr>
          <w:color w:val="auto"/>
          <w:kern w:val="1"/>
          <w:szCs w:val="22"/>
          <w:lang w:val="es-ES"/>
        </w:rPr>
      </w:pPr>
      <w:r>
        <w:rPr>
          <w:color w:val="auto"/>
          <w:kern w:val="1"/>
          <w:szCs w:val="22"/>
          <w:lang w:val="es-ES"/>
        </w:rPr>
        <w:t>En este caso, sumamos cada dígito de la secuencia por su correspondiente potencia en base 2, empezando desde la derecha por 0.</w:t>
      </w:r>
      <w:r w:rsidR="0028419A">
        <w:rPr>
          <w:color w:val="auto"/>
          <w:kern w:val="1"/>
          <w:szCs w:val="22"/>
          <w:lang w:val="es-ES"/>
        </w:rPr>
        <w:t xml:space="preserve"> Aplicamos el TFN y nos da como resultado:</w:t>
      </w:r>
    </w:p>
    <w:p w14:paraId="1E9C8B71" w14:textId="77777777" w:rsidR="00880544" w:rsidRDefault="00880544" w:rsidP="00880544">
      <w:pPr>
        <w:ind w:left="720"/>
        <w:jc w:val="both"/>
        <w:rPr>
          <w:color w:val="auto"/>
          <w:kern w:val="1"/>
          <w:szCs w:val="22"/>
          <w:lang w:val="es-ES"/>
        </w:rPr>
      </w:pPr>
    </w:p>
    <w:p w14:paraId="2D89F1EC" w14:textId="77777777" w:rsidR="00880544" w:rsidRDefault="00880544" w:rsidP="00880544">
      <w:pPr>
        <w:ind w:left="720"/>
        <w:jc w:val="both"/>
        <w:rPr>
          <w:color w:val="auto"/>
          <w:kern w:val="1"/>
          <w:szCs w:val="22"/>
          <w:lang w:val="es-ES"/>
        </w:rPr>
      </w:pPr>
    </w:p>
    <w:p w14:paraId="0A0ACA55" w14:textId="77777777" w:rsidR="00F9154B" w:rsidRDefault="00880544" w:rsidP="00880544">
      <w:pPr>
        <w:ind w:left="720"/>
        <w:jc w:val="both"/>
        <w:rPr>
          <w:color w:val="auto"/>
          <w:kern w:val="1"/>
          <w:szCs w:val="22"/>
          <w:lang w:val="es-ES"/>
        </w:rPr>
      </w:pPr>
      <w:r w:rsidRPr="00880544">
        <w:rPr>
          <w:color w:val="auto"/>
          <w:kern w:val="1"/>
          <w:szCs w:val="22"/>
          <w:lang w:val="es-ES"/>
        </w:rPr>
        <w:t>1*2^8 + 1*2^7 + 0*2^6 + 1*2^5 + 0*2^4 + 1*2^3 + 1*2^2 + 1*2^1 + 0*2^0</w:t>
      </w:r>
      <w:r>
        <w:rPr>
          <w:color w:val="auto"/>
          <w:kern w:val="1"/>
          <w:szCs w:val="22"/>
          <w:lang w:val="es-ES"/>
        </w:rPr>
        <w:t xml:space="preserve"> </w:t>
      </w:r>
    </w:p>
    <w:p w14:paraId="47AFD475" w14:textId="77777777" w:rsidR="00F9154B" w:rsidRDefault="00F9154B" w:rsidP="00880544">
      <w:pPr>
        <w:ind w:left="720"/>
        <w:jc w:val="both"/>
        <w:rPr>
          <w:color w:val="auto"/>
          <w:kern w:val="1"/>
          <w:szCs w:val="22"/>
          <w:lang w:val="es-ES"/>
        </w:rPr>
      </w:pPr>
    </w:p>
    <w:p w14:paraId="0699C04B" w14:textId="4F8EDDC8" w:rsidR="00880544" w:rsidRPr="00F9154B" w:rsidRDefault="00F9154B" w:rsidP="00880544">
      <w:pPr>
        <w:ind w:left="720"/>
        <w:jc w:val="both"/>
        <w:rPr>
          <w:b/>
          <w:bCs/>
          <w:color w:val="4C94D8"/>
          <w:kern w:val="1"/>
          <w:szCs w:val="22"/>
          <w:lang w:val="es-ES"/>
        </w:rPr>
      </w:pPr>
      <w:r w:rsidRPr="00F9154B">
        <w:rPr>
          <w:b/>
          <w:bCs/>
          <w:color w:val="4C94D8"/>
          <w:kern w:val="1"/>
          <w:szCs w:val="22"/>
          <w:lang w:val="es-ES"/>
        </w:rPr>
        <w:t xml:space="preserve">Resultado: </w:t>
      </w:r>
      <w:r w:rsidR="00880544" w:rsidRPr="00F9154B">
        <w:rPr>
          <w:b/>
          <w:bCs/>
          <w:color w:val="4C94D8"/>
          <w:kern w:val="1"/>
          <w:szCs w:val="22"/>
          <w:lang w:val="es-ES"/>
        </w:rPr>
        <w:t>430</w:t>
      </w:r>
    </w:p>
    <w:p w14:paraId="3A59B2BF" w14:textId="77777777" w:rsidR="00880544" w:rsidRDefault="00880544" w:rsidP="00880544">
      <w:pPr>
        <w:ind w:left="720"/>
        <w:jc w:val="both"/>
        <w:rPr>
          <w:color w:val="auto"/>
          <w:kern w:val="1"/>
          <w:szCs w:val="22"/>
          <w:lang w:val="es-ES"/>
        </w:rPr>
      </w:pPr>
    </w:p>
    <w:p w14:paraId="78C5104C" w14:textId="77777777" w:rsidR="00880544" w:rsidRDefault="00880544" w:rsidP="00880544">
      <w:pPr>
        <w:ind w:left="720"/>
        <w:jc w:val="both"/>
        <w:rPr>
          <w:color w:val="auto"/>
          <w:kern w:val="1"/>
          <w:szCs w:val="22"/>
          <w:lang w:val="es-ES"/>
        </w:rPr>
      </w:pPr>
    </w:p>
    <w:p w14:paraId="521B1AAF" w14:textId="77777777" w:rsidR="00880544" w:rsidRDefault="00880544" w:rsidP="00880544">
      <w:pPr>
        <w:ind w:left="720"/>
        <w:jc w:val="both"/>
        <w:rPr>
          <w:color w:val="auto"/>
          <w:kern w:val="1"/>
          <w:szCs w:val="22"/>
          <w:lang w:val="es-ES"/>
        </w:rPr>
      </w:pPr>
    </w:p>
    <w:p w14:paraId="264C11A7" w14:textId="77777777" w:rsidR="00880544" w:rsidRDefault="00880544" w:rsidP="00880544">
      <w:pPr>
        <w:ind w:left="720"/>
        <w:jc w:val="both"/>
        <w:rPr>
          <w:color w:val="auto"/>
          <w:kern w:val="1"/>
          <w:szCs w:val="22"/>
          <w:lang w:val="es-ES"/>
        </w:rPr>
      </w:pPr>
    </w:p>
    <w:p w14:paraId="7F15D528" w14:textId="77777777" w:rsidR="00880544" w:rsidRDefault="00880544" w:rsidP="00880544">
      <w:pPr>
        <w:ind w:left="720"/>
        <w:jc w:val="both"/>
        <w:rPr>
          <w:color w:val="auto"/>
          <w:kern w:val="1"/>
          <w:szCs w:val="22"/>
          <w:lang w:val="es-ES"/>
        </w:rPr>
      </w:pPr>
    </w:p>
    <w:p w14:paraId="5B1A9D5B" w14:textId="77777777" w:rsidR="00880544" w:rsidRDefault="00880544" w:rsidP="0028419A">
      <w:pPr>
        <w:jc w:val="both"/>
        <w:rPr>
          <w:color w:val="auto"/>
          <w:kern w:val="1"/>
          <w:szCs w:val="22"/>
          <w:lang w:val="es-ES"/>
        </w:rPr>
      </w:pPr>
    </w:p>
    <w:p w14:paraId="37180B48" w14:textId="77777777" w:rsidR="00880544" w:rsidRDefault="00880544" w:rsidP="00880544">
      <w:pPr>
        <w:ind w:left="720"/>
        <w:jc w:val="both"/>
        <w:rPr>
          <w:color w:val="auto"/>
          <w:kern w:val="1"/>
          <w:szCs w:val="22"/>
          <w:lang w:val="es-ES"/>
        </w:rPr>
      </w:pPr>
    </w:p>
    <w:p w14:paraId="2BF242B3" w14:textId="59DFB19C" w:rsidR="00880544" w:rsidRDefault="00880544" w:rsidP="00880544">
      <w:pPr>
        <w:numPr>
          <w:ilvl w:val="0"/>
          <w:numId w:val="9"/>
        </w:numPr>
        <w:jc w:val="both"/>
        <w:rPr>
          <w:color w:val="auto"/>
          <w:kern w:val="1"/>
          <w:szCs w:val="22"/>
          <w:lang w:val="es-ES"/>
        </w:rPr>
      </w:pPr>
      <w:r>
        <w:rPr>
          <w:color w:val="auto"/>
          <w:kern w:val="1"/>
          <w:szCs w:val="22"/>
          <w:lang w:val="es-ES"/>
        </w:rPr>
        <w:t>Se trata de un número binario entero codificado en signo y magnitud.</w:t>
      </w:r>
    </w:p>
    <w:p w14:paraId="1E231388" w14:textId="77777777" w:rsidR="00880544" w:rsidRDefault="00880544" w:rsidP="00880544">
      <w:pPr>
        <w:ind w:left="720"/>
        <w:jc w:val="both"/>
        <w:rPr>
          <w:color w:val="auto"/>
          <w:kern w:val="1"/>
          <w:szCs w:val="22"/>
          <w:lang w:val="es-ES"/>
        </w:rPr>
      </w:pPr>
    </w:p>
    <w:p w14:paraId="1B2919DD" w14:textId="29732D79" w:rsidR="00880544" w:rsidRDefault="00880544" w:rsidP="00880544">
      <w:pPr>
        <w:ind w:left="720"/>
        <w:jc w:val="both"/>
        <w:rPr>
          <w:color w:val="auto"/>
          <w:kern w:val="1"/>
          <w:szCs w:val="22"/>
          <w:lang w:val="es-ES"/>
        </w:rPr>
      </w:pPr>
      <w:r>
        <w:rPr>
          <w:color w:val="auto"/>
          <w:kern w:val="1"/>
          <w:szCs w:val="22"/>
          <w:lang w:val="es-ES"/>
        </w:rPr>
        <w:t xml:space="preserve">En este caso, el bit signo, que es la cifra </w:t>
      </w:r>
      <w:r w:rsidR="003B5AF8">
        <w:rPr>
          <w:color w:val="auto"/>
          <w:kern w:val="1"/>
          <w:szCs w:val="22"/>
          <w:lang w:val="es-ES"/>
        </w:rPr>
        <w:t>del bit más significativo</w:t>
      </w:r>
      <w:r>
        <w:rPr>
          <w:color w:val="auto"/>
          <w:kern w:val="1"/>
          <w:szCs w:val="22"/>
          <w:lang w:val="es-ES"/>
        </w:rPr>
        <w:t>, al corresponderse con un 1</w:t>
      </w:r>
      <w:r w:rsidR="003B5AF8">
        <w:rPr>
          <w:color w:val="auto"/>
          <w:kern w:val="1"/>
          <w:szCs w:val="22"/>
          <w:lang w:val="es-ES"/>
        </w:rPr>
        <w:t xml:space="preserve"> </w:t>
      </w:r>
      <w:r>
        <w:rPr>
          <w:color w:val="auto"/>
          <w:kern w:val="1"/>
          <w:szCs w:val="22"/>
          <w:lang w:val="es-ES"/>
        </w:rPr>
        <w:t>nos indica que el número con el que estamos trabajando es negativo. Procedemos pues a calcular la magnitud de</w:t>
      </w:r>
      <w:r w:rsidR="003B5AF8">
        <w:rPr>
          <w:color w:val="auto"/>
          <w:kern w:val="1"/>
          <w:szCs w:val="22"/>
          <w:lang w:val="es-ES"/>
        </w:rPr>
        <w:t>l resultado</w:t>
      </w:r>
      <w:r w:rsidR="0028419A">
        <w:rPr>
          <w:color w:val="auto"/>
          <w:kern w:val="1"/>
          <w:szCs w:val="22"/>
          <w:lang w:val="es-ES"/>
        </w:rPr>
        <w:t xml:space="preserve"> mediante el TFN</w:t>
      </w:r>
      <w:r w:rsidR="003B5AF8">
        <w:rPr>
          <w:color w:val="auto"/>
          <w:kern w:val="1"/>
          <w:szCs w:val="22"/>
          <w:lang w:val="es-ES"/>
        </w:rPr>
        <w:t>:</w:t>
      </w:r>
    </w:p>
    <w:p w14:paraId="6BC8E59E" w14:textId="77777777" w:rsidR="003B5AF8" w:rsidRDefault="003B5AF8" w:rsidP="00880544">
      <w:pPr>
        <w:ind w:left="720"/>
        <w:jc w:val="both"/>
        <w:rPr>
          <w:color w:val="auto"/>
          <w:kern w:val="1"/>
          <w:szCs w:val="22"/>
          <w:lang w:val="es-ES"/>
        </w:rPr>
      </w:pPr>
    </w:p>
    <w:p w14:paraId="317F3EE8" w14:textId="72758205" w:rsidR="003B5AF8" w:rsidRDefault="003B5AF8" w:rsidP="00880544">
      <w:pPr>
        <w:ind w:left="720"/>
        <w:jc w:val="both"/>
        <w:rPr>
          <w:color w:val="auto"/>
          <w:kern w:val="1"/>
          <w:szCs w:val="22"/>
          <w:lang w:val="es-ES"/>
        </w:rPr>
      </w:pPr>
      <w:r w:rsidRPr="00880544">
        <w:rPr>
          <w:color w:val="auto"/>
          <w:kern w:val="1"/>
          <w:szCs w:val="22"/>
          <w:lang w:val="es-ES"/>
        </w:rPr>
        <w:t>1*2^7 + 0*2^6 + 1*2^5 + 0*2^4 + 1*2^3 + 1*2^2 + 1*2^1 + 0*2^0</w:t>
      </w:r>
      <w:r>
        <w:rPr>
          <w:color w:val="auto"/>
          <w:kern w:val="1"/>
          <w:szCs w:val="22"/>
          <w:lang w:val="es-ES"/>
        </w:rPr>
        <w:t xml:space="preserve"> = </w:t>
      </w:r>
      <w:r w:rsidRPr="003B5AF8">
        <w:rPr>
          <w:color w:val="auto"/>
          <w:kern w:val="1"/>
          <w:szCs w:val="22"/>
          <w:lang w:val="es-ES"/>
        </w:rPr>
        <w:t>174</w:t>
      </w:r>
    </w:p>
    <w:p w14:paraId="1522D681" w14:textId="77777777" w:rsidR="003B5AF8" w:rsidRDefault="003B5AF8" w:rsidP="00880544">
      <w:pPr>
        <w:ind w:left="720"/>
        <w:jc w:val="both"/>
        <w:rPr>
          <w:color w:val="auto"/>
          <w:kern w:val="1"/>
          <w:szCs w:val="22"/>
          <w:lang w:val="es-ES"/>
        </w:rPr>
      </w:pPr>
    </w:p>
    <w:p w14:paraId="2FFFF7E4" w14:textId="725C53B2" w:rsidR="003B5AF8" w:rsidRPr="00F9154B" w:rsidRDefault="00F9154B" w:rsidP="00F9154B">
      <w:pPr>
        <w:ind w:left="708"/>
        <w:jc w:val="both"/>
        <w:rPr>
          <w:b/>
          <w:bCs/>
          <w:color w:val="4C94D8"/>
          <w:kern w:val="1"/>
          <w:szCs w:val="22"/>
          <w:lang w:val="es-ES"/>
        </w:rPr>
      </w:pPr>
      <w:r>
        <w:rPr>
          <w:b/>
          <w:bCs/>
          <w:color w:val="4C94D8"/>
          <w:kern w:val="1"/>
          <w:szCs w:val="22"/>
          <w:lang w:val="es-ES"/>
        </w:rPr>
        <w:t>R</w:t>
      </w:r>
      <w:r w:rsidR="003B5AF8" w:rsidRPr="00F9154B">
        <w:rPr>
          <w:b/>
          <w:bCs/>
          <w:color w:val="4C94D8"/>
          <w:kern w:val="1"/>
          <w:szCs w:val="22"/>
          <w:lang w:val="es-ES"/>
        </w:rPr>
        <w:t>esultado</w:t>
      </w:r>
      <w:r>
        <w:rPr>
          <w:b/>
          <w:bCs/>
          <w:color w:val="4C94D8"/>
          <w:kern w:val="1"/>
          <w:szCs w:val="22"/>
          <w:lang w:val="es-ES"/>
        </w:rPr>
        <w:t>:</w:t>
      </w:r>
      <w:r w:rsidR="003B5AF8" w:rsidRPr="00F9154B">
        <w:rPr>
          <w:b/>
          <w:bCs/>
          <w:color w:val="4C94D8"/>
          <w:kern w:val="1"/>
          <w:szCs w:val="22"/>
          <w:lang w:val="es-ES"/>
        </w:rPr>
        <w:t xml:space="preserve"> -174.</w:t>
      </w:r>
    </w:p>
    <w:p w14:paraId="750C115B" w14:textId="77777777" w:rsidR="003B5AF8" w:rsidRDefault="003B5AF8" w:rsidP="00880544">
      <w:pPr>
        <w:ind w:left="720"/>
        <w:jc w:val="both"/>
        <w:rPr>
          <w:color w:val="auto"/>
          <w:kern w:val="1"/>
          <w:szCs w:val="22"/>
          <w:lang w:val="es-ES"/>
        </w:rPr>
      </w:pPr>
    </w:p>
    <w:p w14:paraId="640E0254" w14:textId="77777777" w:rsidR="003B5AF8" w:rsidRDefault="003B5AF8" w:rsidP="00880544">
      <w:pPr>
        <w:ind w:left="720"/>
        <w:jc w:val="both"/>
        <w:rPr>
          <w:color w:val="auto"/>
          <w:kern w:val="1"/>
          <w:szCs w:val="22"/>
          <w:lang w:val="es-ES"/>
        </w:rPr>
      </w:pPr>
    </w:p>
    <w:p w14:paraId="222C0BCC" w14:textId="1FC9F004" w:rsidR="003B5AF8" w:rsidRDefault="003B5AF8" w:rsidP="003B5AF8">
      <w:pPr>
        <w:numPr>
          <w:ilvl w:val="0"/>
          <w:numId w:val="9"/>
        </w:numPr>
        <w:jc w:val="both"/>
        <w:rPr>
          <w:color w:val="auto"/>
          <w:kern w:val="1"/>
          <w:szCs w:val="22"/>
          <w:lang w:val="es-ES"/>
        </w:rPr>
      </w:pPr>
      <w:r>
        <w:rPr>
          <w:color w:val="auto"/>
          <w:kern w:val="1"/>
          <w:szCs w:val="22"/>
          <w:lang w:val="es-ES"/>
        </w:rPr>
        <w:t>Se trata de un número binario entero codificado en Ca2:</w:t>
      </w:r>
    </w:p>
    <w:p w14:paraId="086B95B3" w14:textId="77777777" w:rsidR="003B5AF8" w:rsidRDefault="003B5AF8" w:rsidP="003B5AF8">
      <w:pPr>
        <w:ind w:left="708"/>
        <w:jc w:val="both"/>
        <w:rPr>
          <w:color w:val="auto"/>
          <w:kern w:val="1"/>
          <w:szCs w:val="22"/>
          <w:lang w:val="es-ES"/>
        </w:rPr>
      </w:pPr>
    </w:p>
    <w:p w14:paraId="6FBE5DC1" w14:textId="5187CACF" w:rsidR="0086380D" w:rsidRDefault="003D04A3" w:rsidP="0086380D">
      <w:pPr>
        <w:ind w:left="708"/>
        <w:jc w:val="both"/>
        <w:rPr>
          <w:color w:val="auto"/>
          <w:kern w:val="1"/>
          <w:szCs w:val="22"/>
          <w:lang w:val="es-ES"/>
        </w:rPr>
      </w:pPr>
      <w:r>
        <w:rPr>
          <w:color w:val="auto"/>
          <w:kern w:val="1"/>
          <w:szCs w:val="22"/>
          <w:lang w:val="es-ES"/>
        </w:rPr>
        <w:t xml:space="preserve">Si analizamos el bit </w:t>
      </w:r>
      <w:proofErr w:type="spellStart"/>
      <w:r>
        <w:rPr>
          <w:color w:val="auto"/>
          <w:kern w:val="1"/>
          <w:szCs w:val="22"/>
          <w:lang w:val="es-ES"/>
        </w:rPr>
        <w:t>mas</w:t>
      </w:r>
      <w:proofErr w:type="spellEnd"/>
      <w:r>
        <w:rPr>
          <w:color w:val="auto"/>
          <w:kern w:val="1"/>
          <w:szCs w:val="22"/>
          <w:lang w:val="es-ES"/>
        </w:rPr>
        <w:t xml:space="preserve"> significativo, que en este caso es un 1, nos indica que el resultado será negativo.</w:t>
      </w:r>
      <w:r w:rsidR="0028419A">
        <w:rPr>
          <w:color w:val="auto"/>
          <w:kern w:val="1"/>
          <w:szCs w:val="22"/>
          <w:lang w:val="es-ES"/>
        </w:rPr>
        <w:t xml:space="preserve"> </w:t>
      </w:r>
      <w:r w:rsidR="0086380D">
        <w:rPr>
          <w:color w:val="auto"/>
          <w:kern w:val="1"/>
          <w:szCs w:val="22"/>
          <w:lang w:val="es-ES"/>
        </w:rPr>
        <w:t>Aplicamos el TFN teniendo en cuenta el signo negativo:</w:t>
      </w:r>
    </w:p>
    <w:p w14:paraId="77ACA4BB" w14:textId="77777777" w:rsidR="0086380D" w:rsidRDefault="0086380D" w:rsidP="0086380D">
      <w:pPr>
        <w:ind w:left="708"/>
        <w:jc w:val="both"/>
        <w:rPr>
          <w:color w:val="auto"/>
          <w:kern w:val="1"/>
          <w:szCs w:val="22"/>
          <w:lang w:val="es-ES"/>
        </w:rPr>
      </w:pPr>
    </w:p>
    <w:p w14:paraId="57B77FE0" w14:textId="77777777" w:rsidR="0086380D" w:rsidRDefault="0086380D" w:rsidP="0086380D">
      <w:pPr>
        <w:ind w:left="708"/>
        <w:jc w:val="both"/>
        <w:rPr>
          <w:color w:val="auto"/>
          <w:kern w:val="1"/>
          <w:szCs w:val="22"/>
          <w:lang w:val="es-ES"/>
        </w:rPr>
      </w:pPr>
    </w:p>
    <w:p w14:paraId="5D6E905D" w14:textId="77777777" w:rsidR="00F9154B" w:rsidRDefault="0086380D" w:rsidP="0086380D">
      <w:pPr>
        <w:ind w:left="708"/>
        <w:jc w:val="both"/>
        <w:rPr>
          <w:color w:val="auto"/>
          <w:kern w:val="1"/>
          <w:szCs w:val="22"/>
          <w:lang w:val="es-ES"/>
        </w:rPr>
      </w:pPr>
      <w:r>
        <w:rPr>
          <w:color w:val="auto"/>
          <w:kern w:val="1"/>
          <w:szCs w:val="22"/>
          <w:lang w:val="es-ES"/>
        </w:rPr>
        <w:t xml:space="preserve">-1*2^8 + </w:t>
      </w:r>
      <w:r w:rsidRPr="00880544">
        <w:rPr>
          <w:color w:val="auto"/>
          <w:kern w:val="1"/>
          <w:szCs w:val="22"/>
          <w:lang w:val="es-ES"/>
        </w:rPr>
        <w:t>1*2^7 + 0*2^6 + 1*2^5 + 0*2^4 + 1*2^3 + 1*2^2 + 1*2^1 + 0*2^0</w:t>
      </w:r>
    </w:p>
    <w:p w14:paraId="5E109B81" w14:textId="77777777" w:rsidR="00F9154B" w:rsidRDefault="00F9154B" w:rsidP="0086380D">
      <w:pPr>
        <w:ind w:left="708"/>
        <w:jc w:val="both"/>
        <w:rPr>
          <w:color w:val="auto"/>
          <w:kern w:val="1"/>
          <w:szCs w:val="22"/>
          <w:lang w:val="es-ES"/>
        </w:rPr>
      </w:pPr>
    </w:p>
    <w:p w14:paraId="15A2D30D" w14:textId="2329FE54" w:rsidR="0086380D" w:rsidRPr="00F9154B" w:rsidRDefault="00F9154B" w:rsidP="0086380D">
      <w:pPr>
        <w:ind w:left="708"/>
        <w:jc w:val="both"/>
        <w:rPr>
          <w:b/>
          <w:bCs/>
          <w:color w:val="4C94D8"/>
          <w:kern w:val="1"/>
          <w:szCs w:val="22"/>
          <w:lang w:val="es-ES"/>
        </w:rPr>
      </w:pPr>
      <w:r w:rsidRPr="00F9154B">
        <w:rPr>
          <w:b/>
          <w:bCs/>
          <w:color w:val="4C94D8"/>
          <w:kern w:val="1"/>
          <w:szCs w:val="22"/>
          <w:lang w:val="es-ES"/>
        </w:rPr>
        <w:t xml:space="preserve">Resultado: </w:t>
      </w:r>
      <w:r w:rsidR="0086380D" w:rsidRPr="00F9154B">
        <w:rPr>
          <w:b/>
          <w:bCs/>
          <w:color w:val="4C94D8"/>
          <w:kern w:val="1"/>
          <w:szCs w:val="22"/>
          <w:lang w:val="es-ES"/>
        </w:rPr>
        <w:t xml:space="preserve"> -82</w:t>
      </w:r>
    </w:p>
    <w:p w14:paraId="7306FDFF" w14:textId="77777777" w:rsidR="00DF5C26" w:rsidRDefault="00DF5C26" w:rsidP="0086380D">
      <w:pPr>
        <w:ind w:left="708"/>
        <w:jc w:val="both"/>
        <w:rPr>
          <w:color w:val="auto"/>
          <w:kern w:val="1"/>
          <w:szCs w:val="22"/>
          <w:lang w:val="es-ES"/>
        </w:rPr>
      </w:pPr>
    </w:p>
    <w:p w14:paraId="52C69037" w14:textId="77777777" w:rsidR="00DF5C26" w:rsidRDefault="00DF5C26" w:rsidP="0086380D">
      <w:pPr>
        <w:ind w:left="708"/>
        <w:jc w:val="both"/>
        <w:rPr>
          <w:color w:val="auto"/>
          <w:kern w:val="1"/>
          <w:szCs w:val="22"/>
          <w:lang w:val="es-ES"/>
        </w:rPr>
      </w:pPr>
    </w:p>
    <w:p w14:paraId="1942F74B" w14:textId="66406257" w:rsidR="00DF5C26" w:rsidRDefault="00DF5C26" w:rsidP="00DF5C26">
      <w:pPr>
        <w:numPr>
          <w:ilvl w:val="0"/>
          <w:numId w:val="9"/>
        </w:numPr>
        <w:jc w:val="both"/>
        <w:rPr>
          <w:color w:val="auto"/>
          <w:kern w:val="1"/>
          <w:szCs w:val="22"/>
          <w:lang w:val="es-ES"/>
        </w:rPr>
      </w:pPr>
      <w:r>
        <w:rPr>
          <w:color w:val="auto"/>
          <w:kern w:val="1"/>
          <w:szCs w:val="22"/>
          <w:lang w:val="es-ES"/>
        </w:rPr>
        <w:t>S</w:t>
      </w:r>
      <w:r w:rsidRPr="00DF5C26">
        <w:rPr>
          <w:color w:val="auto"/>
          <w:kern w:val="1"/>
          <w:szCs w:val="22"/>
          <w:lang w:val="es-ES"/>
        </w:rPr>
        <w:t>e trata de un número binario fraccionario en coma fija, con bit de signo y cuatro dígitos fraccionarios</w:t>
      </w:r>
    </w:p>
    <w:p w14:paraId="3B8410E2" w14:textId="77777777" w:rsidR="0086380D" w:rsidRDefault="0086380D" w:rsidP="0086380D">
      <w:pPr>
        <w:ind w:left="708"/>
        <w:jc w:val="both"/>
        <w:rPr>
          <w:color w:val="auto"/>
          <w:kern w:val="1"/>
          <w:szCs w:val="22"/>
          <w:lang w:val="es-ES"/>
        </w:rPr>
      </w:pPr>
    </w:p>
    <w:p w14:paraId="5AD8090E" w14:textId="77777777" w:rsidR="0086380D" w:rsidRDefault="0086380D" w:rsidP="0086380D">
      <w:pPr>
        <w:ind w:left="708"/>
        <w:jc w:val="both"/>
        <w:rPr>
          <w:color w:val="auto"/>
          <w:kern w:val="1"/>
          <w:szCs w:val="22"/>
          <w:lang w:val="es-ES"/>
        </w:rPr>
      </w:pPr>
    </w:p>
    <w:p w14:paraId="749C6814" w14:textId="138058C3" w:rsidR="0028419A" w:rsidRDefault="00DF5C26" w:rsidP="00DF5C26">
      <w:pPr>
        <w:ind w:left="720"/>
        <w:jc w:val="both"/>
        <w:rPr>
          <w:color w:val="auto"/>
          <w:kern w:val="1"/>
          <w:szCs w:val="22"/>
          <w:lang w:val="es-ES"/>
        </w:rPr>
      </w:pPr>
      <w:r>
        <w:rPr>
          <w:color w:val="auto"/>
          <w:kern w:val="1"/>
          <w:szCs w:val="22"/>
          <w:lang w:val="es-ES"/>
        </w:rPr>
        <w:t>Al tratarse de una parte decimal que consta de 4 dígitos, notamos lo siguiente:</w:t>
      </w:r>
    </w:p>
    <w:p w14:paraId="6DCAAA0F" w14:textId="77777777" w:rsidR="00DF5C26" w:rsidRDefault="00DF5C26" w:rsidP="00DF5C26">
      <w:pPr>
        <w:ind w:left="720"/>
        <w:jc w:val="both"/>
        <w:rPr>
          <w:color w:val="auto"/>
          <w:kern w:val="1"/>
          <w:szCs w:val="22"/>
          <w:lang w:val="es-ES"/>
        </w:rPr>
      </w:pPr>
    </w:p>
    <w:p w14:paraId="581C29EB" w14:textId="3117DBF7" w:rsidR="00DF5C26" w:rsidRDefault="00DF5C26" w:rsidP="00DF5C26">
      <w:pPr>
        <w:ind w:left="720"/>
        <w:jc w:val="both"/>
        <w:rPr>
          <w:color w:val="auto"/>
          <w:kern w:val="1"/>
          <w:szCs w:val="22"/>
          <w:lang w:val="es-ES"/>
        </w:rPr>
      </w:pPr>
      <w:r>
        <w:rPr>
          <w:color w:val="auto"/>
          <w:kern w:val="1"/>
          <w:szCs w:val="22"/>
          <w:lang w:val="es-ES"/>
        </w:rPr>
        <w:t>11010,1110</w:t>
      </w:r>
    </w:p>
    <w:p w14:paraId="6F725A7A" w14:textId="77777777" w:rsidR="00DF5C26" w:rsidRDefault="00DF5C26" w:rsidP="00DF5C26">
      <w:pPr>
        <w:ind w:left="720"/>
        <w:jc w:val="both"/>
        <w:rPr>
          <w:color w:val="auto"/>
          <w:kern w:val="1"/>
          <w:szCs w:val="22"/>
          <w:lang w:val="es-ES"/>
        </w:rPr>
      </w:pPr>
    </w:p>
    <w:p w14:paraId="5F73944A" w14:textId="5467A5A9" w:rsidR="00DF5C26" w:rsidRDefault="00DF5C26" w:rsidP="00DF5C26">
      <w:pPr>
        <w:ind w:left="720"/>
        <w:jc w:val="both"/>
        <w:rPr>
          <w:color w:val="auto"/>
          <w:kern w:val="1"/>
          <w:szCs w:val="22"/>
          <w:lang w:val="es-ES"/>
        </w:rPr>
      </w:pPr>
      <w:r>
        <w:rPr>
          <w:color w:val="auto"/>
          <w:kern w:val="1"/>
          <w:szCs w:val="22"/>
          <w:lang w:val="es-ES"/>
        </w:rPr>
        <w:t xml:space="preserve">Y si bien se indica que contiene un bit de signo, tenemos en cuenta que será negativo, al ser 1 la cifra más significativa. Por tanto, aplicamos el </w:t>
      </w:r>
      <w:proofErr w:type="gramStart"/>
      <w:r>
        <w:rPr>
          <w:color w:val="auto"/>
          <w:kern w:val="1"/>
          <w:szCs w:val="22"/>
          <w:lang w:val="es-ES"/>
        </w:rPr>
        <w:t>TFN  al</w:t>
      </w:r>
      <w:proofErr w:type="gramEnd"/>
      <w:r>
        <w:rPr>
          <w:color w:val="auto"/>
          <w:kern w:val="1"/>
          <w:szCs w:val="22"/>
          <w:lang w:val="es-ES"/>
        </w:rPr>
        <w:t xml:space="preserve"> aparte entera </w:t>
      </w:r>
      <w:r w:rsidR="008F190B">
        <w:rPr>
          <w:color w:val="auto"/>
          <w:kern w:val="1"/>
          <w:szCs w:val="22"/>
          <w:lang w:val="es-ES"/>
        </w:rPr>
        <w:t xml:space="preserve">y sumamos </w:t>
      </w:r>
      <w:r>
        <w:rPr>
          <w:color w:val="auto"/>
          <w:kern w:val="1"/>
          <w:szCs w:val="22"/>
          <w:lang w:val="es-ES"/>
        </w:rPr>
        <w:t>la parte fraccionaria con potencias de 2 negativas:</w:t>
      </w:r>
    </w:p>
    <w:p w14:paraId="6B6053A3" w14:textId="77777777" w:rsidR="00DF5C26" w:rsidRDefault="00DF5C26" w:rsidP="00DF5C26">
      <w:pPr>
        <w:ind w:left="720"/>
        <w:jc w:val="both"/>
        <w:rPr>
          <w:color w:val="auto"/>
          <w:kern w:val="1"/>
          <w:szCs w:val="22"/>
          <w:lang w:val="es-ES"/>
        </w:rPr>
      </w:pPr>
    </w:p>
    <w:p w14:paraId="5AB82D7D" w14:textId="0E681022" w:rsidR="00DF5C26" w:rsidRDefault="00DF5C26" w:rsidP="00DF5C26">
      <w:pPr>
        <w:ind w:left="720"/>
        <w:jc w:val="both"/>
        <w:rPr>
          <w:color w:val="auto"/>
          <w:kern w:val="1"/>
          <w:szCs w:val="22"/>
          <w:lang w:val="es-ES"/>
        </w:rPr>
      </w:pPr>
      <w:r>
        <w:rPr>
          <w:color w:val="auto"/>
          <w:kern w:val="1"/>
          <w:szCs w:val="22"/>
          <w:lang w:val="es-ES"/>
        </w:rPr>
        <w:t>Parte entera: 1010 = 1*2^3 + 0*2^2 + 1*2^1 + 0*2^0 = 10</w:t>
      </w:r>
    </w:p>
    <w:p w14:paraId="5C754E7C" w14:textId="77777777" w:rsidR="00DF5C26" w:rsidRDefault="00DF5C26" w:rsidP="00DF5C26">
      <w:pPr>
        <w:ind w:left="720"/>
        <w:jc w:val="both"/>
        <w:rPr>
          <w:color w:val="auto"/>
          <w:kern w:val="1"/>
          <w:szCs w:val="22"/>
          <w:lang w:val="es-ES"/>
        </w:rPr>
      </w:pPr>
    </w:p>
    <w:p w14:paraId="07E28482" w14:textId="7E738A6A" w:rsidR="00DF5C26" w:rsidRDefault="00DF5C26" w:rsidP="008F190B">
      <w:pPr>
        <w:ind w:left="720"/>
        <w:jc w:val="both"/>
        <w:rPr>
          <w:color w:val="auto"/>
          <w:kern w:val="1"/>
          <w:szCs w:val="22"/>
          <w:lang w:val="es-ES"/>
        </w:rPr>
      </w:pPr>
      <w:r>
        <w:rPr>
          <w:color w:val="auto"/>
          <w:kern w:val="1"/>
          <w:szCs w:val="22"/>
          <w:lang w:val="es-ES"/>
        </w:rPr>
        <w:t xml:space="preserve">Parte fraccionaria: 1110 </w:t>
      </w:r>
      <w:proofErr w:type="gramStart"/>
      <w:r>
        <w:rPr>
          <w:color w:val="auto"/>
          <w:kern w:val="1"/>
          <w:szCs w:val="22"/>
          <w:lang w:val="es-ES"/>
        </w:rPr>
        <w:t>=  1</w:t>
      </w:r>
      <w:proofErr w:type="gramEnd"/>
      <w:r>
        <w:rPr>
          <w:color w:val="auto"/>
          <w:kern w:val="1"/>
          <w:szCs w:val="22"/>
          <w:lang w:val="es-ES"/>
        </w:rPr>
        <w:t>*2^</w:t>
      </w:r>
      <w:r w:rsidR="008F190B">
        <w:rPr>
          <w:color w:val="auto"/>
          <w:kern w:val="1"/>
          <w:szCs w:val="22"/>
          <w:lang w:val="es-ES"/>
        </w:rPr>
        <w:t>-1</w:t>
      </w:r>
      <w:r>
        <w:rPr>
          <w:color w:val="auto"/>
          <w:kern w:val="1"/>
          <w:szCs w:val="22"/>
          <w:lang w:val="es-ES"/>
        </w:rPr>
        <w:t xml:space="preserve"> + 1*2^</w:t>
      </w:r>
      <w:r w:rsidR="008F190B">
        <w:rPr>
          <w:color w:val="auto"/>
          <w:kern w:val="1"/>
          <w:szCs w:val="22"/>
          <w:lang w:val="es-ES"/>
        </w:rPr>
        <w:t>-</w:t>
      </w:r>
      <w:r>
        <w:rPr>
          <w:color w:val="auto"/>
          <w:kern w:val="1"/>
          <w:szCs w:val="22"/>
          <w:lang w:val="es-ES"/>
        </w:rPr>
        <w:t>2 + 1*2^</w:t>
      </w:r>
      <w:r w:rsidR="008F190B">
        <w:rPr>
          <w:color w:val="auto"/>
          <w:kern w:val="1"/>
          <w:szCs w:val="22"/>
          <w:lang w:val="es-ES"/>
        </w:rPr>
        <w:t>-3</w:t>
      </w:r>
      <w:r>
        <w:rPr>
          <w:color w:val="auto"/>
          <w:kern w:val="1"/>
          <w:szCs w:val="22"/>
          <w:lang w:val="es-ES"/>
        </w:rPr>
        <w:t xml:space="preserve"> + 0*2^</w:t>
      </w:r>
      <w:r w:rsidR="008F190B">
        <w:rPr>
          <w:color w:val="auto"/>
          <w:kern w:val="1"/>
          <w:szCs w:val="22"/>
          <w:lang w:val="es-ES"/>
        </w:rPr>
        <w:t>-4 = 0,875</w:t>
      </w:r>
    </w:p>
    <w:p w14:paraId="5D47536B" w14:textId="77777777" w:rsidR="008F190B" w:rsidRDefault="008F190B" w:rsidP="00DF5C26">
      <w:pPr>
        <w:ind w:left="720"/>
        <w:jc w:val="both"/>
        <w:rPr>
          <w:color w:val="auto"/>
          <w:kern w:val="1"/>
          <w:szCs w:val="22"/>
          <w:lang w:val="es-ES"/>
        </w:rPr>
      </w:pPr>
    </w:p>
    <w:p w14:paraId="3848597E" w14:textId="39B89C1E" w:rsidR="00F9154B" w:rsidRDefault="008F190B" w:rsidP="00DF5C26">
      <w:pPr>
        <w:ind w:left="720"/>
        <w:jc w:val="both"/>
        <w:rPr>
          <w:color w:val="auto"/>
          <w:kern w:val="1"/>
          <w:szCs w:val="22"/>
          <w:lang w:val="es-ES"/>
        </w:rPr>
      </w:pPr>
      <w:r>
        <w:rPr>
          <w:color w:val="auto"/>
          <w:kern w:val="1"/>
          <w:szCs w:val="22"/>
          <w:lang w:val="es-ES"/>
        </w:rPr>
        <w:t xml:space="preserve">Por tanto, la representación decimal es de -10 + 0.875 </w:t>
      </w:r>
    </w:p>
    <w:p w14:paraId="2A5B0674" w14:textId="77777777" w:rsidR="00F9154B" w:rsidRDefault="00F9154B" w:rsidP="00DF5C26">
      <w:pPr>
        <w:ind w:left="720"/>
        <w:jc w:val="both"/>
        <w:rPr>
          <w:color w:val="auto"/>
          <w:kern w:val="1"/>
          <w:szCs w:val="22"/>
          <w:lang w:val="es-ES"/>
        </w:rPr>
      </w:pPr>
    </w:p>
    <w:p w14:paraId="0FCA04AE" w14:textId="0E4F2011" w:rsidR="008F190B" w:rsidRPr="00F9154B" w:rsidRDefault="00F9154B" w:rsidP="00DF5C26">
      <w:pPr>
        <w:ind w:left="720"/>
        <w:jc w:val="both"/>
        <w:rPr>
          <w:b/>
          <w:bCs/>
          <w:color w:val="4C94D8"/>
          <w:kern w:val="1"/>
          <w:szCs w:val="22"/>
          <w:lang w:val="es-ES"/>
        </w:rPr>
      </w:pPr>
      <w:r w:rsidRPr="00F9154B">
        <w:rPr>
          <w:b/>
          <w:bCs/>
          <w:color w:val="4C94D8"/>
          <w:kern w:val="1"/>
          <w:szCs w:val="22"/>
          <w:lang w:val="es-ES"/>
        </w:rPr>
        <w:t xml:space="preserve">Resultado: </w:t>
      </w:r>
      <w:r w:rsidR="008F190B" w:rsidRPr="00F9154B">
        <w:rPr>
          <w:b/>
          <w:bCs/>
          <w:color w:val="4C94D8"/>
          <w:kern w:val="1"/>
          <w:szCs w:val="22"/>
          <w:lang w:val="es-ES"/>
        </w:rPr>
        <w:t>-10.875</w:t>
      </w:r>
    </w:p>
    <w:p w14:paraId="5F883EA9" w14:textId="77777777" w:rsidR="008F190B" w:rsidRDefault="008F190B" w:rsidP="00DF5C26">
      <w:pPr>
        <w:ind w:left="720"/>
        <w:jc w:val="both"/>
        <w:rPr>
          <w:color w:val="auto"/>
          <w:kern w:val="1"/>
          <w:szCs w:val="22"/>
          <w:lang w:val="es-ES"/>
        </w:rPr>
      </w:pPr>
    </w:p>
    <w:p w14:paraId="7FD62EA2" w14:textId="77777777" w:rsidR="008F190B" w:rsidRDefault="008F190B" w:rsidP="00DF5C26">
      <w:pPr>
        <w:ind w:left="720"/>
        <w:jc w:val="both"/>
        <w:rPr>
          <w:color w:val="auto"/>
          <w:kern w:val="1"/>
          <w:szCs w:val="22"/>
          <w:lang w:val="es-ES"/>
        </w:rPr>
      </w:pPr>
    </w:p>
    <w:p w14:paraId="50B41A4C" w14:textId="77777777" w:rsidR="008F190B" w:rsidRDefault="008F190B" w:rsidP="00DF5C26">
      <w:pPr>
        <w:ind w:left="720"/>
        <w:jc w:val="both"/>
        <w:rPr>
          <w:color w:val="auto"/>
          <w:kern w:val="1"/>
          <w:szCs w:val="22"/>
          <w:lang w:val="es-ES"/>
        </w:rPr>
      </w:pPr>
    </w:p>
    <w:p w14:paraId="49B0DCA0" w14:textId="77777777" w:rsidR="008F190B" w:rsidRDefault="008F190B" w:rsidP="00DF5C26">
      <w:pPr>
        <w:ind w:left="720"/>
        <w:jc w:val="both"/>
        <w:rPr>
          <w:color w:val="auto"/>
          <w:kern w:val="1"/>
          <w:szCs w:val="22"/>
          <w:lang w:val="es-ES"/>
        </w:rPr>
      </w:pPr>
    </w:p>
    <w:p w14:paraId="02834904" w14:textId="77777777" w:rsidR="008F190B" w:rsidRDefault="008F190B" w:rsidP="00DF5C26">
      <w:pPr>
        <w:ind w:left="720"/>
        <w:jc w:val="both"/>
        <w:rPr>
          <w:color w:val="auto"/>
          <w:kern w:val="1"/>
          <w:szCs w:val="22"/>
          <w:lang w:val="es-ES"/>
        </w:rPr>
      </w:pPr>
    </w:p>
    <w:p w14:paraId="46743B8E" w14:textId="77777777" w:rsidR="008F190B" w:rsidRDefault="008F190B" w:rsidP="00DF5C26">
      <w:pPr>
        <w:ind w:left="720"/>
        <w:jc w:val="both"/>
        <w:rPr>
          <w:color w:val="auto"/>
          <w:kern w:val="1"/>
          <w:szCs w:val="22"/>
          <w:lang w:val="es-ES"/>
        </w:rPr>
      </w:pPr>
    </w:p>
    <w:p w14:paraId="69656DC1" w14:textId="77777777" w:rsidR="008F190B" w:rsidRDefault="008F190B" w:rsidP="008F190B">
      <w:pPr>
        <w:pStyle w:val="UOCtitol"/>
        <w:rPr>
          <w:u w:val="single"/>
        </w:rPr>
      </w:pPr>
    </w:p>
    <w:p w14:paraId="2DE9C663" w14:textId="63BB157B" w:rsidR="008F190B" w:rsidRDefault="008F190B" w:rsidP="008F190B">
      <w:pPr>
        <w:pStyle w:val="UOCtitol"/>
        <w:rPr>
          <w:u w:val="single"/>
        </w:rPr>
      </w:pPr>
      <w:r w:rsidRPr="00880544">
        <w:rPr>
          <w:u w:val="single"/>
        </w:rPr>
        <w:t xml:space="preserve">Ejercicio </w:t>
      </w:r>
      <w:r>
        <w:rPr>
          <w:u w:val="single"/>
        </w:rPr>
        <w:t>2</w:t>
      </w:r>
      <w:r w:rsidRPr="00880544">
        <w:rPr>
          <w:u w:val="single"/>
        </w:rPr>
        <w:t>:</w:t>
      </w:r>
    </w:p>
    <w:p w14:paraId="32EE5BB4" w14:textId="77777777" w:rsidR="008F190B" w:rsidRDefault="008F190B" w:rsidP="008F190B">
      <w:pPr>
        <w:pStyle w:val="UOCtitol"/>
        <w:rPr>
          <w:u w:val="single"/>
        </w:rPr>
      </w:pPr>
    </w:p>
    <w:p w14:paraId="3D2563C1" w14:textId="399A912A" w:rsidR="008F190B" w:rsidRDefault="008F190B" w:rsidP="008F190B">
      <w:pPr>
        <w:pStyle w:val="UOCtitol"/>
        <w:numPr>
          <w:ilvl w:val="0"/>
          <w:numId w:val="10"/>
        </w:numPr>
        <w:rPr>
          <w:b w:val="0"/>
          <w:bCs/>
          <w:color w:val="000000"/>
          <w:sz w:val="22"/>
          <w:szCs w:val="56"/>
        </w:rPr>
      </w:pPr>
      <w:r>
        <w:rPr>
          <w:b w:val="0"/>
          <w:bCs/>
          <w:color w:val="000000"/>
          <w:sz w:val="22"/>
          <w:szCs w:val="56"/>
        </w:rPr>
        <w:t>Número –253(10 en complemento a 2 y 12 bits.</w:t>
      </w:r>
    </w:p>
    <w:p w14:paraId="0B5A9A9A" w14:textId="77777777" w:rsidR="008F190B" w:rsidRDefault="008F190B" w:rsidP="00DF5C26">
      <w:pPr>
        <w:ind w:left="720"/>
        <w:jc w:val="both"/>
        <w:rPr>
          <w:color w:val="auto"/>
          <w:kern w:val="1"/>
          <w:szCs w:val="22"/>
          <w:lang w:val="es-ES"/>
        </w:rPr>
      </w:pPr>
    </w:p>
    <w:p w14:paraId="66EE1B2E" w14:textId="77777777" w:rsidR="00744441" w:rsidRPr="00744441" w:rsidRDefault="00744441" w:rsidP="00744441">
      <w:pPr>
        <w:ind w:left="720"/>
        <w:jc w:val="both"/>
        <w:rPr>
          <w:color w:val="auto"/>
          <w:kern w:val="1"/>
          <w:szCs w:val="22"/>
          <w:lang w:val="es-ES"/>
        </w:rPr>
      </w:pPr>
      <w:r w:rsidRPr="00744441">
        <w:rPr>
          <w:color w:val="auto"/>
          <w:kern w:val="1"/>
          <w:szCs w:val="22"/>
          <w:lang w:val="es-ES"/>
        </w:rPr>
        <w:t>Como estamos ante un número negativo, para obtener el resultado en ca2 tomamos la secuencia binaria del valor absoluto, en este caso, 253.</w:t>
      </w:r>
    </w:p>
    <w:p w14:paraId="57959EA2" w14:textId="77777777" w:rsidR="00744441" w:rsidRPr="00744441" w:rsidRDefault="00744441" w:rsidP="00744441">
      <w:pPr>
        <w:ind w:left="720"/>
        <w:jc w:val="both"/>
        <w:rPr>
          <w:color w:val="auto"/>
          <w:kern w:val="1"/>
          <w:szCs w:val="22"/>
          <w:lang w:val="es-ES"/>
        </w:rPr>
      </w:pPr>
    </w:p>
    <w:p w14:paraId="21F399E0" w14:textId="77777777" w:rsidR="00744441" w:rsidRPr="00744441" w:rsidRDefault="00744441" w:rsidP="00744441">
      <w:pPr>
        <w:ind w:left="720"/>
        <w:jc w:val="both"/>
        <w:rPr>
          <w:color w:val="auto"/>
          <w:kern w:val="1"/>
          <w:szCs w:val="22"/>
          <w:lang w:val="es-ES"/>
        </w:rPr>
      </w:pPr>
      <w:r w:rsidRPr="00744441">
        <w:rPr>
          <w:color w:val="auto"/>
          <w:kern w:val="1"/>
          <w:szCs w:val="22"/>
          <w:lang w:val="es-ES"/>
        </w:rPr>
        <w:t>253 en binario corresponde a la secuencia de bits: 11111101, mediante el uso del TFN.</w:t>
      </w:r>
    </w:p>
    <w:p w14:paraId="5F663326" w14:textId="77777777" w:rsidR="00F9154B" w:rsidRDefault="00744441" w:rsidP="00744441">
      <w:pPr>
        <w:ind w:left="720"/>
        <w:jc w:val="both"/>
        <w:rPr>
          <w:color w:val="auto"/>
          <w:kern w:val="1"/>
          <w:szCs w:val="22"/>
          <w:lang w:val="es-ES"/>
        </w:rPr>
      </w:pPr>
      <w:r w:rsidRPr="00744441">
        <w:rPr>
          <w:color w:val="auto"/>
          <w:kern w:val="1"/>
          <w:szCs w:val="22"/>
          <w:lang w:val="es-ES"/>
        </w:rPr>
        <w:t xml:space="preserve">Para hacerlo mediante un sistema de 12 bits, añadimos 0s a la izquierda. Por tanto, la secuencia queda tal que: </w:t>
      </w:r>
    </w:p>
    <w:p w14:paraId="1C8DF168" w14:textId="77777777" w:rsidR="00F9154B" w:rsidRDefault="00F9154B" w:rsidP="00744441">
      <w:pPr>
        <w:ind w:left="720"/>
        <w:jc w:val="both"/>
        <w:rPr>
          <w:color w:val="auto"/>
          <w:kern w:val="1"/>
          <w:szCs w:val="22"/>
          <w:lang w:val="es-ES"/>
        </w:rPr>
      </w:pPr>
    </w:p>
    <w:p w14:paraId="1962E4DE" w14:textId="4D0E73B1" w:rsidR="00744441" w:rsidRPr="00744441" w:rsidRDefault="00F9154B" w:rsidP="00744441">
      <w:pPr>
        <w:ind w:left="720"/>
        <w:jc w:val="both"/>
        <w:rPr>
          <w:color w:val="auto"/>
          <w:kern w:val="1"/>
          <w:szCs w:val="22"/>
          <w:lang w:val="es-ES"/>
        </w:rPr>
      </w:pPr>
      <w:r>
        <w:rPr>
          <w:color w:val="auto"/>
          <w:kern w:val="1"/>
          <w:szCs w:val="22"/>
          <w:lang w:val="es-ES"/>
        </w:rPr>
        <w:t xml:space="preserve">Resultado: </w:t>
      </w:r>
      <w:r w:rsidR="00744441" w:rsidRPr="00744441">
        <w:rPr>
          <w:color w:val="auto"/>
          <w:kern w:val="1"/>
          <w:szCs w:val="22"/>
          <w:lang w:val="es-ES"/>
        </w:rPr>
        <w:t>000011111101.</w:t>
      </w:r>
    </w:p>
    <w:p w14:paraId="01F2DEDC" w14:textId="77777777" w:rsidR="00744441" w:rsidRPr="00744441" w:rsidRDefault="00744441" w:rsidP="00744441">
      <w:pPr>
        <w:ind w:left="720"/>
        <w:jc w:val="both"/>
        <w:rPr>
          <w:color w:val="auto"/>
          <w:kern w:val="1"/>
          <w:szCs w:val="22"/>
          <w:lang w:val="es-ES"/>
        </w:rPr>
      </w:pPr>
    </w:p>
    <w:p w14:paraId="5D5C58F7" w14:textId="6417681C" w:rsidR="00744441" w:rsidRPr="00744441" w:rsidRDefault="00744441" w:rsidP="00744441">
      <w:pPr>
        <w:ind w:left="720"/>
        <w:jc w:val="both"/>
        <w:rPr>
          <w:color w:val="auto"/>
          <w:kern w:val="1"/>
          <w:szCs w:val="22"/>
          <w:lang w:val="es-ES"/>
        </w:rPr>
      </w:pPr>
      <w:r w:rsidRPr="00744441">
        <w:rPr>
          <w:color w:val="auto"/>
          <w:kern w:val="1"/>
          <w:szCs w:val="22"/>
          <w:lang w:val="es-ES"/>
        </w:rPr>
        <w:t xml:space="preserve">Seguidamente. realizamos el complemento A1. Esto es, convertir todos los 0s en 1s y viceversa, y finalmente sumamos 1 al bit menos significativo de la secuencia para obtener el </w:t>
      </w:r>
      <w:r w:rsidR="00F9154B" w:rsidRPr="00744441">
        <w:rPr>
          <w:color w:val="auto"/>
          <w:kern w:val="1"/>
          <w:szCs w:val="22"/>
          <w:lang w:val="es-ES"/>
        </w:rPr>
        <w:t>complemento</w:t>
      </w:r>
      <w:r w:rsidRPr="00744441">
        <w:rPr>
          <w:color w:val="auto"/>
          <w:kern w:val="1"/>
          <w:szCs w:val="22"/>
          <w:lang w:val="es-ES"/>
        </w:rPr>
        <w:t xml:space="preserve"> a2.</w:t>
      </w:r>
    </w:p>
    <w:p w14:paraId="3ACDDAAB" w14:textId="77777777" w:rsidR="00744441" w:rsidRPr="00744441" w:rsidRDefault="00744441" w:rsidP="00744441">
      <w:pPr>
        <w:ind w:left="720"/>
        <w:jc w:val="both"/>
        <w:rPr>
          <w:color w:val="auto"/>
          <w:kern w:val="1"/>
          <w:szCs w:val="22"/>
          <w:lang w:val="es-ES"/>
        </w:rPr>
      </w:pPr>
    </w:p>
    <w:p w14:paraId="777F86A1" w14:textId="71662A0A" w:rsidR="008F190B" w:rsidRPr="00F9154B" w:rsidRDefault="00F9154B" w:rsidP="00744441">
      <w:pPr>
        <w:ind w:left="720"/>
        <w:jc w:val="both"/>
        <w:rPr>
          <w:b/>
          <w:bCs/>
          <w:color w:val="4C94D8"/>
          <w:kern w:val="1"/>
          <w:szCs w:val="22"/>
          <w:lang w:val="es-ES"/>
        </w:rPr>
      </w:pPr>
      <w:r w:rsidRPr="00F9154B">
        <w:rPr>
          <w:b/>
          <w:bCs/>
          <w:color w:val="4C94D8"/>
          <w:kern w:val="1"/>
          <w:szCs w:val="22"/>
          <w:lang w:val="es-ES"/>
        </w:rPr>
        <w:t xml:space="preserve">Resultado: </w:t>
      </w:r>
      <w:r w:rsidR="00744441" w:rsidRPr="00F9154B">
        <w:rPr>
          <w:b/>
          <w:bCs/>
          <w:color w:val="4C94D8"/>
          <w:kern w:val="1"/>
          <w:szCs w:val="22"/>
          <w:lang w:val="es-ES"/>
        </w:rPr>
        <w:t>111100000011</w:t>
      </w:r>
    </w:p>
    <w:p w14:paraId="4918C1AC" w14:textId="77777777" w:rsidR="00744441" w:rsidRDefault="00744441" w:rsidP="00744441">
      <w:pPr>
        <w:ind w:left="720"/>
        <w:jc w:val="both"/>
        <w:rPr>
          <w:color w:val="auto"/>
          <w:kern w:val="1"/>
          <w:szCs w:val="22"/>
          <w:lang w:val="es-ES"/>
        </w:rPr>
      </w:pPr>
    </w:p>
    <w:p w14:paraId="600CD0F5" w14:textId="77777777" w:rsidR="00744441" w:rsidRDefault="00744441" w:rsidP="00744441">
      <w:pPr>
        <w:ind w:left="720"/>
        <w:jc w:val="both"/>
        <w:rPr>
          <w:color w:val="auto"/>
          <w:kern w:val="1"/>
          <w:szCs w:val="22"/>
          <w:lang w:val="es-ES"/>
        </w:rPr>
      </w:pPr>
    </w:p>
    <w:p w14:paraId="6A136EC6" w14:textId="653A5C59" w:rsidR="00744441" w:rsidRDefault="00744441" w:rsidP="00744441">
      <w:pPr>
        <w:numPr>
          <w:ilvl w:val="0"/>
          <w:numId w:val="10"/>
        </w:numPr>
        <w:jc w:val="both"/>
        <w:rPr>
          <w:color w:val="auto"/>
          <w:kern w:val="1"/>
          <w:szCs w:val="22"/>
          <w:lang w:val="es-ES"/>
        </w:rPr>
      </w:pPr>
      <w:r>
        <w:rPr>
          <w:color w:val="auto"/>
          <w:kern w:val="1"/>
          <w:szCs w:val="22"/>
          <w:lang w:val="es-ES"/>
        </w:rPr>
        <w:t>Número 253(10 en complemento a 2 y 12 bits</w:t>
      </w:r>
    </w:p>
    <w:p w14:paraId="0D2CE1DF" w14:textId="77777777" w:rsidR="00744441" w:rsidRDefault="00744441" w:rsidP="00744441">
      <w:pPr>
        <w:jc w:val="both"/>
        <w:rPr>
          <w:color w:val="auto"/>
          <w:kern w:val="1"/>
          <w:szCs w:val="22"/>
          <w:lang w:val="es-ES"/>
        </w:rPr>
      </w:pPr>
    </w:p>
    <w:p w14:paraId="5334F448" w14:textId="77777777" w:rsidR="00744441" w:rsidRPr="00744441" w:rsidRDefault="00744441" w:rsidP="00744441">
      <w:pPr>
        <w:ind w:left="708"/>
        <w:jc w:val="both"/>
        <w:rPr>
          <w:color w:val="auto"/>
          <w:kern w:val="1"/>
          <w:szCs w:val="22"/>
          <w:lang w:val="es-ES"/>
        </w:rPr>
      </w:pPr>
      <w:r w:rsidRPr="00744441">
        <w:rPr>
          <w:color w:val="auto"/>
          <w:kern w:val="1"/>
          <w:szCs w:val="22"/>
          <w:lang w:val="es-ES"/>
        </w:rPr>
        <w:t xml:space="preserve">Como hemos visto en el apartado a, el número decimal 253 corresponde a la secuencia 000011111101 binaria en 12 bits. </w:t>
      </w:r>
    </w:p>
    <w:p w14:paraId="318C5868" w14:textId="77777777" w:rsidR="00744441" w:rsidRPr="00744441" w:rsidRDefault="00744441" w:rsidP="00744441">
      <w:pPr>
        <w:ind w:left="708"/>
        <w:jc w:val="both"/>
        <w:rPr>
          <w:color w:val="auto"/>
          <w:kern w:val="1"/>
          <w:szCs w:val="22"/>
          <w:lang w:val="es-ES"/>
        </w:rPr>
      </w:pPr>
    </w:p>
    <w:p w14:paraId="2FDB977C" w14:textId="702856FC" w:rsidR="00744441" w:rsidRDefault="00744441" w:rsidP="00744441">
      <w:pPr>
        <w:ind w:left="708"/>
        <w:jc w:val="both"/>
        <w:rPr>
          <w:color w:val="auto"/>
          <w:kern w:val="1"/>
          <w:szCs w:val="22"/>
          <w:lang w:val="es-ES"/>
        </w:rPr>
      </w:pPr>
      <w:r w:rsidRPr="00744441">
        <w:rPr>
          <w:color w:val="auto"/>
          <w:kern w:val="1"/>
          <w:szCs w:val="22"/>
          <w:lang w:val="es-ES"/>
        </w:rPr>
        <w:t>Al ser un número positivo, solo hemos de realizar la conversión usando el TFN, que ya hemos hecho en el apartado anterior.</w:t>
      </w:r>
    </w:p>
    <w:p w14:paraId="039F77FE" w14:textId="77777777" w:rsidR="00744441" w:rsidRDefault="00744441" w:rsidP="00744441">
      <w:pPr>
        <w:ind w:left="708"/>
        <w:jc w:val="both"/>
        <w:rPr>
          <w:color w:val="auto"/>
          <w:kern w:val="1"/>
          <w:szCs w:val="22"/>
          <w:lang w:val="es-ES"/>
        </w:rPr>
      </w:pPr>
    </w:p>
    <w:p w14:paraId="75137844" w14:textId="77777777" w:rsidR="00744441" w:rsidRDefault="00744441" w:rsidP="00744441">
      <w:pPr>
        <w:ind w:left="708"/>
        <w:jc w:val="both"/>
        <w:rPr>
          <w:color w:val="auto"/>
          <w:kern w:val="1"/>
          <w:szCs w:val="22"/>
          <w:lang w:val="es-ES"/>
        </w:rPr>
      </w:pPr>
    </w:p>
    <w:p w14:paraId="5EE71C96" w14:textId="312AF970" w:rsidR="00744441" w:rsidRDefault="00744441" w:rsidP="00744441">
      <w:pPr>
        <w:numPr>
          <w:ilvl w:val="0"/>
          <w:numId w:val="10"/>
        </w:numPr>
        <w:jc w:val="both"/>
        <w:rPr>
          <w:color w:val="auto"/>
          <w:kern w:val="1"/>
          <w:szCs w:val="22"/>
          <w:lang w:val="es-ES"/>
        </w:rPr>
      </w:pPr>
      <w:r>
        <w:rPr>
          <w:color w:val="auto"/>
          <w:kern w:val="1"/>
          <w:szCs w:val="22"/>
          <w:lang w:val="es-ES"/>
        </w:rPr>
        <w:t>N</w:t>
      </w:r>
      <w:r w:rsidRPr="00744441">
        <w:rPr>
          <w:color w:val="auto"/>
          <w:kern w:val="1"/>
          <w:szCs w:val="22"/>
          <w:lang w:val="es-ES"/>
        </w:rPr>
        <w:t>úmero –222(10 en signo y magnitud y 12 bits.</w:t>
      </w:r>
    </w:p>
    <w:p w14:paraId="361C0F5C" w14:textId="77777777" w:rsidR="00744441" w:rsidRDefault="00744441" w:rsidP="00744441">
      <w:pPr>
        <w:ind w:left="720"/>
        <w:jc w:val="both"/>
        <w:rPr>
          <w:color w:val="auto"/>
          <w:kern w:val="1"/>
          <w:szCs w:val="22"/>
          <w:lang w:val="es-ES"/>
        </w:rPr>
      </w:pPr>
    </w:p>
    <w:p w14:paraId="230803F6" w14:textId="3242867B" w:rsidR="00744441" w:rsidRPr="00744441" w:rsidRDefault="00744441" w:rsidP="00744441">
      <w:pPr>
        <w:ind w:left="720"/>
        <w:jc w:val="both"/>
        <w:rPr>
          <w:color w:val="auto"/>
          <w:kern w:val="1"/>
          <w:szCs w:val="22"/>
          <w:lang w:val="es-ES"/>
        </w:rPr>
      </w:pPr>
      <w:r w:rsidRPr="00744441">
        <w:rPr>
          <w:color w:val="auto"/>
          <w:kern w:val="1"/>
          <w:szCs w:val="22"/>
          <w:lang w:val="es-ES"/>
        </w:rPr>
        <w:t>La representación signo y magnitud consiste en que el bit más signi</w:t>
      </w:r>
      <w:r>
        <w:rPr>
          <w:color w:val="auto"/>
          <w:kern w:val="1"/>
          <w:szCs w:val="22"/>
          <w:lang w:val="es-ES"/>
        </w:rPr>
        <w:t>f</w:t>
      </w:r>
      <w:r w:rsidRPr="00744441">
        <w:rPr>
          <w:color w:val="auto"/>
          <w:kern w:val="1"/>
          <w:szCs w:val="22"/>
          <w:lang w:val="es-ES"/>
        </w:rPr>
        <w:t>icativo de la secuencia corresponde a un 0 si es positivo y 1 si es negativo. El resto de la secuencia corresponde a la conversión binaria de la magnitud.</w:t>
      </w:r>
    </w:p>
    <w:p w14:paraId="058CC106" w14:textId="77777777" w:rsidR="00744441" w:rsidRPr="00744441" w:rsidRDefault="00744441" w:rsidP="00744441">
      <w:pPr>
        <w:ind w:left="720"/>
        <w:jc w:val="both"/>
        <w:rPr>
          <w:color w:val="auto"/>
          <w:kern w:val="1"/>
          <w:szCs w:val="22"/>
          <w:lang w:val="es-ES"/>
        </w:rPr>
      </w:pPr>
    </w:p>
    <w:p w14:paraId="03D5AFB1" w14:textId="77777777" w:rsidR="00744441" w:rsidRPr="00744441" w:rsidRDefault="00744441" w:rsidP="00744441">
      <w:pPr>
        <w:ind w:left="720"/>
        <w:jc w:val="both"/>
        <w:rPr>
          <w:color w:val="auto"/>
          <w:kern w:val="1"/>
          <w:szCs w:val="22"/>
          <w:lang w:val="es-ES"/>
        </w:rPr>
      </w:pPr>
      <w:r w:rsidRPr="00744441">
        <w:rPr>
          <w:color w:val="auto"/>
          <w:kern w:val="1"/>
          <w:szCs w:val="22"/>
          <w:lang w:val="es-ES"/>
        </w:rPr>
        <w:t>Por tanto, al estar con un número decimal negativo, nuestro bit más significativo corresponde a un 1.</w:t>
      </w:r>
    </w:p>
    <w:p w14:paraId="37C1C8BB" w14:textId="77777777" w:rsidR="00744441" w:rsidRPr="00744441" w:rsidRDefault="00744441" w:rsidP="00744441">
      <w:pPr>
        <w:ind w:left="720"/>
        <w:jc w:val="both"/>
        <w:rPr>
          <w:color w:val="auto"/>
          <w:kern w:val="1"/>
          <w:szCs w:val="22"/>
          <w:lang w:val="es-ES"/>
        </w:rPr>
      </w:pPr>
    </w:p>
    <w:p w14:paraId="203E86F3" w14:textId="77777777" w:rsidR="00744441" w:rsidRPr="00744441" w:rsidRDefault="00744441" w:rsidP="00744441">
      <w:pPr>
        <w:ind w:left="720"/>
        <w:jc w:val="both"/>
        <w:rPr>
          <w:color w:val="auto"/>
          <w:kern w:val="1"/>
          <w:szCs w:val="22"/>
          <w:lang w:val="es-ES"/>
        </w:rPr>
      </w:pPr>
      <w:r w:rsidRPr="00744441">
        <w:rPr>
          <w:color w:val="auto"/>
          <w:kern w:val="1"/>
          <w:szCs w:val="22"/>
          <w:lang w:val="es-ES"/>
        </w:rPr>
        <w:t>Procedemos a calcular la secuencia 222 en binario usando 12 bits:</w:t>
      </w:r>
    </w:p>
    <w:p w14:paraId="19CBEA07" w14:textId="77777777" w:rsidR="00744441" w:rsidRPr="00744441" w:rsidRDefault="00744441" w:rsidP="00744441">
      <w:pPr>
        <w:ind w:left="720"/>
        <w:jc w:val="both"/>
        <w:rPr>
          <w:color w:val="auto"/>
          <w:kern w:val="1"/>
          <w:szCs w:val="22"/>
          <w:lang w:val="es-ES"/>
        </w:rPr>
      </w:pPr>
    </w:p>
    <w:p w14:paraId="3EDDC88A" w14:textId="77777777" w:rsidR="00744441" w:rsidRPr="00744441" w:rsidRDefault="00744441" w:rsidP="00744441">
      <w:pPr>
        <w:ind w:left="720"/>
        <w:jc w:val="both"/>
        <w:rPr>
          <w:color w:val="auto"/>
          <w:kern w:val="1"/>
          <w:szCs w:val="22"/>
          <w:lang w:val="es-ES"/>
        </w:rPr>
      </w:pPr>
      <w:r w:rsidRPr="00744441">
        <w:rPr>
          <w:color w:val="auto"/>
          <w:kern w:val="1"/>
          <w:szCs w:val="22"/>
          <w:lang w:val="es-ES"/>
        </w:rPr>
        <w:t>222 = 000011011110</w:t>
      </w:r>
    </w:p>
    <w:p w14:paraId="5D63203C" w14:textId="77777777" w:rsidR="00744441" w:rsidRPr="00744441" w:rsidRDefault="00744441" w:rsidP="00744441">
      <w:pPr>
        <w:ind w:left="720"/>
        <w:jc w:val="both"/>
        <w:rPr>
          <w:color w:val="auto"/>
          <w:kern w:val="1"/>
          <w:szCs w:val="22"/>
          <w:lang w:val="es-ES"/>
        </w:rPr>
      </w:pPr>
    </w:p>
    <w:p w14:paraId="3ED8904A" w14:textId="42D46720" w:rsidR="00744441" w:rsidRPr="00744441" w:rsidRDefault="00744441" w:rsidP="00744441">
      <w:pPr>
        <w:ind w:left="720"/>
        <w:jc w:val="both"/>
        <w:rPr>
          <w:color w:val="auto"/>
          <w:kern w:val="1"/>
          <w:szCs w:val="22"/>
          <w:lang w:val="es-ES"/>
        </w:rPr>
      </w:pPr>
      <w:r w:rsidRPr="00744441">
        <w:rPr>
          <w:color w:val="auto"/>
          <w:kern w:val="1"/>
          <w:szCs w:val="22"/>
          <w:lang w:val="es-ES"/>
        </w:rPr>
        <w:t>Finalmente, añadimos 1 al bit más significativo, por lo que qu</w:t>
      </w:r>
      <w:r>
        <w:rPr>
          <w:color w:val="auto"/>
          <w:kern w:val="1"/>
          <w:szCs w:val="22"/>
          <w:lang w:val="es-ES"/>
        </w:rPr>
        <w:t>e</w:t>
      </w:r>
      <w:r w:rsidRPr="00744441">
        <w:rPr>
          <w:color w:val="auto"/>
          <w:kern w:val="1"/>
          <w:szCs w:val="22"/>
          <w:lang w:val="es-ES"/>
        </w:rPr>
        <w:t>da en:</w:t>
      </w:r>
    </w:p>
    <w:p w14:paraId="15242F57" w14:textId="77777777" w:rsidR="00744441" w:rsidRPr="00744441" w:rsidRDefault="00744441" w:rsidP="00744441">
      <w:pPr>
        <w:ind w:left="720"/>
        <w:jc w:val="both"/>
        <w:rPr>
          <w:color w:val="auto"/>
          <w:kern w:val="1"/>
          <w:szCs w:val="22"/>
          <w:lang w:val="es-ES"/>
        </w:rPr>
      </w:pPr>
    </w:p>
    <w:p w14:paraId="498FD6DA" w14:textId="1967AC3C" w:rsidR="00744441" w:rsidRPr="00F9154B" w:rsidRDefault="00F9154B" w:rsidP="00744441">
      <w:pPr>
        <w:ind w:left="720"/>
        <w:jc w:val="both"/>
        <w:rPr>
          <w:b/>
          <w:bCs/>
          <w:color w:val="4C94D8"/>
          <w:kern w:val="1"/>
          <w:szCs w:val="22"/>
          <w:lang w:val="es-ES"/>
        </w:rPr>
      </w:pPr>
      <w:r w:rsidRPr="00F9154B">
        <w:rPr>
          <w:b/>
          <w:bCs/>
          <w:color w:val="4C94D8"/>
          <w:kern w:val="1"/>
          <w:szCs w:val="22"/>
          <w:lang w:val="es-ES"/>
        </w:rPr>
        <w:t xml:space="preserve">Resultado: </w:t>
      </w:r>
      <w:r w:rsidR="00744441" w:rsidRPr="00F9154B">
        <w:rPr>
          <w:b/>
          <w:bCs/>
          <w:color w:val="4C94D8"/>
          <w:kern w:val="1"/>
          <w:szCs w:val="22"/>
          <w:lang w:val="es-ES"/>
        </w:rPr>
        <w:t>100011011110</w:t>
      </w:r>
    </w:p>
    <w:p w14:paraId="23944FAE" w14:textId="77777777" w:rsidR="00744441" w:rsidRDefault="00744441" w:rsidP="00744441">
      <w:pPr>
        <w:ind w:left="720"/>
        <w:jc w:val="both"/>
        <w:rPr>
          <w:color w:val="auto"/>
          <w:kern w:val="1"/>
          <w:szCs w:val="22"/>
          <w:lang w:val="es-ES"/>
        </w:rPr>
      </w:pPr>
    </w:p>
    <w:p w14:paraId="1840C84B" w14:textId="77777777" w:rsidR="00744441" w:rsidRDefault="00744441" w:rsidP="00744441">
      <w:pPr>
        <w:ind w:left="720"/>
        <w:jc w:val="both"/>
        <w:rPr>
          <w:color w:val="auto"/>
          <w:kern w:val="1"/>
          <w:szCs w:val="22"/>
          <w:lang w:val="es-ES"/>
        </w:rPr>
      </w:pPr>
    </w:p>
    <w:p w14:paraId="19360968" w14:textId="77777777" w:rsidR="00744441" w:rsidRDefault="00744441" w:rsidP="00744441">
      <w:pPr>
        <w:ind w:left="720"/>
        <w:jc w:val="both"/>
        <w:rPr>
          <w:color w:val="auto"/>
          <w:kern w:val="1"/>
          <w:szCs w:val="22"/>
          <w:lang w:val="es-ES"/>
        </w:rPr>
      </w:pPr>
    </w:p>
    <w:p w14:paraId="0D457729" w14:textId="77777777" w:rsidR="00744441" w:rsidRDefault="00744441" w:rsidP="00744441">
      <w:pPr>
        <w:ind w:left="720"/>
        <w:jc w:val="both"/>
        <w:rPr>
          <w:color w:val="auto"/>
          <w:kern w:val="1"/>
          <w:szCs w:val="22"/>
          <w:lang w:val="es-ES"/>
        </w:rPr>
      </w:pPr>
    </w:p>
    <w:p w14:paraId="3D90B0D8" w14:textId="77777777" w:rsidR="00744441" w:rsidRDefault="00744441" w:rsidP="00744441">
      <w:pPr>
        <w:ind w:left="720"/>
        <w:jc w:val="both"/>
        <w:rPr>
          <w:color w:val="auto"/>
          <w:kern w:val="1"/>
          <w:szCs w:val="22"/>
          <w:lang w:val="es-ES"/>
        </w:rPr>
      </w:pPr>
    </w:p>
    <w:p w14:paraId="283DDD6F" w14:textId="77777777" w:rsidR="00744441" w:rsidRDefault="00744441" w:rsidP="00744441">
      <w:pPr>
        <w:ind w:left="720"/>
        <w:jc w:val="both"/>
        <w:rPr>
          <w:color w:val="auto"/>
          <w:kern w:val="1"/>
          <w:szCs w:val="22"/>
          <w:lang w:val="es-ES"/>
        </w:rPr>
      </w:pPr>
    </w:p>
    <w:p w14:paraId="7C00F888" w14:textId="77777777" w:rsidR="00744441" w:rsidRDefault="00744441" w:rsidP="00744441">
      <w:pPr>
        <w:ind w:left="720"/>
        <w:jc w:val="both"/>
        <w:rPr>
          <w:color w:val="auto"/>
          <w:kern w:val="1"/>
          <w:szCs w:val="22"/>
          <w:lang w:val="es-ES"/>
        </w:rPr>
      </w:pPr>
    </w:p>
    <w:p w14:paraId="055A34DF" w14:textId="7E26ADF6" w:rsidR="00744441" w:rsidRDefault="00744441" w:rsidP="00744441">
      <w:pPr>
        <w:numPr>
          <w:ilvl w:val="0"/>
          <w:numId w:val="10"/>
        </w:numPr>
        <w:jc w:val="both"/>
        <w:rPr>
          <w:color w:val="auto"/>
          <w:kern w:val="1"/>
          <w:szCs w:val="22"/>
          <w:lang w:val="es-ES"/>
        </w:rPr>
      </w:pPr>
      <w:r>
        <w:rPr>
          <w:color w:val="auto"/>
          <w:kern w:val="1"/>
          <w:szCs w:val="22"/>
          <w:lang w:val="es-ES"/>
        </w:rPr>
        <w:t>Número 444</w:t>
      </w:r>
      <w:r w:rsidRPr="00C761AF">
        <w:rPr>
          <w:color w:val="auto"/>
          <w:kern w:val="22"/>
          <w:szCs w:val="22"/>
          <w:vertAlign w:val="subscript"/>
          <w:lang w:val="es-ES"/>
        </w:rPr>
        <w:t xml:space="preserve">(10 </w:t>
      </w:r>
      <w:r>
        <w:rPr>
          <w:color w:val="auto"/>
          <w:kern w:val="1"/>
          <w:szCs w:val="22"/>
          <w:lang w:val="es-ES"/>
        </w:rPr>
        <w:t>en hexadecimal</w:t>
      </w:r>
    </w:p>
    <w:p w14:paraId="112D44E4" w14:textId="77777777" w:rsidR="00744441" w:rsidRDefault="00744441" w:rsidP="00744441">
      <w:pPr>
        <w:jc w:val="both"/>
        <w:rPr>
          <w:color w:val="auto"/>
          <w:kern w:val="1"/>
          <w:szCs w:val="22"/>
          <w:lang w:val="es-ES"/>
        </w:rPr>
      </w:pPr>
    </w:p>
    <w:p w14:paraId="4A31E635" w14:textId="06326263" w:rsidR="007C44A6" w:rsidRDefault="007C44A6" w:rsidP="007C44A6">
      <w:pPr>
        <w:ind w:left="708"/>
        <w:jc w:val="both"/>
        <w:rPr>
          <w:color w:val="auto"/>
          <w:kern w:val="1"/>
          <w:szCs w:val="22"/>
          <w:lang w:val="es-ES"/>
        </w:rPr>
      </w:pPr>
      <w:r>
        <w:rPr>
          <w:color w:val="auto"/>
          <w:kern w:val="1"/>
          <w:szCs w:val="22"/>
          <w:lang w:val="es-ES"/>
        </w:rPr>
        <w:t>Procedemos a realizar la división del número en decimal entre la base, 16, y anotamos los dígitos del residuo para su interpretación en hexadecimal:</w:t>
      </w:r>
    </w:p>
    <w:p w14:paraId="7807E0B4" w14:textId="77777777" w:rsidR="007C44A6" w:rsidRDefault="007C44A6" w:rsidP="007C44A6">
      <w:pPr>
        <w:ind w:left="708"/>
        <w:jc w:val="both"/>
        <w:rPr>
          <w:color w:val="auto"/>
          <w:kern w:val="1"/>
          <w:szCs w:val="22"/>
          <w:lang w:val="es-ES"/>
        </w:rPr>
      </w:pPr>
    </w:p>
    <w:tbl>
      <w:tblPr>
        <w:tblW w:w="6500" w:type="dxa"/>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0"/>
        <w:gridCol w:w="1666"/>
        <w:gridCol w:w="2042"/>
        <w:gridCol w:w="732"/>
      </w:tblGrid>
      <w:tr w:rsidR="007C44A6" w:rsidRPr="007C44A6" w14:paraId="54DF4536" w14:textId="77777777" w:rsidTr="00C761AF">
        <w:trPr>
          <w:tblHeader/>
        </w:trPr>
        <w:tc>
          <w:tcPr>
            <w:tcW w:w="0" w:type="auto"/>
            <w:shd w:val="clear" w:color="auto" w:fill="E0E0E0"/>
            <w:vAlign w:val="bottom"/>
            <w:hideMark/>
          </w:tcPr>
          <w:p w14:paraId="6FE28823" w14:textId="06AD922B" w:rsidR="007C44A6" w:rsidRPr="007C44A6" w:rsidRDefault="007C44A6" w:rsidP="007C44A6">
            <w:pPr>
              <w:suppressAutoHyphens w:val="0"/>
              <w:spacing w:after="75"/>
              <w:jc w:val="center"/>
              <w:rPr>
                <w:rFonts w:ascii="Segoe UI" w:hAnsi="Segoe UI" w:cs="Segoe UI"/>
                <w:color w:val="212529"/>
                <w:sz w:val="24"/>
                <w:szCs w:val="24"/>
                <w:lang w:val="es-ES" w:eastAsia="es-ES"/>
              </w:rPr>
            </w:pPr>
            <w:r w:rsidRPr="007C44A6">
              <w:rPr>
                <w:rFonts w:ascii="Segoe UI" w:hAnsi="Segoe UI" w:cs="Segoe UI"/>
                <w:color w:val="212529"/>
                <w:sz w:val="24"/>
                <w:szCs w:val="24"/>
                <w:lang w:val="es-ES" w:eastAsia="es-ES"/>
              </w:rPr>
              <w:t>Divisi</w:t>
            </w:r>
            <w:r>
              <w:rPr>
                <w:rFonts w:ascii="Segoe UI" w:hAnsi="Segoe UI" w:cs="Segoe UI"/>
                <w:color w:val="212529"/>
                <w:sz w:val="24"/>
                <w:szCs w:val="24"/>
                <w:lang w:val="es-ES" w:eastAsia="es-ES"/>
              </w:rPr>
              <w:t>ón</w:t>
            </w:r>
          </w:p>
        </w:tc>
        <w:tc>
          <w:tcPr>
            <w:tcW w:w="1666" w:type="dxa"/>
            <w:shd w:val="clear" w:color="auto" w:fill="E0E0E0"/>
            <w:vAlign w:val="bottom"/>
            <w:hideMark/>
          </w:tcPr>
          <w:p w14:paraId="608DA86A" w14:textId="6E483D18" w:rsidR="007C44A6" w:rsidRPr="007C44A6" w:rsidRDefault="007C44A6" w:rsidP="007C44A6">
            <w:pPr>
              <w:suppressAutoHyphens w:val="0"/>
              <w:spacing w:after="75"/>
              <w:jc w:val="center"/>
              <w:rPr>
                <w:rFonts w:ascii="Segoe UI" w:hAnsi="Segoe UI" w:cs="Segoe UI"/>
                <w:color w:val="212529"/>
                <w:sz w:val="24"/>
                <w:szCs w:val="24"/>
                <w:lang w:val="es-ES" w:eastAsia="es-ES"/>
              </w:rPr>
            </w:pPr>
            <w:r>
              <w:rPr>
                <w:rFonts w:ascii="Segoe UI" w:hAnsi="Segoe UI" w:cs="Segoe UI"/>
                <w:color w:val="212529"/>
                <w:sz w:val="24"/>
                <w:szCs w:val="24"/>
                <w:lang w:val="es-ES" w:eastAsia="es-ES"/>
              </w:rPr>
              <w:t>Cociente</w:t>
            </w:r>
          </w:p>
        </w:tc>
        <w:tc>
          <w:tcPr>
            <w:tcW w:w="2042" w:type="dxa"/>
            <w:shd w:val="clear" w:color="auto" w:fill="E0E0E0"/>
            <w:vAlign w:val="bottom"/>
            <w:hideMark/>
          </w:tcPr>
          <w:p w14:paraId="77204011" w14:textId="748800A5" w:rsidR="007C44A6" w:rsidRPr="007C44A6" w:rsidRDefault="007C44A6" w:rsidP="007C44A6">
            <w:pPr>
              <w:suppressAutoHyphens w:val="0"/>
              <w:jc w:val="center"/>
              <w:rPr>
                <w:rFonts w:ascii="Segoe UI" w:hAnsi="Segoe UI" w:cs="Segoe UI"/>
                <w:color w:val="212529"/>
                <w:sz w:val="24"/>
                <w:szCs w:val="24"/>
                <w:lang w:val="es-ES" w:eastAsia="es-ES"/>
              </w:rPr>
            </w:pPr>
            <w:r>
              <w:rPr>
                <w:rFonts w:ascii="Segoe UI" w:hAnsi="Segoe UI" w:cs="Segoe UI"/>
                <w:color w:val="212529"/>
                <w:sz w:val="24"/>
                <w:szCs w:val="24"/>
                <w:lang w:val="es-ES" w:eastAsia="es-ES"/>
              </w:rPr>
              <w:t>Residuo</w:t>
            </w:r>
          </w:p>
        </w:tc>
        <w:tc>
          <w:tcPr>
            <w:tcW w:w="0" w:type="auto"/>
            <w:shd w:val="clear" w:color="auto" w:fill="E0E0E0"/>
            <w:vAlign w:val="bottom"/>
            <w:hideMark/>
          </w:tcPr>
          <w:p w14:paraId="2B46C423" w14:textId="21F3DE64" w:rsidR="007C44A6" w:rsidRPr="007C44A6" w:rsidRDefault="007C44A6" w:rsidP="007C44A6">
            <w:pPr>
              <w:suppressAutoHyphens w:val="0"/>
              <w:jc w:val="center"/>
              <w:rPr>
                <w:rFonts w:ascii="Segoe UI" w:hAnsi="Segoe UI" w:cs="Segoe UI"/>
                <w:color w:val="212529"/>
                <w:sz w:val="24"/>
                <w:szCs w:val="24"/>
                <w:lang w:val="es-ES" w:eastAsia="es-ES"/>
              </w:rPr>
            </w:pPr>
            <w:r w:rsidRPr="007C44A6">
              <w:rPr>
                <w:rFonts w:ascii="Segoe UI" w:hAnsi="Segoe UI" w:cs="Segoe UI"/>
                <w:color w:val="212529"/>
                <w:sz w:val="24"/>
                <w:szCs w:val="24"/>
                <w:lang w:val="es-ES" w:eastAsia="es-ES"/>
              </w:rPr>
              <w:t>Bit</w:t>
            </w:r>
          </w:p>
        </w:tc>
      </w:tr>
      <w:tr w:rsidR="007C44A6" w:rsidRPr="007C44A6" w14:paraId="4BAC8B3F" w14:textId="77777777" w:rsidTr="00C761AF">
        <w:tc>
          <w:tcPr>
            <w:tcW w:w="0" w:type="auto"/>
            <w:hideMark/>
          </w:tcPr>
          <w:p w14:paraId="146F01EF" w14:textId="610E88A8" w:rsidR="007C44A6" w:rsidRPr="007C44A6" w:rsidRDefault="007C44A6" w:rsidP="007C44A6">
            <w:pPr>
              <w:suppressAutoHyphens w:val="0"/>
              <w:rPr>
                <w:rFonts w:ascii="Segoe UI" w:hAnsi="Segoe UI" w:cs="Segoe UI"/>
                <w:color w:val="212529"/>
                <w:sz w:val="24"/>
                <w:szCs w:val="24"/>
                <w:lang w:val="es-ES" w:eastAsia="es-ES"/>
              </w:rPr>
            </w:pPr>
            <w:r w:rsidRPr="007C44A6">
              <w:rPr>
                <w:rFonts w:ascii="Segoe UI" w:hAnsi="Segoe UI" w:cs="Segoe UI"/>
                <w:color w:val="212529"/>
                <w:sz w:val="24"/>
                <w:szCs w:val="24"/>
                <w:lang w:val="es-ES" w:eastAsia="es-ES"/>
              </w:rPr>
              <w:t>444/</w:t>
            </w:r>
            <w:r>
              <w:rPr>
                <w:rFonts w:ascii="Segoe UI" w:hAnsi="Segoe UI" w:cs="Segoe UI"/>
                <w:color w:val="212529"/>
                <w:sz w:val="24"/>
                <w:szCs w:val="24"/>
                <w:lang w:val="es-ES" w:eastAsia="es-ES"/>
              </w:rPr>
              <w:t>16</w:t>
            </w:r>
          </w:p>
        </w:tc>
        <w:tc>
          <w:tcPr>
            <w:tcW w:w="1666" w:type="dxa"/>
            <w:hideMark/>
          </w:tcPr>
          <w:p w14:paraId="01A9F516" w14:textId="20E6AE3C" w:rsidR="007C44A6" w:rsidRPr="007C44A6" w:rsidRDefault="007C44A6" w:rsidP="007C44A6">
            <w:pPr>
              <w:suppressAutoHyphens w:val="0"/>
              <w:rPr>
                <w:rFonts w:ascii="Segoe UI" w:hAnsi="Segoe UI" w:cs="Segoe UI"/>
                <w:color w:val="212529"/>
                <w:sz w:val="24"/>
                <w:szCs w:val="24"/>
                <w:lang w:val="es-ES" w:eastAsia="es-ES"/>
              </w:rPr>
            </w:pPr>
            <w:r>
              <w:rPr>
                <w:rFonts w:ascii="Segoe UI" w:hAnsi="Segoe UI" w:cs="Segoe UI"/>
                <w:color w:val="212529"/>
                <w:sz w:val="24"/>
                <w:szCs w:val="24"/>
                <w:lang w:val="es-ES" w:eastAsia="es-ES"/>
              </w:rPr>
              <w:t>27</w:t>
            </w:r>
          </w:p>
        </w:tc>
        <w:tc>
          <w:tcPr>
            <w:tcW w:w="2042" w:type="dxa"/>
            <w:shd w:val="clear" w:color="auto" w:fill="F8F8F8"/>
            <w:hideMark/>
          </w:tcPr>
          <w:p w14:paraId="702BF680" w14:textId="678B33B3" w:rsidR="007C44A6" w:rsidRPr="007C44A6" w:rsidRDefault="007C44A6" w:rsidP="007C44A6">
            <w:pPr>
              <w:suppressAutoHyphens w:val="0"/>
              <w:rPr>
                <w:rFonts w:ascii="Segoe UI" w:hAnsi="Segoe UI" w:cs="Segoe UI"/>
                <w:color w:val="212529"/>
                <w:sz w:val="24"/>
                <w:szCs w:val="24"/>
                <w:lang w:val="es-ES" w:eastAsia="es-ES"/>
              </w:rPr>
            </w:pPr>
            <w:r>
              <w:rPr>
                <w:rFonts w:ascii="Segoe UI" w:hAnsi="Segoe UI" w:cs="Segoe UI"/>
                <w:color w:val="212529"/>
                <w:sz w:val="24"/>
                <w:szCs w:val="24"/>
                <w:lang w:val="es-ES" w:eastAsia="es-ES"/>
              </w:rPr>
              <w:t>12</w:t>
            </w:r>
          </w:p>
        </w:tc>
        <w:tc>
          <w:tcPr>
            <w:tcW w:w="0" w:type="auto"/>
            <w:hideMark/>
          </w:tcPr>
          <w:p w14:paraId="619C7E77" w14:textId="77777777" w:rsidR="007C44A6" w:rsidRPr="007C44A6" w:rsidRDefault="007C44A6" w:rsidP="007C44A6">
            <w:pPr>
              <w:suppressAutoHyphens w:val="0"/>
              <w:rPr>
                <w:rFonts w:ascii="Segoe UI" w:hAnsi="Segoe UI" w:cs="Segoe UI"/>
                <w:color w:val="212529"/>
                <w:sz w:val="24"/>
                <w:szCs w:val="24"/>
                <w:lang w:val="es-ES" w:eastAsia="es-ES"/>
              </w:rPr>
            </w:pPr>
            <w:r w:rsidRPr="007C44A6">
              <w:rPr>
                <w:rFonts w:ascii="Segoe UI" w:hAnsi="Segoe UI" w:cs="Segoe UI"/>
                <w:color w:val="212529"/>
                <w:sz w:val="24"/>
                <w:szCs w:val="24"/>
                <w:lang w:val="es-ES" w:eastAsia="es-ES"/>
              </w:rPr>
              <w:t>0</w:t>
            </w:r>
          </w:p>
        </w:tc>
      </w:tr>
      <w:tr w:rsidR="007C44A6" w:rsidRPr="007C44A6" w14:paraId="6C76EAF9" w14:textId="77777777" w:rsidTr="00C761AF">
        <w:tc>
          <w:tcPr>
            <w:tcW w:w="0" w:type="auto"/>
            <w:hideMark/>
          </w:tcPr>
          <w:p w14:paraId="3566DEEE" w14:textId="1DCCDCE6" w:rsidR="007C44A6" w:rsidRPr="007C44A6" w:rsidRDefault="007C44A6" w:rsidP="007C44A6">
            <w:pPr>
              <w:suppressAutoHyphens w:val="0"/>
              <w:rPr>
                <w:rFonts w:ascii="Segoe UI" w:hAnsi="Segoe UI" w:cs="Segoe UI"/>
                <w:color w:val="212529"/>
                <w:sz w:val="24"/>
                <w:szCs w:val="24"/>
                <w:lang w:val="es-ES" w:eastAsia="es-ES"/>
              </w:rPr>
            </w:pPr>
            <w:r>
              <w:rPr>
                <w:rFonts w:ascii="Segoe UI" w:hAnsi="Segoe UI" w:cs="Segoe UI"/>
                <w:color w:val="212529"/>
                <w:szCs w:val="24"/>
              </w:rPr>
              <w:t>27/16</w:t>
            </w:r>
          </w:p>
        </w:tc>
        <w:tc>
          <w:tcPr>
            <w:tcW w:w="1666" w:type="dxa"/>
            <w:hideMark/>
          </w:tcPr>
          <w:p w14:paraId="468331A5" w14:textId="44449AAA" w:rsidR="007C44A6" w:rsidRPr="007C44A6" w:rsidRDefault="007C44A6" w:rsidP="007C44A6">
            <w:pPr>
              <w:suppressAutoHyphens w:val="0"/>
              <w:rPr>
                <w:rFonts w:ascii="Segoe UI" w:hAnsi="Segoe UI" w:cs="Segoe UI"/>
                <w:color w:val="212529"/>
                <w:sz w:val="24"/>
                <w:szCs w:val="24"/>
                <w:lang w:val="es-ES" w:eastAsia="es-ES"/>
              </w:rPr>
            </w:pPr>
            <w:r>
              <w:rPr>
                <w:rFonts w:ascii="Segoe UI" w:hAnsi="Segoe UI" w:cs="Segoe UI"/>
                <w:color w:val="212529"/>
                <w:sz w:val="24"/>
                <w:szCs w:val="24"/>
                <w:lang w:val="es-ES" w:eastAsia="es-ES"/>
              </w:rPr>
              <w:t>1</w:t>
            </w:r>
          </w:p>
        </w:tc>
        <w:tc>
          <w:tcPr>
            <w:tcW w:w="2042" w:type="dxa"/>
            <w:shd w:val="clear" w:color="auto" w:fill="F8F8F8"/>
            <w:hideMark/>
          </w:tcPr>
          <w:p w14:paraId="321450F9" w14:textId="7D3E4C3F" w:rsidR="007C44A6" w:rsidRPr="007C44A6" w:rsidRDefault="007C44A6" w:rsidP="007C44A6">
            <w:pPr>
              <w:suppressAutoHyphens w:val="0"/>
              <w:rPr>
                <w:rFonts w:ascii="Segoe UI" w:hAnsi="Segoe UI" w:cs="Segoe UI"/>
                <w:color w:val="212529"/>
                <w:sz w:val="24"/>
                <w:szCs w:val="24"/>
                <w:lang w:val="es-ES" w:eastAsia="es-ES"/>
              </w:rPr>
            </w:pPr>
            <w:r>
              <w:rPr>
                <w:rFonts w:ascii="Segoe UI" w:hAnsi="Segoe UI" w:cs="Segoe UI"/>
                <w:color w:val="212529"/>
                <w:sz w:val="24"/>
                <w:szCs w:val="24"/>
                <w:lang w:val="es-ES" w:eastAsia="es-ES"/>
              </w:rPr>
              <w:t>11</w:t>
            </w:r>
          </w:p>
        </w:tc>
        <w:tc>
          <w:tcPr>
            <w:tcW w:w="0" w:type="auto"/>
            <w:hideMark/>
          </w:tcPr>
          <w:p w14:paraId="5073259D" w14:textId="77777777" w:rsidR="007C44A6" w:rsidRPr="007C44A6" w:rsidRDefault="007C44A6" w:rsidP="007C44A6">
            <w:pPr>
              <w:suppressAutoHyphens w:val="0"/>
              <w:rPr>
                <w:rFonts w:ascii="Segoe UI" w:hAnsi="Segoe UI" w:cs="Segoe UI"/>
                <w:color w:val="212529"/>
                <w:sz w:val="24"/>
                <w:szCs w:val="24"/>
                <w:lang w:val="es-ES" w:eastAsia="es-ES"/>
              </w:rPr>
            </w:pPr>
            <w:r w:rsidRPr="007C44A6">
              <w:rPr>
                <w:rFonts w:ascii="Segoe UI" w:hAnsi="Segoe UI" w:cs="Segoe UI"/>
                <w:color w:val="212529"/>
                <w:sz w:val="24"/>
                <w:szCs w:val="24"/>
                <w:lang w:val="es-ES" w:eastAsia="es-ES"/>
              </w:rPr>
              <w:t>1</w:t>
            </w:r>
          </w:p>
        </w:tc>
      </w:tr>
      <w:tr w:rsidR="007C44A6" w:rsidRPr="007C44A6" w14:paraId="50DA9F3D" w14:textId="77777777" w:rsidTr="00C761AF">
        <w:tc>
          <w:tcPr>
            <w:tcW w:w="0" w:type="auto"/>
            <w:hideMark/>
          </w:tcPr>
          <w:p w14:paraId="292144B9" w14:textId="67177245" w:rsidR="007C44A6" w:rsidRPr="007C44A6" w:rsidRDefault="007C44A6" w:rsidP="007C44A6">
            <w:pPr>
              <w:suppressAutoHyphens w:val="0"/>
              <w:rPr>
                <w:rFonts w:ascii="Segoe UI" w:hAnsi="Segoe UI" w:cs="Segoe UI"/>
                <w:color w:val="212529"/>
                <w:sz w:val="24"/>
                <w:szCs w:val="24"/>
                <w:lang w:val="es-ES" w:eastAsia="es-ES"/>
              </w:rPr>
            </w:pPr>
            <w:r>
              <w:rPr>
                <w:rFonts w:ascii="Segoe UI" w:hAnsi="Segoe UI" w:cs="Segoe UI"/>
                <w:color w:val="212529"/>
                <w:sz w:val="24"/>
                <w:szCs w:val="24"/>
                <w:lang w:val="es-ES" w:eastAsia="es-ES"/>
              </w:rPr>
              <w:t>1/16</w:t>
            </w:r>
          </w:p>
        </w:tc>
        <w:tc>
          <w:tcPr>
            <w:tcW w:w="1666" w:type="dxa"/>
            <w:hideMark/>
          </w:tcPr>
          <w:p w14:paraId="7C564731" w14:textId="3387E83E" w:rsidR="007C44A6" w:rsidRPr="007C44A6" w:rsidRDefault="007C44A6" w:rsidP="007C44A6">
            <w:pPr>
              <w:suppressAutoHyphens w:val="0"/>
              <w:rPr>
                <w:rFonts w:ascii="Segoe UI" w:hAnsi="Segoe UI" w:cs="Segoe UI"/>
                <w:color w:val="212529"/>
                <w:sz w:val="24"/>
                <w:szCs w:val="24"/>
                <w:lang w:val="es-ES" w:eastAsia="es-ES"/>
              </w:rPr>
            </w:pPr>
            <w:r>
              <w:rPr>
                <w:rFonts w:ascii="Segoe UI" w:hAnsi="Segoe UI" w:cs="Segoe UI"/>
                <w:color w:val="212529"/>
                <w:sz w:val="24"/>
                <w:szCs w:val="24"/>
                <w:lang w:val="es-ES" w:eastAsia="es-ES"/>
              </w:rPr>
              <w:t>0</w:t>
            </w:r>
          </w:p>
        </w:tc>
        <w:tc>
          <w:tcPr>
            <w:tcW w:w="2042" w:type="dxa"/>
            <w:shd w:val="clear" w:color="auto" w:fill="F8F8F8"/>
            <w:hideMark/>
          </w:tcPr>
          <w:p w14:paraId="14F628C7" w14:textId="77777777" w:rsidR="007C44A6" w:rsidRPr="007C44A6" w:rsidRDefault="007C44A6" w:rsidP="007C44A6">
            <w:pPr>
              <w:suppressAutoHyphens w:val="0"/>
              <w:rPr>
                <w:rFonts w:ascii="Segoe UI" w:hAnsi="Segoe UI" w:cs="Segoe UI"/>
                <w:color w:val="212529"/>
                <w:sz w:val="24"/>
                <w:szCs w:val="24"/>
                <w:lang w:val="es-ES" w:eastAsia="es-ES"/>
              </w:rPr>
            </w:pPr>
            <w:r w:rsidRPr="007C44A6">
              <w:rPr>
                <w:rFonts w:ascii="Segoe UI" w:hAnsi="Segoe UI" w:cs="Segoe UI"/>
                <w:color w:val="212529"/>
                <w:sz w:val="24"/>
                <w:szCs w:val="24"/>
                <w:lang w:val="es-ES" w:eastAsia="es-ES"/>
              </w:rPr>
              <w:t>1</w:t>
            </w:r>
          </w:p>
        </w:tc>
        <w:tc>
          <w:tcPr>
            <w:tcW w:w="0" w:type="auto"/>
            <w:hideMark/>
          </w:tcPr>
          <w:p w14:paraId="42870514" w14:textId="77777777" w:rsidR="007C44A6" w:rsidRPr="007C44A6" w:rsidRDefault="007C44A6" w:rsidP="007C44A6">
            <w:pPr>
              <w:suppressAutoHyphens w:val="0"/>
              <w:rPr>
                <w:rFonts w:ascii="Segoe UI" w:hAnsi="Segoe UI" w:cs="Segoe UI"/>
                <w:color w:val="212529"/>
                <w:sz w:val="24"/>
                <w:szCs w:val="24"/>
                <w:lang w:val="es-ES" w:eastAsia="es-ES"/>
              </w:rPr>
            </w:pPr>
            <w:r w:rsidRPr="007C44A6">
              <w:rPr>
                <w:rFonts w:ascii="Segoe UI" w:hAnsi="Segoe UI" w:cs="Segoe UI"/>
                <w:color w:val="212529"/>
                <w:sz w:val="24"/>
                <w:szCs w:val="24"/>
                <w:lang w:val="es-ES" w:eastAsia="es-ES"/>
              </w:rPr>
              <w:t>2</w:t>
            </w:r>
          </w:p>
        </w:tc>
      </w:tr>
    </w:tbl>
    <w:p w14:paraId="1783FEA7" w14:textId="77777777" w:rsidR="007C44A6" w:rsidRDefault="007C44A6" w:rsidP="007C44A6">
      <w:pPr>
        <w:ind w:left="708"/>
        <w:jc w:val="both"/>
        <w:rPr>
          <w:color w:val="auto"/>
          <w:kern w:val="1"/>
          <w:szCs w:val="22"/>
          <w:lang w:val="es-ES"/>
        </w:rPr>
      </w:pPr>
    </w:p>
    <w:p w14:paraId="693F8737" w14:textId="2EB54E3B" w:rsidR="00C761AF" w:rsidRDefault="00C761AF" w:rsidP="007C44A6">
      <w:pPr>
        <w:ind w:left="708"/>
        <w:jc w:val="both"/>
        <w:rPr>
          <w:color w:val="auto"/>
          <w:kern w:val="1"/>
          <w:szCs w:val="22"/>
          <w:lang w:val="es-ES"/>
        </w:rPr>
      </w:pPr>
      <w:r>
        <w:rPr>
          <w:color w:val="auto"/>
          <w:kern w:val="1"/>
          <w:szCs w:val="22"/>
          <w:lang w:val="es-ES"/>
        </w:rPr>
        <w:t>En la representación hexadecimal (base 16), a partir del dígito decimal 10, se utiliza el carácter A para su correspondiente hexadecimal. Entonces, teniendo en cuenta que 12 = C en hexadecimal y 11 = B:</w:t>
      </w:r>
    </w:p>
    <w:p w14:paraId="7F3114ED" w14:textId="77777777" w:rsidR="00744441" w:rsidRDefault="00744441" w:rsidP="00744441">
      <w:pPr>
        <w:jc w:val="both"/>
        <w:rPr>
          <w:color w:val="auto"/>
          <w:kern w:val="1"/>
          <w:szCs w:val="22"/>
          <w:lang w:val="es-ES"/>
        </w:rPr>
      </w:pPr>
    </w:p>
    <w:p w14:paraId="5B705248" w14:textId="1FA1F879" w:rsidR="007C44A6" w:rsidRPr="00C761AF" w:rsidRDefault="00C761AF" w:rsidP="00C761AF">
      <w:pPr>
        <w:ind w:left="720"/>
        <w:jc w:val="both"/>
        <w:rPr>
          <w:b/>
          <w:bCs/>
          <w:color w:val="4C94D8"/>
          <w:kern w:val="1"/>
          <w:szCs w:val="22"/>
          <w:lang w:val="es-ES"/>
        </w:rPr>
      </w:pPr>
      <w:r w:rsidRPr="00C761AF">
        <w:rPr>
          <w:b/>
          <w:bCs/>
          <w:color w:val="4C94D8"/>
          <w:kern w:val="1"/>
          <w:szCs w:val="22"/>
          <w:lang w:val="es-ES"/>
        </w:rPr>
        <w:t>Resultado: 1BC</w:t>
      </w:r>
      <w:r w:rsidRPr="00C761AF">
        <w:rPr>
          <w:b/>
          <w:bCs/>
          <w:color w:val="4C94D8"/>
          <w:kern w:val="22"/>
          <w:szCs w:val="22"/>
          <w:vertAlign w:val="subscript"/>
          <w:lang w:val="es-ES"/>
        </w:rPr>
        <w:t>16</w:t>
      </w:r>
    </w:p>
    <w:p w14:paraId="5BD23481" w14:textId="77777777" w:rsidR="007C44A6" w:rsidRDefault="007C44A6" w:rsidP="00744441">
      <w:pPr>
        <w:jc w:val="both"/>
        <w:rPr>
          <w:color w:val="auto"/>
          <w:kern w:val="1"/>
          <w:szCs w:val="22"/>
          <w:lang w:val="es-ES"/>
        </w:rPr>
      </w:pPr>
    </w:p>
    <w:p w14:paraId="35691A9D" w14:textId="77777777" w:rsidR="00744441" w:rsidRDefault="00744441" w:rsidP="00744441">
      <w:pPr>
        <w:jc w:val="both"/>
        <w:rPr>
          <w:color w:val="auto"/>
          <w:kern w:val="1"/>
          <w:szCs w:val="22"/>
          <w:lang w:val="es-ES"/>
        </w:rPr>
      </w:pPr>
    </w:p>
    <w:p w14:paraId="756E2D62" w14:textId="2B7EE01D" w:rsidR="00744441" w:rsidRPr="00880544" w:rsidRDefault="00744441" w:rsidP="00744441">
      <w:pPr>
        <w:pStyle w:val="UOCtitol"/>
        <w:rPr>
          <w:u w:val="single"/>
        </w:rPr>
      </w:pPr>
      <w:r w:rsidRPr="00880544">
        <w:rPr>
          <w:u w:val="single"/>
        </w:rPr>
        <w:t xml:space="preserve">Ejercicio </w:t>
      </w:r>
      <w:r>
        <w:rPr>
          <w:u w:val="single"/>
        </w:rPr>
        <w:t>3</w:t>
      </w:r>
      <w:r w:rsidRPr="00880544">
        <w:rPr>
          <w:u w:val="single"/>
        </w:rPr>
        <w:t>:</w:t>
      </w:r>
    </w:p>
    <w:p w14:paraId="49C75F48" w14:textId="77777777" w:rsidR="00744441" w:rsidRDefault="00744441" w:rsidP="00744441">
      <w:pPr>
        <w:jc w:val="both"/>
        <w:rPr>
          <w:color w:val="auto"/>
          <w:kern w:val="1"/>
          <w:szCs w:val="22"/>
          <w:lang w:val="es-ES"/>
        </w:rPr>
      </w:pPr>
    </w:p>
    <w:p w14:paraId="6B940EC8" w14:textId="4A0ABAB0" w:rsidR="00744441" w:rsidRDefault="00744441" w:rsidP="00744441">
      <w:pPr>
        <w:jc w:val="both"/>
        <w:rPr>
          <w:color w:val="auto"/>
          <w:kern w:val="1"/>
          <w:szCs w:val="22"/>
          <w:lang w:val="es-ES"/>
        </w:rPr>
      </w:pPr>
      <w:r>
        <w:rPr>
          <w:color w:val="auto"/>
          <w:kern w:val="1"/>
          <w:szCs w:val="22"/>
          <w:lang w:val="es-ES"/>
        </w:rPr>
        <w:t>A = 1</w:t>
      </w:r>
      <w:r w:rsidRPr="00744441">
        <w:rPr>
          <w:color w:val="auto"/>
          <w:kern w:val="1"/>
          <w:szCs w:val="22"/>
          <w:lang w:val="es-ES"/>
        </w:rPr>
        <w:t>0101011</w:t>
      </w:r>
    </w:p>
    <w:p w14:paraId="5AD8DAF6" w14:textId="77777777" w:rsidR="00744441" w:rsidRDefault="00744441" w:rsidP="00744441">
      <w:pPr>
        <w:jc w:val="both"/>
        <w:rPr>
          <w:color w:val="auto"/>
          <w:kern w:val="1"/>
          <w:szCs w:val="22"/>
          <w:lang w:val="es-ES"/>
        </w:rPr>
      </w:pPr>
    </w:p>
    <w:p w14:paraId="73F5E038" w14:textId="3CBD29B2" w:rsidR="00744441" w:rsidRDefault="00744441" w:rsidP="00744441">
      <w:pPr>
        <w:jc w:val="both"/>
        <w:rPr>
          <w:color w:val="auto"/>
          <w:kern w:val="1"/>
          <w:szCs w:val="22"/>
          <w:lang w:val="es-ES"/>
        </w:rPr>
      </w:pPr>
      <w:r>
        <w:rPr>
          <w:color w:val="auto"/>
          <w:kern w:val="1"/>
          <w:szCs w:val="22"/>
          <w:lang w:val="es-ES"/>
        </w:rPr>
        <w:t>B = 1</w:t>
      </w:r>
      <w:r w:rsidRPr="00744441">
        <w:rPr>
          <w:color w:val="auto"/>
          <w:kern w:val="1"/>
          <w:szCs w:val="22"/>
          <w:lang w:val="es-ES"/>
        </w:rPr>
        <w:t>1010101</w:t>
      </w:r>
    </w:p>
    <w:p w14:paraId="442D10EA" w14:textId="77777777" w:rsidR="00744441" w:rsidRDefault="00744441" w:rsidP="00744441">
      <w:pPr>
        <w:jc w:val="both"/>
        <w:rPr>
          <w:color w:val="auto"/>
          <w:kern w:val="1"/>
          <w:szCs w:val="22"/>
          <w:lang w:val="es-ES"/>
        </w:rPr>
      </w:pPr>
    </w:p>
    <w:p w14:paraId="570C8B46" w14:textId="0D8011AE" w:rsidR="00744441" w:rsidRDefault="00744441" w:rsidP="00744441">
      <w:pPr>
        <w:jc w:val="both"/>
        <w:rPr>
          <w:color w:val="auto"/>
          <w:kern w:val="1"/>
          <w:szCs w:val="22"/>
          <w:lang w:val="es-ES"/>
        </w:rPr>
      </w:pPr>
      <w:r>
        <w:rPr>
          <w:color w:val="auto"/>
          <w:kern w:val="1"/>
          <w:szCs w:val="22"/>
          <w:lang w:val="es-ES"/>
        </w:rPr>
        <w:t>Números codificados en signo y magnitud de 8 bits.</w:t>
      </w:r>
    </w:p>
    <w:p w14:paraId="0DA78507" w14:textId="77777777" w:rsidR="00744441" w:rsidRDefault="00744441" w:rsidP="00744441">
      <w:pPr>
        <w:jc w:val="both"/>
        <w:rPr>
          <w:color w:val="auto"/>
          <w:kern w:val="1"/>
          <w:szCs w:val="22"/>
          <w:lang w:val="es-ES"/>
        </w:rPr>
      </w:pPr>
    </w:p>
    <w:p w14:paraId="1BFF6A93" w14:textId="77777777" w:rsidR="00744441" w:rsidRDefault="00744441" w:rsidP="00744441">
      <w:pPr>
        <w:jc w:val="both"/>
        <w:rPr>
          <w:color w:val="auto"/>
          <w:kern w:val="1"/>
          <w:szCs w:val="22"/>
          <w:lang w:val="es-ES"/>
        </w:rPr>
      </w:pPr>
    </w:p>
    <w:p w14:paraId="43C3B7ED" w14:textId="60E0F3A5" w:rsidR="00744441" w:rsidRDefault="00744441" w:rsidP="00744441">
      <w:pPr>
        <w:numPr>
          <w:ilvl w:val="0"/>
          <w:numId w:val="11"/>
        </w:numPr>
        <w:jc w:val="both"/>
        <w:rPr>
          <w:color w:val="auto"/>
          <w:kern w:val="1"/>
          <w:szCs w:val="22"/>
          <w:lang w:val="es-ES"/>
        </w:rPr>
      </w:pPr>
      <w:r>
        <w:rPr>
          <w:color w:val="auto"/>
          <w:kern w:val="1"/>
          <w:szCs w:val="22"/>
          <w:lang w:val="es-ES"/>
        </w:rPr>
        <w:t>A + B</w:t>
      </w:r>
    </w:p>
    <w:p w14:paraId="208B2554" w14:textId="77777777" w:rsidR="00744441" w:rsidRDefault="00744441" w:rsidP="00744441">
      <w:pPr>
        <w:ind w:left="720"/>
        <w:jc w:val="both"/>
        <w:rPr>
          <w:color w:val="auto"/>
          <w:kern w:val="1"/>
          <w:szCs w:val="22"/>
          <w:lang w:val="es-ES"/>
        </w:rPr>
      </w:pPr>
    </w:p>
    <w:p w14:paraId="61055569" w14:textId="74E8383D" w:rsidR="00601567" w:rsidRDefault="00601567" w:rsidP="00744441">
      <w:pPr>
        <w:ind w:left="720"/>
        <w:jc w:val="both"/>
        <w:rPr>
          <w:color w:val="auto"/>
          <w:kern w:val="1"/>
          <w:szCs w:val="22"/>
          <w:lang w:val="es-ES"/>
        </w:rPr>
      </w:pPr>
    </w:p>
    <w:p w14:paraId="3D74E131" w14:textId="1D8BEBE5" w:rsidR="00601567" w:rsidRDefault="00601567" w:rsidP="00744441">
      <w:pPr>
        <w:ind w:left="720"/>
        <w:jc w:val="both"/>
        <w:rPr>
          <w:color w:val="auto"/>
          <w:kern w:val="1"/>
          <w:szCs w:val="22"/>
          <w:lang w:val="es-ES"/>
        </w:rPr>
      </w:pPr>
      <w:r>
        <w:rPr>
          <w:color w:val="auto"/>
          <w:kern w:val="1"/>
          <w:szCs w:val="22"/>
          <w:lang w:val="es-ES"/>
        </w:rPr>
        <w:t>Para realizar la operación, primero sumamos los módulos de las magnitudes; que da como resultado:</w:t>
      </w:r>
    </w:p>
    <w:p w14:paraId="4A1389F5" w14:textId="2C3EEDE3" w:rsidR="00601567" w:rsidRDefault="00601567" w:rsidP="00744441">
      <w:pPr>
        <w:ind w:left="720"/>
        <w:jc w:val="both"/>
        <w:rPr>
          <w:color w:val="auto"/>
          <w:kern w:val="1"/>
          <w:szCs w:val="22"/>
          <w:lang w:val="es-ES"/>
        </w:rPr>
      </w:pPr>
    </w:p>
    <w:p w14:paraId="267F0F8C" w14:textId="7E25756F" w:rsidR="00601567" w:rsidRDefault="00601567" w:rsidP="00601567">
      <w:pPr>
        <w:jc w:val="both"/>
        <w:rPr>
          <w:color w:val="auto"/>
          <w:kern w:val="1"/>
          <w:szCs w:val="22"/>
          <w:lang w:val="es-ES"/>
        </w:rPr>
      </w:pPr>
    </w:p>
    <w:tbl>
      <w:tblPr>
        <w:tblStyle w:val="Tablaconcuadrcula"/>
        <w:tblW w:w="0" w:type="auto"/>
        <w:tblInd w:w="720" w:type="dxa"/>
        <w:tblLook w:val="04A0" w:firstRow="1" w:lastRow="0" w:firstColumn="1" w:lastColumn="0" w:noHBand="0" w:noVBand="1"/>
      </w:tblPr>
      <w:tblGrid>
        <w:gridCol w:w="1305"/>
        <w:gridCol w:w="1952"/>
        <w:gridCol w:w="676"/>
        <w:gridCol w:w="677"/>
        <w:gridCol w:w="677"/>
        <w:gridCol w:w="678"/>
        <w:gridCol w:w="678"/>
        <w:gridCol w:w="678"/>
        <w:gridCol w:w="678"/>
      </w:tblGrid>
      <w:tr w:rsidR="00601567" w14:paraId="191D34FB" w14:textId="77777777" w:rsidTr="00111AC1">
        <w:trPr>
          <w:trHeight w:val="707"/>
        </w:trPr>
        <w:tc>
          <w:tcPr>
            <w:tcW w:w="1207" w:type="dxa"/>
          </w:tcPr>
          <w:p w14:paraId="40E174CC" w14:textId="17B6EF2F" w:rsidR="00601567" w:rsidRPr="00111AC1" w:rsidRDefault="00601567" w:rsidP="00111AC1">
            <w:pPr>
              <w:rPr>
                <w:b/>
                <w:bCs/>
                <w:color w:val="4EA72E" w:themeColor="accent6"/>
                <w:kern w:val="1"/>
                <w:szCs w:val="22"/>
                <w:lang w:val="es-ES"/>
              </w:rPr>
            </w:pPr>
            <w:r w:rsidRPr="00111AC1">
              <w:rPr>
                <w:b/>
                <w:bCs/>
                <w:color w:val="4EA72E" w:themeColor="accent6"/>
                <w:kern w:val="1"/>
                <w:szCs w:val="22"/>
                <w:lang w:val="es-ES"/>
              </w:rPr>
              <w:t>Bits acarreo</w:t>
            </w:r>
          </w:p>
        </w:tc>
        <w:tc>
          <w:tcPr>
            <w:tcW w:w="829" w:type="dxa"/>
          </w:tcPr>
          <w:p w14:paraId="328BAF2F" w14:textId="77777777" w:rsidR="00601567" w:rsidRPr="00111AC1" w:rsidRDefault="00601567" w:rsidP="00111AC1">
            <w:pPr>
              <w:rPr>
                <w:color w:val="4EA72E" w:themeColor="accent6"/>
                <w:kern w:val="1"/>
                <w:szCs w:val="22"/>
                <w:lang w:val="es-ES"/>
              </w:rPr>
            </w:pPr>
          </w:p>
        </w:tc>
        <w:tc>
          <w:tcPr>
            <w:tcW w:w="851" w:type="dxa"/>
          </w:tcPr>
          <w:p w14:paraId="244A9712" w14:textId="5D7D7F5B" w:rsidR="00601567" w:rsidRPr="00111AC1" w:rsidRDefault="00601567" w:rsidP="00111AC1">
            <w:pPr>
              <w:rPr>
                <w:color w:val="4EA72E" w:themeColor="accent6"/>
                <w:kern w:val="1"/>
                <w:szCs w:val="22"/>
                <w:lang w:val="es-ES"/>
              </w:rPr>
            </w:pPr>
            <w:r w:rsidRPr="00111AC1">
              <w:rPr>
                <w:color w:val="4EA72E" w:themeColor="accent6"/>
                <w:kern w:val="1"/>
                <w:szCs w:val="22"/>
                <w:lang w:val="es-ES"/>
              </w:rPr>
              <w:t>1</w:t>
            </w:r>
          </w:p>
        </w:tc>
        <w:tc>
          <w:tcPr>
            <w:tcW w:w="852" w:type="dxa"/>
          </w:tcPr>
          <w:p w14:paraId="5C9242A9" w14:textId="608D7DC0" w:rsidR="00601567" w:rsidRPr="00111AC1" w:rsidRDefault="00601567" w:rsidP="00111AC1">
            <w:pPr>
              <w:rPr>
                <w:color w:val="4EA72E" w:themeColor="accent6"/>
                <w:kern w:val="1"/>
                <w:szCs w:val="22"/>
                <w:lang w:val="es-ES"/>
              </w:rPr>
            </w:pPr>
            <w:r w:rsidRPr="00111AC1">
              <w:rPr>
                <w:color w:val="4EA72E" w:themeColor="accent6"/>
                <w:kern w:val="1"/>
                <w:szCs w:val="22"/>
                <w:lang w:val="es-ES"/>
              </w:rPr>
              <w:t>1</w:t>
            </w:r>
          </w:p>
        </w:tc>
        <w:tc>
          <w:tcPr>
            <w:tcW w:w="852" w:type="dxa"/>
          </w:tcPr>
          <w:p w14:paraId="72144547" w14:textId="2F1E20B8" w:rsidR="00601567" w:rsidRPr="00111AC1" w:rsidRDefault="00601567" w:rsidP="00111AC1">
            <w:pPr>
              <w:rPr>
                <w:color w:val="4EA72E" w:themeColor="accent6"/>
                <w:kern w:val="1"/>
                <w:szCs w:val="22"/>
                <w:lang w:val="es-ES"/>
              </w:rPr>
            </w:pPr>
            <w:r w:rsidRPr="00111AC1">
              <w:rPr>
                <w:color w:val="4EA72E" w:themeColor="accent6"/>
                <w:kern w:val="1"/>
                <w:szCs w:val="22"/>
                <w:lang w:val="es-ES"/>
              </w:rPr>
              <w:t>1</w:t>
            </w:r>
          </w:p>
        </w:tc>
        <w:tc>
          <w:tcPr>
            <w:tcW w:w="852" w:type="dxa"/>
          </w:tcPr>
          <w:p w14:paraId="0EB2A69D" w14:textId="31D9F0E3" w:rsidR="00601567" w:rsidRPr="00111AC1" w:rsidRDefault="00601567" w:rsidP="00111AC1">
            <w:pPr>
              <w:rPr>
                <w:color w:val="4EA72E" w:themeColor="accent6"/>
                <w:kern w:val="1"/>
                <w:szCs w:val="22"/>
                <w:lang w:val="es-ES"/>
              </w:rPr>
            </w:pPr>
            <w:r w:rsidRPr="00111AC1">
              <w:rPr>
                <w:color w:val="4EA72E" w:themeColor="accent6"/>
                <w:kern w:val="1"/>
                <w:szCs w:val="22"/>
                <w:lang w:val="es-ES"/>
              </w:rPr>
              <w:t>1</w:t>
            </w:r>
          </w:p>
        </w:tc>
        <w:tc>
          <w:tcPr>
            <w:tcW w:w="852" w:type="dxa"/>
          </w:tcPr>
          <w:p w14:paraId="76AE8536" w14:textId="10FAF73B" w:rsidR="00601567" w:rsidRPr="00111AC1" w:rsidRDefault="00601567" w:rsidP="00111AC1">
            <w:pPr>
              <w:rPr>
                <w:color w:val="4EA72E" w:themeColor="accent6"/>
                <w:kern w:val="1"/>
                <w:szCs w:val="22"/>
                <w:lang w:val="es-ES"/>
              </w:rPr>
            </w:pPr>
            <w:r w:rsidRPr="00111AC1">
              <w:rPr>
                <w:color w:val="4EA72E" w:themeColor="accent6"/>
                <w:kern w:val="1"/>
                <w:szCs w:val="22"/>
                <w:lang w:val="es-ES"/>
              </w:rPr>
              <w:t>1</w:t>
            </w:r>
          </w:p>
        </w:tc>
        <w:tc>
          <w:tcPr>
            <w:tcW w:w="852" w:type="dxa"/>
          </w:tcPr>
          <w:p w14:paraId="203960F4" w14:textId="06EB3FD8" w:rsidR="00601567" w:rsidRPr="00111AC1" w:rsidRDefault="00601567" w:rsidP="00111AC1">
            <w:pPr>
              <w:rPr>
                <w:color w:val="4EA72E" w:themeColor="accent6"/>
                <w:kern w:val="1"/>
                <w:szCs w:val="22"/>
                <w:lang w:val="es-ES"/>
              </w:rPr>
            </w:pPr>
            <w:r w:rsidRPr="00111AC1">
              <w:rPr>
                <w:color w:val="4EA72E" w:themeColor="accent6"/>
                <w:kern w:val="1"/>
                <w:szCs w:val="22"/>
                <w:lang w:val="es-ES"/>
              </w:rPr>
              <w:t>1</w:t>
            </w:r>
          </w:p>
        </w:tc>
        <w:tc>
          <w:tcPr>
            <w:tcW w:w="852" w:type="dxa"/>
          </w:tcPr>
          <w:p w14:paraId="54493FB0" w14:textId="3F8D1D5D" w:rsidR="00601567" w:rsidRDefault="00601567" w:rsidP="00111AC1">
            <w:pPr>
              <w:rPr>
                <w:color w:val="auto"/>
                <w:kern w:val="1"/>
                <w:szCs w:val="22"/>
                <w:lang w:val="es-ES"/>
              </w:rPr>
            </w:pPr>
          </w:p>
        </w:tc>
      </w:tr>
      <w:tr w:rsidR="00601567" w14:paraId="198B8767" w14:textId="77777777" w:rsidTr="00111AC1">
        <w:trPr>
          <w:trHeight w:val="473"/>
        </w:trPr>
        <w:tc>
          <w:tcPr>
            <w:tcW w:w="1207" w:type="dxa"/>
          </w:tcPr>
          <w:p w14:paraId="10864632" w14:textId="2FE99774" w:rsidR="00601567" w:rsidRPr="00111AC1" w:rsidRDefault="00601567" w:rsidP="00111AC1">
            <w:pPr>
              <w:rPr>
                <w:b/>
                <w:bCs/>
                <w:color w:val="auto"/>
                <w:kern w:val="1"/>
                <w:szCs w:val="22"/>
                <w:lang w:val="es-ES"/>
              </w:rPr>
            </w:pPr>
            <w:r w:rsidRPr="00111AC1">
              <w:rPr>
                <w:b/>
                <w:bCs/>
                <w:color w:val="auto"/>
                <w:kern w:val="1"/>
                <w:szCs w:val="22"/>
                <w:lang w:val="es-ES"/>
              </w:rPr>
              <w:t>A</w:t>
            </w:r>
          </w:p>
        </w:tc>
        <w:tc>
          <w:tcPr>
            <w:tcW w:w="829" w:type="dxa"/>
          </w:tcPr>
          <w:p w14:paraId="45384828" w14:textId="77777777" w:rsidR="00601567" w:rsidRDefault="00601567" w:rsidP="00111AC1">
            <w:pPr>
              <w:rPr>
                <w:color w:val="auto"/>
                <w:kern w:val="1"/>
                <w:szCs w:val="22"/>
                <w:lang w:val="es-ES"/>
              </w:rPr>
            </w:pPr>
          </w:p>
        </w:tc>
        <w:tc>
          <w:tcPr>
            <w:tcW w:w="851" w:type="dxa"/>
          </w:tcPr>
          <w:p w14:paraId="0A3FAACF" w14:textId="33CC71D8" w:rsidR="00601567" w:rsidRDefault="00601567" w:rsidP="00111AC1">
            <w:pPr>
              <w:rPr>
                <w:color w:val="auto"/>
                <w:kern w:val="1"/>
                <w:szCs w:val="22"/>
                <w:lang w:val="es-ES"/>
              </w:rPr>
            </w:pPr>
            <w:r>
              <w:rPr>
                <w:color w:val="auto"/>
                <w:kern w:val="1"/>
                <w:szCs w:val="22"/>
                <w:lang w:val="es-ES"/>
              </w:rPr>
              <w:t>0</w:t>
            </w:r>
          </w:p>
        </w:tc>
        <w:tc>
          <w:tcPr>
            <w:tcW w:w="852" w:type="dxa"/>
          </w:tcPr>
          <w:p w14:paraId="478874FB" w14:textId="51859E4A" w:rsidR="00601567" w:rsidRDefault="00601567" w:rsidP="00111AC1">
            <w:pPr>
              <w:rPr>
                <w:color w:val="auto"/>
                <w:kern w:val="1"/>
                <w:szCs w:val="22"/>
                <w:lang w:val="es-ES"/>
              </w:rPr>
            </w:pPr>
            <w:r>
              <w:rPr>
                <w:color w:val="auto"/>
                <w:kern w:val="1"/>
                <w:szCs w:val="22"/>
                <w:lang w:val="es-ES"/>
              </w:rPr>
              <w:t>1</w:t>
            </w:r>
          </w:p>
        </w:tc>
        <w:tc>
          <w:tcPr>
            <w:tcW w:w="852" w:type="dxa"/>
          </w:tcPr>
          <w:p w14:paraId="58FC9A59" w14:textId="0E165F7E" w:rsidR="00601567" w:rsidRDefault="00601567" w:rsidP="00111AC1">
            <w:pPr>
              <w:rPr>
                <w:color w:val="auto"/>
                <w:kern w:val="1"/>
                <w:szCs w:val="22"/>
                <w:lang w:val="es-ES"/>
              </w:rPr>
            </w:pPr>
            <w:r>
              <w:rPr>
                <w:color w:val="auto"/>
                <w:kern w:val="1"/>
                <w:szCs w:val="22"/>
                <w:lang w:val="es-ES"/>
              </w:rPr>
              <w:t>0</w:t>
            </w:r>
          </w:p>
        </w:tc>
        <w:tc>
          <w:tcPr>
            <w:tcW w:w="852" w:type="dxa"/>
          </w:tcPr>
          <w:p w14:paraId="6DBA2803" w14:textId="0B5A19C0" w:rsidR="00601567" w:rsidRDefault="00601567" w:rsidP="00111AC1">
            <w:pPr>
              <w:rPr>
                <w:color w:val="auto"/>
                <w:kern w:val="1"/>
                <w:szCs w:val="22"/>
                <w:lang w:val="es-ES"/>
              </w:rPr>
            </w:pPr>
            <w:r>
              <w:rPr>
                <w:color w:val="auto"/>
                <w:kern w:val="1"/>
                <w:szCs w:val="22"/>
                <w:lang w:val="es-ES"/>
              </w:rPr>
              <w:t>1</w:t>
            </w:r>
          </w:p>
        </w:tc>
        <w:tc>
          <w:tcPr>
            <w:tcW w:w="852" w:type="dxa"/>
          </w:tcPr>
          <w:p w14:paraId="199DF992" w14:textId="1A9A9E57" w:rsidR="00601567" w:rsidRDefault="00601567" w:rsidP="00111AC1">
            <w:pPr>
              <w:rPr>
                <w:color w:val="auto"/>
                <w:kern w:val="1"/>
                <w:szCs w:val="22"/>
                <w:lang w:val="es-ES"/>
              </w:rPr>
            </w:pPr>
            <w:r>
              <w:rPr>
                <w:color w:val="auto"/>
                <w:kern w:val="1"/>
                <w:szCs w:val="22"/>
                <w:lang w:val="es-ES"/>
              </w:rPr>
              <w:t>0</w:t>
            </w:r>
          </w:p>
        </w:tc>
        <w:tc>
          <w:tcPr>
            <w:tcW w:w="852" w:type="dxa"/>
          </w:tcPr>
          <w:p w14:paraId="5C7C20E4" w14:textId="38B91CF0" w:rsidR="00601567" w:rsidRDefault="00601567" w:rsidP="00111AC1">
            <w:pPr>
              <w:rPr>
                <w:color w:val="auto"/>
                <w:kern w:val="1"/>
                <w:szCs w:val="22"/>
                <w:lang w:val="es-ES"/>
              </w:rPr>
            </w:pPr>
            <w:r>
              <w:rPr>
                <w:color w:val="auto"/>
                <w:kern w:val="1"/>
                <w:szCs w:val="22"/>
                <w:lang w:val="es-ES"/>
              </w:rPr>
              <w:t>1</w:t>
            </w:r>
          </w:p>
        </w:tc>
        <w:tc>
          <w:tcPr>
            <w:tcW w:w="852" w:type="dxa"/>
          </w:tcPr>
          <w:p w14:paraId="2106B647" w14:textId="3097F8E8" w:rsidR="00601567" w:rsidRDefault="00601567" w:rsidP="00111AC1">
            <w:pPr>
              <w:rPr>
                <w:color w:val="auto"/>
                <w:kern w:val="1"/>
                <w:szCs w:val="22"/>
                <w:lang w:val="es-ES"/>
              </w:rPr>
            </w:pPr>
            <w:r>
              <w:rPr>
                <w:color w:val="auto"/>
                <w:kern w:val="1"/>
                <w:szCs w:val="22"/>
                <w:lang w:val="es-ES"/>
              </w:rPr>
              <w:t>1</w:t>
            </w:r>
          </w:p>
        </w:tc>
      </w:tr>
      <w:tr w:rsidR="00601567" w14:paraId="4622603B" w14:textId="77777777" w:rsidTr="00111AC1">
        <w:trPr>
          <w:trHeight w:val="634"/>
        </w:trPr>
        <w:tc>
          <w:tcPr>
            <w:tcW w:w="1207" w:type="dxa"/>
          </w:tcPr>
          <w:p w14:paraId="18D64A72" w14:textId="2F641B40" w:rsidR="00601567" w:rsidRPr="00111AC1" w:rsidRDefault="00601567" w:rsidP="00111AC1">
            <w:pPr>
              <w:rPr>
                <w:b/>
                <w:bCs/>
                <w:color w:val="auto"/>
                <w:kern w:val="1"/>
                <w:szCs w:val="22"/>
                <w:lang w:val="es-ES"/>
              </w:rPr>
            </w:pPr>
            <w:r w:rsidRPr="00111AC1">
              <w:rPr>
                <w:b/>
                <w:bCs/>
                <w:color w:val="auto"/>
                <w:kern w:val="1"/>
                <w:szCs w:val="22"/>
                <w:lang w:val="es-ES"/>
              </w:rPr>
              <w:t>B</w:t>
            </w:r>
          </w:p>
        </w:tc>
        <w:tc>
          <w:tcPr>
            <w:tcW w:w="829" w:type="dxa"/>
          </w:tcPr>
          <w:p w14:paraId="599302BF" w14:textId="77777777" w:rsidR="00601567" w:rsidRDefault="00601567" w:rsidP="00111AC1">
            <w:pPr>
              <w:rPr>
                <w:color w:val="auto"/>
                <w:kern w:val="1"/>
                <w:szCs w:val="22"/>
                <w:lang w:val="es-ES"/>
              </w:rPr>
            </w:pPr>
          </w:p>
        </w:tc>
        <w:tc>
          <w:tcPr>
            <w:tcW w:w="851" w:type="dxa"/>
          </w:tcPr>
          <w:p w14:paraId="6FF2AA96" w14:textId="1B34F476" w:rsidR="00601567" w:rsidRDefault="00601567" w:rsidP="00111AC1">
            <w:pPr>
              <w:rPr>
                <w:color w:val="auto"/>
                <w:kern w:val="1"/>
                <w:szCs w:val="22"/>
                <w:lang w:val="es-ES"/>
              </w:rPr>
            </w:pPr>
            <w:r>
              <w:rPr>
                <w:color w:val="auto"/>
                <w:kern w:val="1"/>
                <w:szCs w:val="22"/>
                <w:lang w:val="es-ES"/>
              </w:rPr>
              <w:t>1</w:t>
            </w:r>
          </w:p>
        </w:tc>
        <w:tc>
          <w:tcPr>
            <w:tcW w:w="852" w:type="dxa"/>
          </w:tcPr>
          <w:p w14:paraId="4B873F04" w14:textId="6D10A262" w:rsidR="00601567" w:rsidRDefault="00601567" w:rsidP="00111AC1">
            <w:pPr>
              <w:rPr>
                <w:color w:val="auto"/>
                <w:kern w:val="1"/>
                <w:szCs w:val="22"/>
                <w:lang w:val="es-ES"/>
              </w:rPr>
            </w:pPr>
            <w:r>
              <w:rPr>
                <w:color w:val="auto"/>
                <w:kern w:val="1"/>
                <w:szCs w:val="22"/>
                <w:lang w:val="es-ES"/>
              </w:rPr>
              <w:t>0</w:t>
            </w:r>
          </w:p>
        </w:tc>
        <w:tc>
          <w:tcPr>
            <w:tcW w:w="852" w:type="dxa"/>
          </w:tcPr>
          <w:p w14:paraId="1E89667B" w14:textId="32326996" w:rsidR="00601567" w:rsidRDefault="00601567" w:rsidP="00111AC1">
            <w:pPr>
              <w:rPr>
                <w:color w:val="auto"/>
                <w:kern w:val="1"/>
                <w:szCs w:val="22"/>
                <w:lang w:val="es-ES"/>
              </w:rPr>
            </w:pPr>
            <w:r>
              <w:rPr>
                <w:color w:val="auto"/>
                <w:kern w:val="1"/>
                <w:szCs w:val="22"/>
                <w:lang w:val="es-ES"/>
              </w:rPr>
              <w:t>1</w:t>
            </w:r>
          </w:p>
        </w:tc>
        <w:tc>
          <w:tcPr>
            <w:tcW w:w="852" w:type="dxa"/>
          </w:tcPr>
          <w:p w14:paraId="182D30FC" w14:textId="53096D31" w:rsidR="00601567" w:rsidRDefault="00601567" w:rsidP="00111AC1">
            <w:pPr>
              <w:rPr>
                <w:color w:val="auto"/>
                <w:kern w:val="1"/>
                <w:szCs w:val="22"/>
                <w:lang w:val="es-ES"/>
              </w:rPr>
            </w:pPr>
            <w:r>
              <w:rPr>
                <w:color w:val="auto"/>
                <w:kern w:val="1"/>
                <w:szCs w:val="22"/>
                <w:lang w:val="es-ES"/>
              </w:rPr>
              <w:t>0</w:t>
            </w:r>
          </w:p>
        </w:tc>
        <w:tc>
          <w:tcPr>
            <w:tcW w:w="852" w:type="dxa"/>
          </w:tcPr>
          <w:p w14:paraId="18BD0526" w14:textId="2BAED881" w:rsidR="00601567" w:rsidRDefault="00601567" w:rsidP="00111AC1">
            <w:pPr>
              <w:rPr>
                <w:color w:val="auto"/>
                <w:kern w:val="1"/>
                <w:szCs w:val="22"/>
                <w:lang w:val="es-ES"/>
              </w:rPr>
            </w:pPr>
            <w:r>
              <w:rPr>
                <w:color w:val="auto"/>
                <w:kern w:val="1"/>
                <w:szCs w:val="22"/>
                <w:lang w:val="es-ES"/>
              </w:rPr>
              <w:t>1</w:t>
            </w:r>
          </w:p>
        </w:tc>
        <w:tc>
          <w:tcPr>
            <w:tcW w:w="852" w:type="dxa"/>
          </w:tcPr>
          <w:p w14:paraId="267B2EDD" w14:textId="6DB48F52" w:rsidR="00601567" w:rsidRDefault="00601567" w:rsidP="00111AC1">
            <w:pPr>
              <w:rPr>
                <w:color w:val="auto"/>
                <w:kern w:val="1"/>
                <w:szCs w:val="22"/>
                <w:lang w:val="es-ES"/>
              </w:rPr>
            </w:pPr>
            <w:r>
              <w:rPr>
                <w:color w:val="auto"/>
                <w:kern w:val="1"/>
                <w:szCs w:val="22"/>
                <w:lang w:val="es-ES"/>
              </w:rPr>
              <w:t>0</w:t>
            </w:r>
          </w:p>
        </w:tc>
        <w:tc>
          <w:tcPr>
            <w:tcW w:w="852" w:type="dxa"/>
          </w:tcPr>
          <w:p w14:paraId="5EC1A6A1" w14:textId="42EB416A" w:rsidR="00601567" w:rsidRDefault="00601567" w:rsidP="00111AC1">
            <w:pPr>
              <w:rPr>
                <w:color w:val="auto"/>
                <w:kern w:val="1"/>
                <w:szCs w:val="22"/>
                <w:lang w:val="es-ES"/>
              </w:rPr>
            </w:pPr>
            <w:r>
              <w:rPr>
                <w:color w:val="auto"/>
                <w:kern w:val="1"/>
                <w:szCs w:val="22"/>
                <w:lang w:val="es-ES"/>
              </w:rPr>
              <w:t>1</w:t>
            </w:r>
          </w:p>
        </w:tc>
      </w:tr>
      <w:tr w:rsidR="00601567" w14:paraId="054D515A" w14:textId="77777777" w:rsidTr="00111AC1">
        <w:trPr>
          <w:trHeight w:val="424"/>
        </w:trPr>
        <w:tc>
          <w:tcPr>
            <w:tcW w:w="1207" w:type="dxa"/>
          </w:tcPr>
          <w:p w14:paraId="05F56EFC" w14:textId="77777777" w:rsidR="00601567" w:rsidRDefault="00601567" w:rsidP="00111AC1">
            <w:pPr>
              <w:rPr>
                <w:b/>
                <w:bCs/>
                <w:color w:val="4C94D8" w:themeColor="text2" w:themeTint="80"/>
                <w:kern w:val="1"/>
                <w:szCs w:val="22"/>
                <w:lang w:val="es-ES"/>
              </w:rPr>
            </w:pPr>
            <w:r w:rsidRPr="00111AC1">
              <w:rPr>
                <w:b/>
                <w:bCs/>
                <w:color w:val="4C94D8" w:themeColor="text2" w:themeTint="80"/>
                <w:kern w:val="1"/>
                <w:szCs w:val="22"/>
                <w:lang w:val="es-ES"/>
              </w:rPr>
              <w:t>Resultado</w:t>
            </w:r>
          </w:p>
          <w:p w14:paraId="2FD286EF" w14:textId="5BE65E87" w:rsidR="007C6EF7" w:rsidRPr="00111AC1" w:rsidRDefault="007C6EF7" w:rsidP="00111AC1">
            <w:pPr>
              <w:rPr>
                <w:b/>
                <w:bCs/>
                <w:color w:val="4C94D8" w:themeColor="text2" w:themeTint="80"/>
                <w:kern w:val="1"/>
                <w:szCs w:val="22"/>
                <w:lang w:val="es-ES"/>
              </w:rPr>
            </w:pPr>
            <w:r>
              <w:rPr>
                <w:b/>
                <w:bCs/>
                <w:color w:val="4C94D8" w:themeColor="text2" w:themeTint="80"/>
                <w:kern w:val="1"/>
                <w:szCs w:val="22"/>
                <w:lang w:val="es-ES"/>
              </w:rPr>
              <w:t>Operación</w:t>
            </w:r>
          </w:p>
        </w:tc>
        <w:tc>
          <w:tcPr>
            <w:tcW w:w="829" w:type="dxa"/>
          </w:tcPr>
          <w:p w14:paraId="7C67A536" w14:textId="460E32BA" w:rsidR="00601567" w:rsidRPr="00111AC1" w:rsidRDefault="00601567" w:rsidP="00111AC1">
            <w:pPr>
              <w:rPr>
                <w:color w:val="4C94D8" w:themeColor="text2" w:themeTint="80"/>
                <w:kern w:val="1"/>
                <w:szCs w:val="22"/>
                <w:lang w:val="es-ES"/>
              </w:rPr>
            </w:pPr>
            <w:r w:rsidRPr="00111AC1">
              <w:rPr>
                <w:color w:val="4C94D8" w:themeColor="text2" w:themeTint="80"/>
                <w:kern w:val="1"/>
                <w:szCs w:val="22"/>
                <w:lang w:val="es-ES"/>
              </w:rPr>
              <w:t>1</w:t>
            </w:r>
          </w:p>
        </w:tc>
        <w:tc>
          <w:tcPr>
            <w:tcW w:w="851" w:type="dxa"/>
          </w:tcPr>
          <w:p w14:paraId="3A8F4DF3" w14:textId="77DD35D8" w:rsidR="00601567" w:rsidRPr="00111AC1" w:rsidRDefault="00601567" w:rsidP="00111AC1">
            <w:pPr>
              <w:rPr>
                <w:color w:val="4C94D8" w:themeColor="text2" w:themeTint="80"/>
                <w:kern w:val="1"/>
                <w:szCs w:val="22"/>
                <w:lang w:val="es-ES"/>
              </w:rPr>
            </w:pPr>
            <w:r w:rsidRPr="00111AC1">
              <w:rPr>
                <w:color w:val="4C94D8" w:themeColor="text2" w:themeTint="80"/>
                <w:kern w:val="1"/>
                <w:szCs w:val="22"/>
                <w:lang w:val="es-ES"/>
              </w:rPr>
              <w:t>1</w:t>
            </w:r>
          </w:p>
        </w:tc>
        <w:tc>
          <w:tcPr>
            <w:tcW w:w="852" w:type="dxa"/>
          </w:tcPr>
          <w:p w14:paraId="26AE35ED" w14:textId="6E511D97" w:rsidR="00601567" w:rsidRPr="00111AC1" w:rsidRDefault="00601567" w:rsidP="00111AC1">
            <w:pPr>
              <w:rPr>
                <w:color w:val="4C94D8" w:themeColor="text2" w:themeTint="80"/>
                <w:kern w:val="1"/>
                <w:szCs w:val="22"/>
                <w:lang w:val="es-ES"/>
              </w:rPr>
            </w:pPr>
            <w:r w:rsidRPr="00111AC1">
              <w:rPr>
                <w:color w:val="4C94D8" w:themeColor="text2" w:themeTint="80"/>
                <w:kern w:val="1"/>
                <w:szCs w:val="22"/>
                <w:lang w:val="es-ES"/>
              </w:rPr>
              <w:t>1</w:t>
            </w:r>
          </w:p>
        </w:tc>
        <w:tc>
          <w:tcPr>
            <w:tcW w:w="852" w:type="dxa"/>
          </w:tcPr>
          <w:p w14:paraId="045785FD" w14:textId="38E92C4E" w:rsidR="00601567" w:rsidRPr="00111AC1" w:rsidRDefault="00601567" w:rsidP="00111AC1">
            <w:pPr>
              <w:rPr>
                <w:color w:val="4C94D8" w:themeColor="text2" w:themeTint="80"/>
                <w:kern w:val="1"/>
                <w:szCs w:val="22"/>
                <w:lang w:val="es-ES"/>
              </w:rPr>
            </w:pPr>
            <w:r w:rsidRPr="00111AC1">
              <w:rPr>
                <w:color w:val="4C94D8" w:themeColor="text2" w:themeTint="80"/>
                <w:kern w:val="1"/>
                <w:szCs w:val="22"/>
                <w:lang w:val="es-ES"/>
              </w:rPr>
              <w:t>1</w:t>
            </w:r>
          </w:p>
        </w:tc>
        <w:tc>
          <w:tcPr>
            <w:tcW w:w="852" w:type="dxa"/>
          </w:tcPr>
          <w:p w14:paraId="2CBBF9ED" w14:textId="64558F50" w:rsidR="00601567" w:rsidRPr="00111AC1" w:rsidRDefault="00601567" w:rsidP="00111AC1">
            <w:pPr>
              <w:rPr>
                <w:color w:val="4C94D8" w:themeColor="text2" w:themeTint="80"/>
                <w:kern w:val="1"/>
                <w:szCs w:val="22"/>
                <w:lang w:val="es-ES"/>
              </w:rPr>
            </w:pPr>
            <w:r w:rsidRPr="00111AC1">
              <w:rPr>
                <w:color w:val="4C94D8" w:themeColor="text2" w:themeTint="80"/>
                <w:kern w:val="1"/>
                <w:szCs w:val="22"/>
                <w:lang w:val="es-ES"/>
              </w:rPr>
              <w:t>1</w:t>
            </w:r>
          </w:p>
        </w:tc>
        <w:tc>
          <w:tcPr>
            <w:tcW w:w="852" w:type="dxa"/>
          </w:tcPr>
          <w:p w14:paraId="426FC9B8" w14:textId="4167EE3E" w:rsidR="00601567" w:rsidRPr="00111AC1" w:rsidRDefault="00601567" w:rsidP="00111AC1">
            <w:pPr>
              <w:rPr>
                <w:color w:val="4C94D8" w:themeColor="text2" w:themeTint="80"/>
                <w:kern w:val="1"/>
                <w:szCs w:val="22"/>
                <w:lang w:val="es-ES"/>
              </w:rPr>
            </w:pPr>
            <w:r w:rsidRPr="00111AC1">
              <w:rPr>
                <w:color w:val="4C94D8" w:themeColor="text2" w:themeTint="80"/>
                <w:kern w:val="1"/>
                <w:szCs w:val="22"/>
                <w:lang w:val="es-ES"/>
              </w:rPr>
              <w:t>1</w:t>
            </w:r>
          </w:p>
        </w:tc>
        <w:tc>
          <w:tcPr>
            <w:tcW w:w="852" w:type="dxa"/>
          </w:tcPr>
          <w:p w14:paraId="559A82C4" w14:textId="4B2B95DE" w:rsidR="00601567" w:rsidRPr="00111AC1" w:rsidRDefault="00601567" w:rsidP="00111AC1">
            <w:pPr>
              <w:rPr>
                <w:color w:val="4C94D8" w:themeColor="text2" w:themeTint="80"/>
                <w:kern w:val="1"/>
                <w:szCs w:val="22"/>
                <w:lang w:val="es-ES"/>
              </w:rPr>
            </w:pPr>
            <w:r w:rsidRPr="00111AC1">
              <w:rPr>
                <w:color w:val="4C94D8" w:themeColor="text2" w:themeTint="80"/>
                <w:kern w:val="1"/>
                <w:szCs w:val="22"/>
                <w:lang w:val="es-ES"/>
              </w:rPr>
              <w:t>1</w:t>
            </w:r>
          </w:p>
        </w:tc>
        <w:tc>
          <w:tcPr>
            <w:tcW w:w="852" w:type="dxa"/>
          </w:tcPr>
          <w:p w14:paraId="23977AC3" w14:textId="62213B37" w:rsidR="00601567" w:rsidRPr="00111AC1" w:rsidRDefault="00601567" w:rsidP="00111AC1">
            <w:pPr>
              <w:rPr>
                <w:color w:val="4C94D8" w:themeColor="text2" w:themeTint="80"/>
                <w:kern w:val="1"/>
                <w:szCs w:val="22"/>
                <w:lang w:val="es-ES"/>
              </w:rPr>
            </w:pPr>
            <w:r w:rsidRPr="00111AC1">
              <w:rPr>
                <w:color w:val="4C94D8" w:themeColor="text2" w:themeTint="80"/>
                <w:kern w:val="1"/>
                <w:szCs w:val="22"/>
                <w:lang w:val="es-ES"/>
              </w:rPr>
              <w:t>1</w:t>
            </w:r>
          </w:p>
        </w:tc>
      </w:tr>
      <w:tr w:rsidR="00601567" w14:paraId="303EDE22" w14:textId="77777777" w:rsidTr="00111AC1">
        <w:trPr>
          <w:trHeight w:val="268"/>
        </w:trPr>
        <w:tc>
          <w:tcPr>
            <w:tcW w:w="1207" w:type="dxa"/>
          </w:tcPr>
          <w:p w14:paraId="02369A41" w14:textId="77777777" w:rsidR="00601567" w:rsidRDefault="00601567" w:rsidP="00744441">
            <w:pPr>
              <w:jc w:val="both"/>
              <w:rPr>
                <w:color w:val="auto"/>
                <w:kern w:val="1"/>
                <w:szCs w:val="22"/>
                <w:lang w:val="es-ES"/>
              </w:rPr>
            </w:pPr>
          </w:p>
        </w:tc>
        <w:tc>
          <w:tcPr>
            <w:tcW w:w="829" w:type="dxa"/>
          </w:tcPr>
          <w:p w14:paraId="61C462C6" w14:textId="61B9DECC" w:rsidR="00601567" w:rsidRPr="00111AC1" w:rsidRDefault="00601567" w:rsidP="00744441">
            <w:pPr>
              <w:jc w:val="both"/>
              <w:rPr>
                <w:b/>
                <w:bCs/>
                <w:color w:val="auto"/>
                <w:kern w:val="1"/>
                <w:szCs w:val="22"/>
                <w:lang w:val="es-ES"/>
              </w:rPr>
            </w:pPr>
            <w:r w:rsidRPr="00111AC1">
              <w:rPr>
                <w:b/>
                <w:bCs/>
                <w:color w:val="auto"/>
                <w:kern w:val="1"/>
                <w:szCs w:val="22"/>
                <w:lang w:val="es-ES"/>
              </w:rPr>
              <w:t>Desbordamiento</w:t>
            </w:r>
          </w:p>
        </w:tc>
        <w:tc>
          <w:tcPr>
            <w:tcW w:w="851" w:type="dxa"/>
          </w:tcPr>
          <w:p w14:paraId="03C857B4" w14:textId="2F3A11AA" w:rsidR="00601567" w:rsidRDefault="00601567" w:rsidP="00744441">
            <w:pPr>
              <w:jc w:val="both"/>
              <w:rPr>
                <w:color w:val="auto"/>
                <w:kern w:val="1"/>
                <w:szCs w:val="22"/>
                <w:lang w:val="es-ES"/>
              </w:rPr>
            </w:pPr>
          </w:p>
        </w:tc>
        <w:tc>
          <w:tcPr>
            <w:tcW w:w="852" w:type="dxa"/>
          </w:tcPr>
          <w:p w14:paraId="37D94EB0" w14:textId="77777777" w:rsidR="00601567" w:rsidRDefault="00601567" w:rsidP="00744441">
            <w:pPr>
              <w:jc w:val="both"/>
              <w:rPr>
                <w:color w:val="auto"/>
                <w:kern w:val="1"/>
                <w:szCs w:val="22"/>
                <w:lang w:val="es-ES"/>
              </w:rPr>
            </w:pPr>
          </w:p>
        </w:tc>
        <w:tc>
          <w:tcPr>
            <w:tcW w:w="852" w:type="dxa"/>
          </w:tcPr>
          <w:p w14:paraId="26AC8C8C" w14:textId="77777777" w:rsidR="00601567" w:rsidRDefault="00601567" w:rsidP="00744441">
            <w:pPr>
              <w:jc w:val="both"/>
              <w:rPr>
                <w:color w:val="auto"/>
                <w:kern w:val="1"/>
                <w:szCs w:val="22"/>
                <w:lang w:val="es-ES"/>
              </w:rPr>
            </w:pPr>
          </w:p>
        </w:tc>
        <w:tc>
          <w:tcPr>
            <w:tcW w:w="852" w:type="dxa"/>
          </w:tcPr>
          <w:p w14:paraId="4498A084" w14:textId="77777777" w:rsidR="00601567" w:rsidRDefault="00601567" w:rsidP="00744441">
            <w:pPr>
              <w:jc w:val="both"/>
              <w:rPr>
                <w:color w:val="auto"/>
                <w:kern w:val="1"/>
                <w:szCs w:val="22"/>
                <w:lang w:val="es-ES"/>
              </w:rPr>
            </w:pPr>
          </w:p>
        </w:tc>
        <w:tc>
          <w:tcPr>
            <w:tcW w:w="852" w:type="dxa"/>
          </w:tcPr>
          <w:p w14:paraId="2E52B0A3" w14:textId="77777777" w:rsidR="00601567" w:rsidRDefault="00601567" w:rsidP="00744441">
            <w:pPr>
              <w:jc w:val="both"/>
              <w:rPr>
                <w:color w:val="auto"/>
                <w:kern w:val="1"/>
                <w:szCs w:val="22"/>
                <w:lang w:val="es-ES"/>
              </w:rPr>
            </w:pPr>
          </w:p>
        </w:tc>
        <w:tc>
          <w:tcPr>
            <w:tcW w:w="852" w:type="dxa"/>
          </w:tcPr>
          <w:p w14:paraId="354F1809" w14:textId="77777777" w:rsidR="00601567" w:rsidRDefault="00601567" w:rsidP="00744441">
            <w:pPr>
              <w:jc w:val="both"/>
              <w:rPr>
                <w:color w:val="auto"/>
                <w:kern w:val="1"/>
                <w:szCs w:val="22"/>
                <w:lang w:val="es-ES"/>
              </w:rPr>
            </w:pPr>
          </w:p>
        </w:tc>
        <w:tc>
          <w:tcPr>
            <w:tcW w:w="852" w:type="dxa"/>
          </w:tcPr>
          <w:p w14:paraId="3659DB4D" w14:textId="77777777" w:rsidR="00601567" w:rsidRDefault="00601567" w:rsidP="00744441">
            <w:pPr>
              <w:jc w:val="both"/>
              <w:rPr>
                <w:color w:val="auto"/>
                <w:kern w:val="1"/>
                <w:szCs w:val="22"/>
                <w:lang w:val="es-ES"/>
              </w:rPr>
            </w:pPr>
          </w:p>
        </w:tc>
      </w:tr>
    </w:tbl>
    <w:p w14:paraId="7BB07A80" w14:textId="684B295F" w:rsidR="00601567" w:rsidRDefault="00601567" w:rsidP="00744441">
      <w:pPr>
        <w:ind w:left="720"/>
        <w:jc w:val="both"/>
        <w:rPr>
          <w:color w:val="auto"/>
          <w:kern w:val="1"/>
          <w:szCs w:val="22"/>
          <w:lang w:val="es-ES"/>
        </w:rPr>
      </w:pPr>
    </w:p>
    <w:p w14:paraId="75174BB2" w14:textId="77777777" w:rsidR="00601567" w:rsidRDefault="00601567" w:rsidP="00744441">
      <w:pPr>
        <w:ind w:left="720"/>
        <w:jc w:val="both"/>
        <w:rPr>
          <w:color w:val="auto"/>
          <w:kern w:val="1"/>
          <w:szCs w:val="22"/>
          <w:lang w:val="es-ES"/>
        </w:rPr>
      </w:pPr>
    </w:p>
    <w:p w14:paraId="733CCED7" w14:textId="77777777" w:rsidR="00601567" w:rsidRDefault="00601567" w:rsidP="00744441">
      <w:pPr>
        <w:ind w:left="720"/>
        <w:jc w:val="both"/>
        <w:rPr>
          <w:color w:val="auto"/>
          <w:kern w:val="1"/>
          <w:szCs w:val="22"/>
          <w:lang w:val="es-ES"/>
        </w:rPr>
      </w:pPr>
    </w:p>
    <w:p w14:paraId="68FB1FB8" w14:textId="12E41CB2" w:rsidR="00601567" w:rsidRDefault="00601567" w:rsidP="00111AC1">
      <w:pPr>
        <w:ind w:left="720"/>
        <w:jc w:val="both"/>
        <w:rPr>
          <w:color w:val="auto"/>
          <w:kern w:val="1"/>
          <w:szCs w:val="22"/>
          <w:lang w:val="es-ES"/>
        </w:rPr>
      </w:pPr>
      <w:r>
        <w:rPr>
          <w:color w:val="auto"/>
          <w:kern w:val="1"/>
          <w:szCs w:val="22"/>
          <w:lang w:val="es-ES"/>
        </w:rPr>
        <w:t>En este caso, como estamos realizando una operación de suma entre dos números del mismo signo (negativo) sí se produce desbordamiento, al haber un acarreo en la última operación. El resultado no se puede representar al no caber en el formato definido.</w:t>
      </w:r>
    </w:p>
    <w:p w14:paraId="67180021" w14:textId="77777777" w:rsidR="00111AC1" w:rsidRDefault="00111AC1" w:rsidP="00111AC1">
      <w:pPr>
        <w:ind w:left="720"/>
        <w:jc w:val="both"/>
        <w:rPr>
          <w:color w:val="auto"/>
          <w:kern w:val="1"/>
          <w:szCs w:val="22"/>
          <w:lang w:val="es-ES"/>
        </w:rPr>
      </w:pPr>
    </w:p>
    <w:p w14:paraId="3FC2887F" w14:textId="77777777" w:rsidR="00111AC1" w:rsidRDefault="00111AC1" w:rsidP="00111AC1">
      <w:pPr>
        <w:ind w:left="720"/>
        <w:jc w:val="both"/>
        <w:rPr>
          <w:color w:val="auto"/>
          <w:kern w:val="1"/>
          <w:szCs w:val="22"/>
          <w:lang w:val="es-ES"/>
        </w:rPr>
      </w:pPr>
    </w:p>
    <w:p w14:paraId="577FCB6C" w14:textId="77777777" w:rsidR="00111AC1" w:rsidRDefault="00111AC1" w:rsidP="00111AC1">
      <w:pPr>
        <w:ind w:left="720"/>
        <w:jc w:val="both"/>
        <w:rPr>
          <w:color w:val="auto"/>
          <w:kern w:val="1"/>
          <w:szCs w:val="22"/>
          <w:lang w:val="es-ES"/>
        </w:rPr>
      </w:pPr>
    </w:p>
    <w:p w14:paraId="46B400BA" w14:textId="77777777" w:rsidR="00111AC1" w:rsidRDefault="00111AC1" w:rsidP="00111AC1">
      <w:pPr>
        <w:ind w:left="720"/>
        <w:jc w:val="both"/>
        <w:rPr>
          <w:color w:val="auto"/>
          <w:kern w:val="1"/>
          <w:szCs w:val="22"/>
          <w:lang w:val="es-ES"/>
        </w:rPr>
      </w:pPr>
    </w:p>
    <w:p w14:paraId="6CA337F3" w14:textId="77777777" w:rsidR="00111AC1" w:rsidRDefault="00111AC1" w:rsidP="00111AC1">
      <w:pPr>
        <w:ind w:left="720"/>
        <w:jc w:val="both"/>
        <w:rPr>
          <w:color w:val="auto"/>
          <w:kern w:val="1"/>
          <w:szCs w:val="22"/>
          <w:lang w:val="es-ES"/>
        </w:rPr>
      </w:pPr>
    </w:p>
    <w:p w14:paraId="265C4AB0" w14:textId="77777777" w:rsidR="00111AC1" w:rsidRDefault="00111AC1" w:rsidP="00111AC1">
      <w:pPr>
        <w:ind w:left="720"/>
        <w:jc w:val="both"/>
        <w:rPr>
          <w:color w:val="auto"/>
          <w:kern w:val="1"/>
          <w:szCs w:val="22"/>
          <w:lang w:val="es-ES"/>
        </w:rPr>
      </w:pPr>
    </w:p>
    <w:p w14:paraId="4029A7C9" w14:textId="77777777" w:rsidR="00111AC1" w:rsidRDefault="00111AC1" w:rsidP="00111AC1">
      <w:pPr>
        <w:ind w:left="720"/>
        <w:jc w:val="both"/>
        <w:rPr>
          <w:color w:val="auto"/>
          <w:kern w:val="1"/>
          <w:szCs w:val="22"/>
          <w:lang w:val="es-ES"/>
        </w:rPr>
      </w:pPr>
    </w:p>
    <w:p w14:paraId="0DA682CE" w14:textId="77777777" w:rsidR="00111AC1" w:rsidRDefault="00111AC1" w:rsidP="00F9154B">
      <w:pPr>
        <w:jc w:val="both"/>
        <w:rPr>
          <w:color w:val="auto"/>
          <w:kern w:val="1"/>
          <w:szCs w:val="22"/>
          <w:lang w:val="es-ES"/>
        </w:rPr>
      </w:pPr>
    </w:p>
    <w:p w14:paraId="174BB3D9" w14:textId="77777777" w:rsidR="00111AC1" w:rsidRDefault="00111AC1" w:rsidP="00111AC1">
      <w:pPr>
        <w:ind w:left="720"/>
        <w:jc w:val="both"/>
        <w:rPr>
          <w:color w:val="auto"/>
          <w:kern w:val="1"/>
          <w:szCs w:val="22"/>
          <w:lang w:val="es-ES"/>
        </w:rPr>
      </w:pPr>
    </w:p>
    <w:p w14:paraId="24983453" w14:textId="673349D8" w:rsidR="00111AC1" w:rsidRDefault="00111AC1" w:rsidP="00111AC1">
      <w:pPr>
        <w:numPr>
          <w:ilvl w:val="0"/>
          <w:numId w:val="11"/>
        </w:numPr>
        <w:jc w:val="both"/>
        <w:rPr>
          <w:color w:val="auto"/>
          <w:kern w:val="1"/>
          <w:szCs w:val="22"/>
          <w:lang w:val="es-ES"/>
        </w:rPr>
      </w:pPr>
      <w:r>
        <w:rPr>
          <w:color w:val="auto"/>
          <w:kern w:val="1"/>
          <w:szCs w:val="22"/>
          <w:lang w:val="es-ES"/>
        </w:rPr>
        <w:t>B</w:t>
      </w:r>
      <w:r w:rsidR="00D81BBB">
        <w:rPr>
          <w:color w:val="auto"/>
          <w:kern w:val="1"/>
          <w:szCs w:val="22"/>
          <w:lang w:val="es-ES"/>
        </w:rPr>
        <w:t xml:space="preserve"> - A</w:t>
      </w:r>
    </w:p>
    <w:p w14:paraId="7E1C1D81" w14:textId="77777777" w:rsidR="00111AC1" w:rsidRDefault="00111AC1" w:rsidP="00111AC1">
      <w:pPr>
        <w:ind w:left="720"/>
        <w:jc w:val="both"/>
        <w:rPr>
          <w:color w:val="auto"/>
          <w:kern w:val="1"/>
          <w:szCs w:val="22"/>
          <w:lang w:val="es-ES"/>
        </w:rPr>
      </w:pPr>
    </w:p>
    <w:p w14:paraId="17A4D766" w14:textId="77777777" w:rsidR="00111AC1" w:rsidRDefault="00111AC1" w:rsidP="00111AC1">
      <w:pPr>
        <w:ind w:left="720"/>
        <w:jc w:val="both"/>
        <w:rPr>
          <w:color w:val="auto"/>
          <w:kern w:val="1"/>
          <w:szCs w:val="22"/>
          <w:lang w:val="es-ES"/>
        </w:rPr>
      </w:pPr>
    </w:p>
    <w:p w14:paraId="296A29BA" w14:textId="77777777" w:rsidR="00D81BBB" w:rsidRDefault="00D81BBB" w:rsidP="00D81BBB">
      <w:pPr>
        <w:ind w:left="720"/>
        <w:jc w:val="both"/>
        <w:rPr>
          <w:color w:val="auto"/>
          <w:kern w:val="1"/>
          <w:szCs w:val="22"/>
          <w:lang w:val="es-ES"/>
        </w:rPr>
      </w:pPr>
      <w:r>
        <w:rPr>
          <w:color w:val="auto"/>
          <w:kern w:val="1"/>
          <w:szCs w:val="22"/>
          <w:lang w:val="es-ES"/>
        </w:rPr>
        <w:t>En este caso, como estamos realizando una operación de suma entre dos números de signo igual, no se produce desbordamiento</w:t>
      </w:r>
    </w:p>
    <w:p w14:paraId="3C47BC55" w14:textId="77777777" w:rsidR="00D81BBB" w:rsidRDefault="00D81BBB" w:rsidP="00111AC1">
      <w:pPr>
        <w:ind w:left="720"/>
        <w:jc w:val="both"/>
        <w:rPr>
          <w:color w:val="auto"/>
          <w:kern w:val="1"/>
          <w:szCs w:val="22"/>
          <w:lang w:val="es-ES"/>
        </w:rPr>
      </w:pPr>
    </w:p>
    <w:p w14:paraId="4B557B5B" w14:textId="77777777" w:rsidR="00D81BBB" w:rsidRDefault="00D81BBB" w:rsidP="00111AC1">
      <w:pPr>
        <w:ind w:left="720"/>
        <w:jc w:val="both"/>
        <w:rPr>
          <w:color w:val="auto"/>
          <w:kern w:val="1"/>
          <w:szCs w:val="22"/>
          <w:lang w:val="es-ES"/>
        </w:rPr>
      </w:pPr>
    </w:p>
    <w:p w14:paraId="29E82F82" w14:textId="0854DFFE" w:rsidR="00111AC1" w:rsidRDefault="00111AC1" w:rsidP="00111AC1">
      <w:pPr>
        <w:ind w:left="720"/>
        <w:jc w:val="both"/>
        <w:rPr>
          <w:color w:val="auto"/>
          <w:kern w:val="1"/>
          <w:szCs w:val="22"/>
          <w:lang w:val="es-ES"/>
        </w:rPr>
      </w:pPr>
      <w:r>
        <w:rPr>
          <w:color w:val="auto"/>
          <w:kern w:val="1"/>
          <w:szCs w:val="22"/>
          <w:lang w:val="es-ES"/>
        </w:rPr>
        <w:t xml:space="preserve">Para realizar la operación, primero </w:t>
      </w:r>
      <w:r>
        <w:rPr>
          <w:color w:val="auto"/>
          <w:kern w:val="1"/>
          <w:szCs w:val="22"/>
          <w:lang w:val="es-ES"/>
        </w:rPr>
        <w:t>restamos</w:t>
      </w:r>
      <w:r>
        <w:rPr>
          <w:color w:val="auto"/>
          <w:kern w:val="1"/>
          <w:szCs w:val="22"/>
          <w:lang w:val="es-ES"/>
        </w:rPr>
        <w:t xml:space="preserve"> los módulos de las magnitudes; que da como resultado:</w:t>
      </w:r>
    </w:p>
    <w:p w14:paraId="4B7364B2" w14:textId="77777777" w:rsidR="00111AC1" w:rsidRDefault="00111AC1" w:rsidP="00111AC1">
      <w:pPr>
        <w:ind w:left="720"/>
        <w:jc w:val="both"/>
        <w:rPr>
          <w:color w:val="auto"/>
          <w:kern w:val="1"/>
          <w:szCs w:val="22"/>
          <w:lang w:val="es-ES"/>
        </w:rPr>
      </w:pPr>
    </w:p>
    <w:p w14:paraId="24EACBAB" w14:textId="77777777" w:rsidR="00111AC1" w:rsidRDefault="00111AC1" w:rsidP="00111AC1">
      <w:pPr>
        <w:jc w:val="both"/>
        <w:rPr>
          <w:color w:val="auto"/>
          <w:kern w:val="1"/>
          <w:szCs w:val="22"/>
          <w:lang w:val="es-ES"/>
        </w:rPr>
      </w:pPr>
    </w:p>
    <w:tbl>
      <w:tblPr>
        <w:tblStyle w:val="Tablaconcuadrcula"/>
        <w:tblW w:w="0" w:type="auto"/>
        <w:tblInd w:w="720" w:type="dxa"/>
        <w:tblLook w:val="04A0" w:firstRow="1" w:lastRow="0" w:firstColumn="1" w:lastColumn="0" w:noHBand="0" w:noVBand="1"/>
      </w:tblPr>
      <w:tblGrid>
        <w:gridCol w:w="1305"/>
        <w:gridCol w:w="680"/>
        <w:gridCol w:w="681"/>
        <w:gridCol w:w="681"/>
        <w:gridCol w:w="681"/>
        <w:gridCol w:w="681"/>
        <w:gridCol w:w="681"/>
        <w:gridCol w:w="681"/>
      </w:tblGrid>
      <w:tr w:rsidR="00D81BBB" w14:paraId="066A05D8" w14:textId="77777777" w:rsidTr="00D81BBB">
        <w:trPr>
          <w:trHeight w:val="707"/>
        </w:trPr>
        <w:tc>
          <w:tcPr>
            <w:tcW w:w="1281" w:type="dxa"/>
          </w:tcPr>
          <w:p w14:paraId="5E943224" w14:textId="77777777" w:rsidR="00D81BBB" w:rsidRPr="00111AC1" w:rsidRDefault="00D81BBB" w:rsidP="00DA4C57">
            <w:pPr>
              <w:rPr>
                <w:b/>
                <w:bCs/>
                <w:color w:val="4EA72E"/>
                <w:kern w:val="1"/>
                <w:szCs w:val="22"/>
                <w:lang w:val="es-ES"/>
              </w:rPr>
            </w:pPr>
            <w:r w:rsidRPr="00111AC1">
              <w:rPr>
                <w:b/>
                <w:bCs/>
                <w:color w:val="4EA72E"/>
                <w:kern w:val="1"/>
                <w:szCs w:val="22"/>
                <w:lang w:val="es-ES"/>
              </w:rPr>
              <w:t>Bits acarreo</w:t>
            </w:r>
          </w:p>
        </w:tc>
        <w:tc>
          <w:tcPr>
            <w:tcW w:w="680" w:type="dxa"/>
          </w:tcPr>
          <w:p w14:paraId="20C53FF9" w14:textId="06AFD371" w:rsidR="00D81BBB" w:rsidRPr="00111AC1" w:rsidRDefault="00D81BBB" w:rsidP="00DA4C57">
            <w:pPr>
              <w:rPr>
                <w:color w:val="4EA72E"/>
                <w:kern w:val="1"/>
                <w:szCs w:val="22"/>
                <w:lang w:val="es-ES"/>
              </w:rPr>
            </w:pPr>
            <w:r>
              <w:rPr>
                <w:color w:val="4EA72E"/>
                <w:kern w:val="1"/>
                <w:szCs w:val="22"/>
                <w:lang w:val="es-ES"/>
              </w:rPr>
              <w:t>1</w:t>
            </w:r>
          </w:p>
        </w:tc>
        <w:tc>
          <w:tcPr>
            <w:tcW w:w="681" w:type="dxa"/>
          </w:tcPr>
          <w:p w14:paraId="4A34061A" w14:textId="2F6A3C02" w:rsidR="00D81BBB" w:rsidRPr="00111AC1" w:rsidRDefault="00D81BBB" w:rsidP="00DA4C57">
            <w:pPr>
              <w:rPr>
                <w:color w:val="4EA72E"/>
                <w:kern w:val="1"/>
                <w:szCs w:val="22"/>
                <w:lang w:val="es-ES"/>
              </w:rPr>
            </w:pPr>
          </w:p>
        </w:tc>
        <w:tc>
          <w:tcPr>
            <w:tcW w:w="681" w:type="dxa"/>
          </w:tcPr>
          <w:p w14:paraId="48DAFAB2" w14:textId="26BF3C56" w:rsidR="00D81BBB" w:rsidRPr="00111AC1" w:rsidRDefault="00D81BBB" w:rsidP="00DA4C57">
            <w:pPr>
              <w:rPr>
                <w:color w:val="4EA72E"/>
                <w:kern w:val="1"/>
                <w:szCs w:val="22"/>
                <w:lang w:val="es-ES"/>
              </w:rPr>
            </w:pPr>
            <w:r>
              <w:rPr>
                <w:color w:val="4EA72E"/>
                <w:kern w:val="1"/>
                <w:szCs w:val="22"/>
                <w:lang w:val="es-ES"/>
              </w:rPr>
              <w:t>1</w:t>
            </w:r>
          </w:p>
        </w:tc>
        <w:tc>
          <w:tcPr>
            <w:tcW w:w="681" w:type="dxa"/>
          </w:tcPr>
          <w:p w14:paraId="13D0640C" w14:textId="240B0C57" w:rsidR="00D81BBB" w:rsidRPr="00111AC1" w:rsidRDefault="00D81BBB" w:rsidP="00DA4C57">
            <w:pPr>
              <w:rPr>
                <w:color w:val="4EA72E"/>
                <w:kern w:val="1"/>
                <w:szCs w:val="22"/>
                <w:lang w:val="es-ES"/>
              </w:rPr>
            </w:pPr>
          </w:p>
        </w:tc>
        <w:tc>
          <w:tcPr>
            <w:tcW w:w="681" w:type="dxa"/>
          </w:tcPr>
          <w:p w14:paraId="3C9ACA9F" w14:textId="77777777" w:rsidR="00D81BBB" w:rsidRPr="00111AC1" w:rsidRDefault="00D81BBB" w:rsidP="00DA4C57">
            <w:pPr>
              <w:rPr>
                <w:color w:val="4EA72E"/>
                <w:kern w:val="1"/>
                <w:szCs w:val="22"/>
                <w:lang w:val="es-ES"/>
              </w:rPr>
            </w:pPr>
            <w:r w:rsidRPr="00111AC1">
              <w:rPr>
                <w:color w:val="4EA72E"/>
                <w:kern w:val="1"/>
                <w:szCs w:val="22"/>
                <w:lang w:val="es-ES"/>
              </w:rPr>
              <w:t>1</w:t>
            </w:r>
          </w:p>
        </w:tc>
        <w:tc>
          <w:tcPr>
            <w:tcW w:w="681" w:type="dxa"/>
          </w:tcPr>
          <w:p w14:paraId="195BFA53" w14:textId="4C1D9A8F" w:rsidR="00D81BBB" w:rsidRPr="00111AC1" w:rsidRDefault="00D81BBB" w:rsidP="00DA4C57">
            <w:pPr>
              <w:rPr>
                <w:color w:val="4EA72E"/>
                <w:kern w:val="1"/>
                <w:szCs w:val="22"/>
                <w:lang w:val="es-ES"/>
              </w:rPr>
            </w:pPr>
          </w:p>
        </w:tc>
        <w:tc>
          <w:tcPr>
            <w:tcW w:w="681" w:type="dxa"/>
          </w:tcPr>
          <w:p w14:paraId="789EFD58" w14:textId="77777777" w:rsidR="00D81BBB" w:rsidRDefault="00D81BBB" w:rsidP="00DA4C57">
            <w:pPr>
              <w:rPr>
                <w:color w:val="auto"/>
                <w:kern w:val="1"/>
                <w:szCs w:val="22"/>
                <w:lang w:val="es-ES"/>
              </w:rPr>
            </w:pPr>
          </w:p>
        </w:tc>
      </w:tr>
      <w:tr w:rsidR="00D81BBB" w14:paraId="2B036A90" w14:textId="77777777" w:rsidTr="00D81BBB">
        <w:trPr>
          <w:trHeight w:val="707"/>
        </w:trPr>
        <w:tc>
          <w:tcPr>
            <w:tcW w:w="1281" w:type="dxa"/>
          </w:tcPr>
          <w:p w14:paraId="0855AA1B" w14:textId="305FBA16" w:rsidR="00D81BBB" w:rsidRPr="00111AC1" w:rsidRDefault="00D81BBB" w:rsidP="00D81BBB">
            <w:pPr>
              <w:rPr>
                <w:b/>
                <w:bCs/>
                <w:color w:val="4EA72E"/>
                <w:kern w:val="1"/>
                <w:szCs w:val="22"/>
                <w:lang w:val="es-ES"/>
              </w:rPr>
            </w:pPr>
            <w:r w:rsidRPr="00111AC1">
              <w:rPr>
                <w:b/>
                <w:bCs/>
                <w:color w:val="auto"/>
                <w:kern w:val="1"/>
                <w:szCs w:val="22"/>
                <w:lang w:val="es-ES"/>
              </w:rPr>
              <w:t>B</w:t>
            </w:r>
          </w:p>
        </w:tc>
        <w:tc>
          <w:tcPr>
            <w:tcW w:w="680" w:type="dxa"/>
          </w:tcPr>
          <w:p w14:paraId="0B1DCCC6" w14:textId="6372BA74" w:rsidR="00D81BBB" w:rsidRPr="00111AC1" w:rsidRDefault="00D81BBB" w:rsidP="00D81BBB">
            <w:pPr>
              <w:rPr>
                <w:color w:val="4EA72E"/>
                <w:kern w:val="1"/>
                <w:szCs w:val="22"/>
                <w:lang w:val="es-ES"/>
              </w:rPr>
            </w:pPr>
            <w:r>
              <w:rPr>
                <w:color w:val="auto"/>
                <w:kern w:val="1"/>
                <w:szCs w:val="22"/>
                <w:lang w:val="es-ES"/>
              </w:rPr>
              <w:t>1</w:t>
            </w:r>
          </w:p>
        </w:tc>
        <w:tc>
          <w:tcPr>
            <w:tcW w:w="681" w:type="dxa"/>
          </w:tcPr>
          <w:p w14:paraId="114585AC" w14:textId="4367D386" w:rsidR="00D81BBB" w:rsidRPr="00111AC1" w:rsidRDefault="00D81BBB" w:rsidP="00D81BBB">
            <w:pPr>
              <w:rPr>
                <w:color w:val="4EA72E"/>
                <w:kern w:val="1"/>
                <w:szCs w:val="22"/>
                <w:lang w:val="es-ES"/>
              </w:rPr>
            </w:pPr>
            <w:r>
              <w:rPr>
                <w:color w:val="auto"/>
                <w:kern w:val="1"/>
                <w:szCs w:val="22"/>
                <w:lang w:val="es-ES"/>
              </w:rPr>
              <w:t>0</w:t>
            </w:r>
          </w:p>
        </w:tc>
        <w:tc>
          <w:tcPr>
            <w:tcW w:w="681" w:type="dxa"/>
          </w:tcPr>
          <w:p w14:paraId="3325E4BD" w14:textId="012A9E4A" w:rsidR="00D81BBB" w:rsidRPr="00111AC1" w:rsidRDefault="00D81BBB" w:rsidP="00D81BBB">
            <w:pPr>
              <w:rPr>
                <w:color w:val="4EA72E"/>
                <w:kern w:val="1"/>
                <w:szCs w:val="22"/>
                <w:lang w:val="es-ES"/>
              </w:rPr>
            </w:pPr>
            <w:r>
              <w:rPr>
                <w:color w:val="auto"/>
                <w:kern w:val="1"/>
                <w:szCs w:val="22"/>
                <w:lang w:val="es-ES"/>
              </w:rPr>
              <w:t>1</w:t>
            </w:r>
          </w:p>
        </w:tc>
        <w:tc>
          <w:tcPr>
            <w:tcW w:w="681" w:type="dxa"/>
          </w:tcPr>
          <w:p w14:paraId="4FC4E48D" w14:textId="5B0731DB" w:rsidR="00D81BBB" w:rsidRPr="00111AC1" w:rsidRDefault="00D81BBB" w:rsidP="00D81BBB">
            <w:pPr>
              <w:rPr>
                <w:color w:val="4EA72E"/>
                <w:kern w:val="1"/>
                <w:szCs w:val="22"/>
                <w:lang w:val="es-ES"/>
              </w:rPr>
            </w:pPr>
            <w:r>
              <w:rPr>
                <w:color w:val="auto"/>
                <w:kern w:val="1"/>
                <w:szCs w:val="22"/>
                <w:lang w:val="es-ES"/>
              </w:rPr>
              <w:t>0</w:t>
            </w:r>
          </w:p>
        </w:tc>
        <w:tc>
          <w:tcPr>
            <w:tcW w:w="681" w:type="dxa"/>
          </w:tcPr>
          <w:p w14:paraId="4F80D069" w14:textId="3E108882" w:rsidR="00D81BBB" w:rsidRPr="00111AC1" w:rsidRDefault="00D81BBB" w:rsidP="00D81BBB">
            <w:pPr>
              <w:rPr>
                <w:color w:val="4EA72E"/>
                <w:kern w:val="1"/>
                <w:szCs w:val="22"/>
                <w:lang w:val="es-ES"/>
              </w:rPr>
            </w:pPr>
            <w:r>
              <w:rPr>
                <w:color w:val="auto"/>
                <w:kern w:val="1"/>
                <w:szCs w:val="22"/>
                <w:lang w:val="es-ES"/>
              </w:rPr>
              <w:t>1</w:t>
            </w:r>
          </w:p>
        </w:tc>
        <w:tc>
          <w:tcPr>
            <w:tcW w:w="681" w:type="dxa"/>
          </w:tcPr>
          <w:p w14:paraId="1BC82829" w14:textId="1B51C263" w:rsidR="00D81BBB" w:rsidRPr="00111AC1" w:rsidRDefault="00D81BBB" w:rsidP="00D81BBB">
            <w:pPr>
              <w:rPr>
                <w:color w:val="4EA72E"/>
                <w:kern w:val="1"/>
                <w:szCs w:val="22"/>
                <w:lang w:val="es-ES"/>
              </w:rPr>
            </w:pPr>
            <w:r>
              <w:rPr>
                <w:color w:val="auto"/>
                <w:kern w:val="1"/>
                <w:szCs w:val="22"/>
                <w:lang w:val="es-ES"/>
              </w:rPr>
              <w:t>0</w:t>
            </w:r>
          </w:p>
        </w:tc>
        <w:tc>
          <w:tcPr>
            <w:tcW w:w="681" w:type="dxa"/>
          </w:tcPr>
          <w:p w14:paraId="68B96277" w14:textId="2A9B1DAB" w:rsidR="00D81BBB" w:rsidRDefault="00D81BBB" w:rsidP="00D81BBB">
            <w:pPr>
              <w:rPr>
                <w:color w:val="auto"/>
                <w:kern w:val="1"/>
                <w:szCs w:val="22"/>
                <w:lang w:val="es-ES"/>
              </w:rPr>
            </w:pPr>
            <w:r>
              <w:rPr>
                <w:color w:val="auto"/>
                <w:kern w:val="1"/>
                <w:szCs w:val="22"/>
                <w:lang w:val="es-ES"/>
              </w:rPr>
              <w:t>1</w:t>
            </w:r>
          </w:p>
        </w:tc>
      </w:tr>
      <w:tr w:rsidR="00D81BBB" w14:paraId="3C487AC6" w14:textId="77777777" w:rsidTr="00D81BBB">
        <w:trPr>
          <w:trHeight w:val="473"/>
        </w:trPr>
        <w:tc>
          <w:tcPr>
            <w:tcW w:w="1281" w:type="dxa"/>
          </w:tcPr>
          <w:p w14:paraId="2C6EE019" w14:textId="77777777" w:rsidR="00D81BBB" w:rsidRPr="00111AC1" w:rsidRDefault="00D81BBB" w:rsidP="00D81BBB">
            <w:pPr>
              <w:rPr>
                <w:b/>
                <w:bCs/>
                <w:color w:val="auto"/>
                <w:kern w:val="1"/>
                <w:szCs w:val="22"/>
                <w:lang w:val="es-ES"/>
              </w:rPr>
            </w:pPr>
            <w:r w:rsidRPr="00111AC1">
              <w:rPr>
                <w:b/>
                <w:bCs/>
                <w:color w:val="auto"/>
                <w:kern w:val="1"/>
                <w:szCs w:val="22"/>
                <w:lang w:val="es-ES"/>
              </w:rPr>
              <w:t>A</w:t>
            </w:r>
          </w:p>
        </w:tc>
        <w:tc>
          <w:tcPr>
            <w:tcW w:w="680" w:type="dxa"/>
          </w:tcPr>
          <w:p w14:paraId="448BAF09" w14:textId="77777777" w:rsidR="00D81BBB" w:rsidRDefault="00D81BBB" w:rsidP="00D81BBB">
            <w:pPr>
              <w:rPr>
                <w:color w:val="auto"/>
                <w:kern w:val="1"/>
                <w:szCs w:val="22"/>
                <w:lang w:val="es-ES"/>
              </w:rPr>
            </w:pPr>
            <w:r>
              <w:rPr>
                <w:color w:val="auto"/>
                <w:kern w:val="1"/>
                <w:szCs w:val="22"/>
                <w:lang w:val="es-ES"/>
              </w:rPr>
              <w:t>0</w:t>
            </w:r>
          </w:p>
        </w:tc>
        <w:tc>
          <w:tcPr>
            <w:tcW w:w="681" w:type="dxa"/>
          </w:tcPr>
          <w:p w14:paraId="3DC6D29F" w14:textId="77777777" w:rsidR="00D81BBB" w:rsidRDefault="00D81BBB" w:rsidP="00D81BBB">
            <w:pPr>
              <w:rPr>
                <w:color w:val="auto"/>
                <w:kern w:val="1"/>
                <w:szCs w:val="22"/>
                <w:lang w:val="es-ES"/>
              </w:rPr>
            </w:pPr>
            <w:r>
              <w:rPr>
                <w:color w:val="auto"/>
                <w:kern w:val="1"/>
                <w:szCs w:val="22"/>
                <w:lang w:val="es-ES"/>
              </w:rPr>
              <w:t>1</w:t>
            </w:r>
          </w:p>
        </w:tc>
        <w:tc>
          <w:tcPr>
            <w:tcW w:w="681" w:type="dxa"/>
          </w:tcPr>
          <w:p w14:paraId="0F8AFC40" w14:textId="77777777" w:rsidR="00D81BBB" w:rsidRDefault="00D81BBB" w:rsidP="00D81BBB">
            <w:pPr>
              <w:rPr>
                <w:color w:val="auto"/>
                <w:kern w:val="1"/>
                <w:szCs w:val="22"/>
                <w:lang w:val="es-ES"/>
              </w:rPr>
            </w:pPr>
            <w:r>
              <w:rPr>
                <w:color w:val="auto"/>
                <w:kern w:val="1"/>
                <w:szCs w:val="22"/>
                <w:lang w:val="es-ES"/>
              </w:rPr>
              <w:t>0</w:t>
            </w:r>
          </w:p>
        </w:tc>
        <w:tc>
          <w:tcPr>
            <w:tcW w:w="681" w:type="dxa"/>
          </w:tcPr>
          <w:p w14:paraId="61FBD899" w14:textId="77777777" w:rsidR="00D81BBB" w:rsidRDefault="00D81BBB" w:rsidP="00D81BBB">
            <w:pPr>
              <w:rPr>
                <w:color w:val="auto"/>
                <w:kern w:val="1"/>
                <w:szCs w:val="22"/>
                <w:lang w:val="es-ES"/>
              </w:rPr>
            </w:pPr>
            <w:r>
              <w:rPr>
                <w:color w:val="auto"/>
                <w:kern w:val="1"/>
                <w:szCs w:val="22"/>
                <w:lang w:val="es-ES"/>
              </w:rPr>
              <w:t>1</w:t>
            </w:r>
          </w:p>
        </w:tc>
        <w:tc>
          <w:tcPr>
            <w:tcW w:w="681" w:type="dxa"/>
          </w:tcPr>
          <w:p w14:paraId="15B14C03" w14:textId="77777777" w:rsidR="00D81BBB" w:rsidRDefault="00D81BBB" w:rsidP="00D81BBB">
            <w:pPr>
              <w:rPr>
                <w:color w:val="auto"/>
                <w:kern w:val="1"/>
                <w:szCs w:val="22"/>
                <w:lang w:val="es-ES"/>
              </w:rPr>
            </w:pPr>
            <w:r>
              <w:rPr>
                <w:color w:val="auto"/>
                <w:kern w:val="1"/>
                <w:szCs w:val="22"/>
                <w:lang w:val="es-ES"/>
              </w:rPr>
              <w:t>0</w:t>
            </w:r>
          </w:p>
        </w:tc>
        <w:tc>
          <w:tcPr>
            <w:tcW w:w="681" w:type="dxa"/>
          </w:tcPr>
          <w:p w14:paraId="4DBDCE2E" w14:textId="77777777" w:rsidR="00D81BBB" w:rsidRDefault="00D81BBB" w:rsidP="00D81BBB">
            <w:pPr>
              <w:rPr>
                <w:color w:val="auto"/>
                <w:kern w:val="1"/>
                <w:szCs w:val="22"/>
                <w:lang w:val="es-ES"/>
              </w:rPr>
            </w:pPr>
            <w:r>
              <w:rPr>
                <w:color w:val="auto"/>
                <w:kern w:val="1"/>
                <w:szCs w:val="22"/>
                <w:lang w:val="es-ES"/>
              </w:rPr>
              <w:t>1</w:t>
            </w:r>
          </w:p>
        </w:tc>
        <w:tc>
          <w:tcPr>
            <w:tcW w:w="681" w:type="dxa"/>
          </w:tcPr>
          <w:p w14:paraId="059B924E" w14:textId="77777777" w:rsidR="00D81BBB" w:rsidRDefault="00D81BBB" w:rsidP="00D81BBB">
            <w:pPr>
              <w:rPr>
                <w:color w:val="auto"/>
                <w:kern w:val="1"/>
                <w:szCs w:val="22"/>
                <w:lang w:val="es-ES"/>
              </w:rPr>
            </w:pPr>
            <w:r>
              <w:rPr>
                <w:color w:val="auto"/>
                <w:kern w:val="1"/>
                <w:szCs w:val="22"/>
                <w:lang w:val="es-ES"/>
              </w:rPr>
              <w:t>1</w:t>
            </w:r>
          </w:p>
        </w:tc>
      </w:tr>
      <w:tr w:rsidR="00D81BBB" w14:paraId="758562E2" w14:textId="77777777" w:rsidTr="00D81BBB">
        <w:trPr>
          <w:trHeight w:val="424"/>
        </w:trPr>
        <w:tc>
          <w:tcPr>
            <w:tcW w:w="1281" w:type="dxa"/>
          </w:tcPr>
          <w:p w14:paraId="49A4B642" w14:textId="77777777" w:rsidR="00D81BBB" w:rsidRDefault="00D81BBB" w:rsidP="00D81BBB">
            <w:pPr>
              <w:rPr>
                <w:b/>
                <w:bCs/>
                <w:color w:val="4C94D8"/>
                <w:kern w:val="1"/>
                <w:szCs w:val="22"/>
                <w:lang w:val="es-ES"/>
              </w:rPr>
            </w:pPr>
            <w:r w:rsidRPr="00111AC1">
              <w:rPr>
                <w:b/>
                <w:bCs/>
                <w:color w:val="4C94D8"/>
                <w:kern w:val="1"/>
                <w:szCs w:val="22"/>
                <w:lang w:val="es-ES"/>
              </w:rPr>
              <w:t>Resultado</w:t>
            </w:r>
          </w:p>
          <w:p w14:paraId="0B97564E" w14:textId="7E0C7FA4" w:rsidR="007C6EF7" w:rsidRPr="00111AC1" w:rsidRDefault="007C6EF7" w:rsidP="00D81BBB">
            <w:pPr>
              <w:rPr>
                <w:b/>
                <w:bCs/>
                <w:color w:val="4C94D8"/>
                <w:kern w:val="1"/>
                <w:szCs w:val="22"/>
                <w:lang w:val="es-ES"/>
              </w:rPr>
            </w:pPr>
            <w:r>
              <w:rPr>
                <w:b/>
                <w:bCs/>
                <w:color w:val="4C94D8"/>
                <w:kern w:val="1"/>
                <w:szCs w:val="22"/>
                <w:lang w:val="es-ES"/>
              </w:rPr>
              <w:t>Operación</w:t>
            </w:r>
          </w:p>
        </w:tc>
        <w:tc>
          <w:tcPr>
            <w:tcW w:w="680" w:type="dxa"/>
          </w:tcPr>
          <w:p w14:paraId="0FC85D36" w14:textId="59B5AFD5" w:rsidR="00D81BBB" w:rsidRPr="00111AC1" w:rsidRDefault="00D81BBB" w:rsidP="00D81BBB">
            <w:pPr>
              <w:rPr>
                <w:color w:val="4C94D8"/>
                <w:kern w:val="1"/>
                <w:szCs w:val="22"/>
                <w:lang w:val="es-ES"/>
              </w:rPr>
            </w:pPr>
            <w:r>
              <w:rPr>
                <w:color w:val="4C94D8"/>
                <w:kern w:val="1"/>
                <w:szCs w:val="22"/>
                <w:lang w:val="es-ES"/>
              </w:rPr>
              <w:t>0</w:t>
            </w:r>
          </w:p>
        </w:tc>
        <w:tc>
          <w:tcPr>
            <w:tcW w:w="681" w:type="dxa"/>
          </w:tcPr>
          <w:p w14:paraId="14ACA5B4" w14:textId="77777777" w:rsidR="00D81BBB" w:rsidRPr="00111AC1" w:rsidRDefault="00D81BBB" w:rsidP="00D81BBB">
            <w:pPr>
              <w:rPr>
                <w:color w:val="4C94D8"/>
                <w:kern w:val="1"/>
                <w:szCs w:val="22"/>
                <w:lang w:val="es-ES"/>
              </w:rPr>
            </w:pPr>
            <w:r w:rsidRPr="00111AC1">
              <w:rPr>
                <w:color w:val="4C94D8"/>
                <w:kern w:val="1"/>
                <w:szCs w:val="22"/>
                <w:lang w:val="es-ES"/>
              </w:rPr>
              <w:t>1</w:t>
            </w:r>
          </w:p>
        </w:tc>
        <w:tc>
          <w:tcPr>
            <w:tcW w:w="681" w:type="dxa"/>
          </w:tcPr>
          <w:p w14:paraId="3E5DB000" w14:textId="24B31EC3" w:rsidR="00D81BBB" w:rsidRPr="00111AC1" w:rsidRDefault="00D81BBB" w:rsidP="00D81BBB">
            <w:pPr>
              <w:rPr>
                <w:color w:val="4C94D8"/>
                <w:kern w:val="1"/>
                <w:szCs w:val="22"/>
                <w:lang w:val="es-ES"/>
              </w:rPr>
            </w:pPr>
            <w:r>
              <w:rPr>
                <w:color w:val="4C94D8"/>
                <w:kern w:val="1"/>
                <w:szCs w:val="22"/>
                <w:lang w:val="es-ES"/>
              </w:rPr>
              <w:t>0</w:t>
            </w:r>
          </w:p>
        </w:tc>
        <w:tc>
          <w:tcPr>
            <w:tcW w:w="681" w:type="dxa"/>
          </w:tcPr>
          <w:p w14:paraId="2B35C006" w14:textId="77777777" w:rsidR="00D81BBB" w:rsidRPr="00111AC1" w:rsidRDefault="00D81BBB" w:rsidP="00D81BBB">
            <w:pPr>
              <w:rPr>
                <w:color w:val="4C94D8"/>
                <w:kern w:val="1"/>
                <w:szCs w:val="22"/>
                <w:lang w:val="es-ES"/>
              </w:rPr>
            </w:pPr>
            <w:r w:rsidRPr="00111AC1">
              <w:rPr>
                <w:color w:val="4C94D8"/>
                <w:kern w:val="1"/>
                <w:szCs w:val="22"/>
                <w:lang w:val="es-ES"/>
              </w:rPr>
              <w:t>1</w:t>
            </w:r>
          </w:p>
        </w:tc>
        <w:tc>
          <w:tcPr>
            <w:tcW w:w="681" w:type="dxa"/>
          </w:tcPr>
          <w:p w14:paraId="48147FB8" w14:textId="62FD21EA" w:rsidR="00D81BBB" w:rsidRPr="00111AC1" w:rsidRDefault="00D81BBB" w:rsidP="00D81BBB">
            <w:pPr>
              <w:rPr>
                <w:color w:val="4C94D8"/>
                <w:kern w:val="1"/>
                <w:szCs w:val="22"/>
                <w:lang w:val="es-ES"/>
              </w:rPr>
            </w:pPr>
            <w:r>
              <w:rPr>
                <w:color w:val="4C94D8"/>
                <w:kern w:val="1"/>
                <w:szCs w:val="22"/>
                <w:lang w:val="es-ES"/>
              </w:rPr>
              <w:t>0</w:t>
            </w:r>
          </w:p>
        </w:tc>
        <w:tc>
          <w:tcPr>
            <w:tcW w:w="681" w:type="dxa"/>
          </w:tcPr>
          <w:p w14:paraId="55749201" w14:textId="77777777" w:rsidR="00D81BBB" w:rsidRPr="00111AC1" w:rsidRDefault="00D81BBB" w:rsidP="00D81BBB">
            <w:pPr>
              <w:rPr>
                <w:color w:val="4C94D8"/>
                <w:kern w:val="1"/>
                <w:szCs w:val="22"/>
                <w:lang w:val="es-ES"/>
              </w:rPr>
            </w:pPr>
            <w:r w:rsidRPr="00111AC1">
              <w:rPr>
                <w:color w:val="4C94D8"/>
                <w:kern w:val="1"/>
                <w:szCs w:val="22"/>
                <w:lang w:val="es-ES"/>
              </w:rPr>
              <w:t>1</w:t>
            </w:r>
          </w:p>
        </w:tc>
        <w:tc>
          <w:tcPr>
            <w:tcW w:w="681" w:type="dxa"/>
          </w:tcPr>
          <w:p w14:paraId="74121A3C" w14:textId="61702697" w:rsidR="00D81BBB" w:rsidRPr="00111AC1" w:rsidRDefault="00D81BBB" w:rsidP="00D81BBB">
            <w:pPr>
              <w:rPr>
                <w:color w:val="4C94D8"/>
                <w:kern w:val="1"/>
                <w:szCs w:val="22"/>
                <w:lang w:val="es-ES"/>
              </w:rPr>
            </w:pPr>
            <w:r>
              <w:rPr>
                <w:color w:val="4C94D8"/>
                <w:kern w:val="1"/>
                <w:szCs w:val="22"/>
                <w:lang w:val="es-ES"/>
              </w:rPr>
              <w:t>0</w:t>
            </w:r>
          </w:p>
        </w:tc>
      </w:tr>
    </w:tbl>
    <w:p w14:paraId="0F8E3976" w14:textId="77777777" w:rsidR="00111AC1" w:rsidRDefault="00111AC1" w:rsidP="00111AC1">
      <w:pPr>
        <w:ind w:left="720"/>
        <w:jc w:val="both"/>
        <w:rPr>
          <w:color w:val="auto"/>
          <w:kern w:val="1"/>
          <w:szCs w:val="22"/>
          <w:lang w:val="es-ES"/>
        </w:rPr>
      </w:pPr>
    </w:p>
    <w:p w14:paraId="5E3F268D" w14:textId="77777777" w:rsidR="00111AC1" w:rsidRDefault="00111AC1" w:rsidP="00111AC1">
      <w:pPr>
        <w:ind w:left="720"/>
        <w:jc w:val="both"/>
        <w:rPr>
          <w:color w:val="auto"/>
          <w:kern w:val="1"/>
          <w:szCs w:val="22"/>
          <w:lang w:val="es-ES"/>
        </w:rPr>
      </w:pPr>
    </w:p>
    <w:p w14:paraId="517305E9" w14:textId="3885B375" w:rsidR="00D81BBB" w:rsidRDefault="00D81BBB" w:rsidP="00D81BBB">
      <w:pPr>
        <w:ind w:left="720"/>
        <w:jc w:val="both"/>
        <w:rPr>
          <w:color w:val="auto"/>
          <w:kern w:val="1"/>
          <w:szCs w:val="22"/>
          <w:lang w:val="es-ES"/>
        </w:rPr>
      </w:pPr>
      <w:r>
        <w:rPr>
          <w:color w:val="auto"/>
          <w:kern w:val="1"/>
          <w:szCs w:val="22"/>
          <w:lang w:val="es-ES"/>
        </w:rPr>
        <w:t>Para averiguar el signo del resultado, nos fijamos en cual de los dos términos tiene la mayor magnitud; en este cas</w:t>
      </w:r>
      <w:r w:rsidR="00A44E4C">
        <w:rPr>
          <w:color w:val="auto"/>
          <w:kern w:val="1"/>
          <w:szCs w:val="22"/>
          <w:lang w:val="es-ES"/>
        </w:rPr>
        <w:t>o</w:t>
      </w:r>
      <w:r>
        <w:rPr>
          <w:color w:val="auto"/>
          <w:kern w:val="1"/>
          <w:szCs w:val="22"/>
          <w:lang w:val="es-ES"/>
        </w:rPr>
        <w:t xml:space="preserve"> es B, por lo que el resultado tendrá un signo negativo (un 1 en el bit significativo)</w:t>
      </w:r>
      <w:r w:rsidR="00332B4A">
        <w:rPr>
          <w:color w:val="auto"/>
          <w:kern w:val="1"/>
          <w:szCs w:val="22"/>
          <w:lang w:val="es-ES"/>
        </w:rPr>
        <w:t>.</w:t>
      </w:r>
      <w:r>
        <w:rPr>
          <w:color w:val="auto"/>
          <w:kern w:val="1"/>
          <w:szCs w:val="22"/>
          <w:lang w:val="es-ES"/>
        </w:rPr>
        <w:t xml:space="preserve"> </w:t>
      </w:r>
      <w:r w:rsidR="00332B4A">
        <w:rPr>
          <w:color w:val="auto"/>
          <w:kern w:val="1"/>
          <w:szCs w:val="22"/>
          <w:lang w:val="es-ES"/>
        </w:rPr>
        <w:t>P</w:t>
      </w:r>
      <w:r>
        <w:rPr>
          <w:color w:val="auto"/>
          <w:kern w:val="1"/>
          <w:szCs w:val="22"/>
          <w:lang w:val="es-ES"/>
        </w:rPr>
        <w:t xml:space="preserve">or </w:t>
      </w:r>
      <w:r w:rsidR="00332B4A">
        <w:rPr>
          <w:color w:val="auto"/>
          <w:kern w:val="1"/>
          <w:szCs w:val="22"/>
          <w:lang w:val="es-ES"/>
        </w:rPr>
        <w:t>tanto,</w:t>
      </w:r>
      <w:r>
        <w:rPr>
          <w:color w:val="auto"/>
          <w:kern w:val="1"/>
          <w:szCs w:val="22"/>
          <w:lang w:val="es-ES"/>
        </w:rPr>
        <w:t xml:space="preserve"> que el resultado es de:</w:t>
      </w:r>
    </w:p>
    <w:p w14:paraId="5A8A14E4" w14:textId="44B6AD16" w:rsidR="00D81BBB" w:rsidRDefault="00D81BBB" w:rsidP="00111AC1">
      <w:pPr>
        <w:ind w:left="720"/>
        <w:jc w:val="both"/>
        <w:rPr>
          <w:color w:val="auto"/>
          <w:kern w:val="1"/>
          <w:szCs w:val="22"/>
          <w:lang w:val="es-ES"/>
        </w:rPr>
      </w:pPr>
    </w:p>
    <w:p w14:paraId="3B695312" w14:textId="77777777" w:rsidR="00D81BBB" w:rsidRDefault="00D81BBB" w:rsidP="00D81BBB">
      <w:pPr>
        <w:jc w:val="both"/>
        <w:rPr>
          <w:color w:val="auto"/>
          <w:kern w:val="1"/>
          <w:szCs w:val="22"/>
          <w:lang w:val="es-ES"/>
        </w:rPr>
      </w:pPr>
    </w:p>
    <w:p w14:paraId="27FA0922" w14:textId="52AF7545" w:rsidR="00D81BBB" w:rsidRPr="007C6EF7" w:rsidRDefault="007C6EF7" w:rsidP="00D81BBB">
      <w:pPr>
        <w:ind w:firstLine="708"/>
        <w:jc w:val="both"/>
        <w:rPr>
          <w:b/>
          <w:bCs/>
          <w:color w:val="4C94D8"/>
          <w:kern w:val="1"/>
          <w:szCs w:val="22"/>
          <w:lang w:val="es-ES"/>
        </w:rPr>
      </w:pPr>
      <w:r w:rsidRPr="007C6EF7">
        <w:rPr>
          <w:b/>
          <w:bCs/>
          <w:color w:val="4C94D8"/>
          <w:kern w:val="1"/>
          <w:szCs w:val="22"/>
          <w:lang w:val="es-ES"/>
        </w:rPr>
        <w:t xml:space="preserve">Resultado final: </w:t>
      </w:r>
      <w:r w:rsidR="00D81BBB" w:rsidRPr="007C6EF7">
        <w:rPr>
          <w:b/>
          <w:bCs/>
          <w:color w:val="4C94D8"/>
          <w:kern w:val="1"/>
          <w:szCs w:val="22"/>
          <w:lang w:val="es-ES"/>
        </w:rPr>
        <w:t>10101010</w:t>
      </w:r>
      <w:r w:rsidR="0067232C" w:rsidRPr="0067232C">
        <w:rPr>
          <w:color w:val="auto"/>
          <w:kern w:val="22"/>
          <w:szCs w:val="22"/>
          <w:vertAlign w:val="subscript"/>
          <w:lang w:val="es-ES"/>
        </w:rPr>
        <w:t>10</w:t>
      </w:r>
    </w:p>
    <w:p w14:paraId="1168DA19" w14:textId="77777777" w:rsidR="00D81BBB" w:rsidRDefault="00D81BBB" w:rsidP="00111AC1">
      <w:pPr>
        <w:ind w:left="720"/>
        <w:jc w:val="both"/>
        <w:rPr>
          <w:color w:val="auto"/>
          <w:kern w:val="1"/>
          <w:szCs w:val="22"/>
          <w:lang w:val="es-ES"/>
        </w:rPr>
      </w:pPr>
    </w:p>
    <w:p w14:paraId="10AE4056" w14:textId="77777777" w:rsidR="007C6EF7" w:rsidRDefault="007C6EF7" w:rsidP="00111AC1">
      <w:pPr>
        <w:ind w:left="720"/>
        <w:jc w:val="both"/>
        <w:rPr>
          <w:color w:val="auto"/>
          <w:kern w:val="1"/>
          <w:szCs w:val="22"/>
          <w:lang w:val="es-ES"/>
        </w:rPr>
      </w:pPr>
    </w:p>
    <w:p w14:paraId="3CD0F924" w14:textId="77777777" w:rsidR="007C6EF7" w:rsidRDefault="007C6EF7" w:rsidP="00111AC1">
      <w:pPr>
        <w:ind w:left="720"/>
        <w:jc w:val="both"/>
        <w:rPr>
          <w:color w:val="auto"/>
          <w:kern w:val="1"/>
          <w:szCs w:val="22"/>
          <w:lang w:val="es-ES"/>
        </w:rPr>
      </w:pPr>
    </w:p>
    <w:p w14:paraId="72ACBA02" w14:textId="77777777" w:rsidR="007C6EF7" w:rsidRDefault="007C6EF7" w:rsidP="00111AC1">
      <w:pPr>
        <w:ind w:left="720"/>
        <w:jc w:val="both"/>
        <w:rPr>
          <w:color w:val="auto"/>
          <w:kern w:val="1"/>
          <w:szCs w:val="22"/>
          <w:lang w:val="es-ES"/>
        </w:rPr>
      </w:pPr>
    </w:p>
    <w:p w14:paraId="3B09BB8E" w14:textId="77777777" w:rsidR="007C6EF7" w:rsidRDefault="007C6EF7" w:rsidP="00111AC1">
      <w:pPr>
        <w:ind w:left="720"/>
        <w:jc w:val="both"/>
        <w:rPr>
          <w:color w:val="auto"/>
          <w:kern w:val="1"/>
          <w:szCs w:val="22"/>
          <w:lang w:val="es-ES"/>
        </w:rPr>
      </w:pPr>
    </w:p>
    <w:p w14:paraId="17668866" w14:textId="77777777" w:rsidR="007C6EF7" w:rsidRDefault="007C6EF7" w:rsidP="00111AC1">
      <w:pPr>
        <w:ind w:left="720"/>
        <w:jc w:val="both"/>
        <w:rPr>
          <w:color w:val="auto"/>
          <w:kern w:val="1"/>
          <w:szCs w:val="22"/>
          <w:lang w:val="es-ES"/>
        </w:rPr>
      </w:pPr>
    </w:p>
    <w:p w14:paraId="29459CEB" w14:textId="77777777" w:rsidR="007C6EF7" w:rsidRDefault="007C6EF7" w:rsidP="00111AC1">
      <w:pPr>
        <w:ind w:left="720"/>
        <w:jc w:val="both"/>
        <w:rPr>
          <w:color w:val="auto"/>
          <w:kern w:val="1"/>
          <w:szCs w:val="22"/>
          <w:lang w:val="es-ES"/>
        </w:rPr>
      </w:pPr>
    </w:p>
    <w:p w14:paraId="4DB6945C" w14:textId="77777777" w:rsidR="007C6EF7" w:rsidRDefault="007C6EF7" w:rsidP="00111AC1">
      <w:pPr>
        <w:ind w:left="720"/>
        <w:jc w:val="both"/>
        <w:rPr>
          <w:color w:val="auto"/>
          <w:kern w:val="1"/>
          <w:szCs w:val="22"/>
          <w:lang w:val="es-ES"/>
        </w:rPr>
      </w:pPr>
    </w:p>
    <w:p w14:paraId="21EADA27" w14:textId="77777777" w:rsidR="007C6EF7" w:rsidRDefault="007C6EF7" w:rsidP="00111AC1">
      <w:pPr>
        <w:ind w:left="720"/>
        <w:jc w:val="both"/>
        <w:rPr>
          <w:color w:val="auto"/>
          <w:kern w:val="1"/>
          <w:szCs w:val="22"/>
          <w:lang w:val="es-ES"/>
        </w:rPr>
      </w:pPr>
    </w:p>
    <w:p w14:paraId="60F9F9A4" w14:textId="77777777" w:rsidR="007C6EF7" w:rsidRDefault="007C6EF7" w:rsidP="00111AC1">
      <w:pPr>
        <w:ind w:left="720"/>
        <w:jc w:val="both"/>
        <w:rPr>
          <w:color w:val="auto"/>
          <w:kern w:val="1"/>
          <w:szCs w:val="22"/>
          <w:lang w:val="es-ES"/>
        </w:rPr>
      </w:pPr>
    </w:p>
    <w:p w14:paraId="7E02B448" w14:textId="77777777" w:rsidR="007C6EF7" w:rsidRDefault="007C6EF7" w:rsidP="00111AC1">
      <w:pPr>
        <w:ind w:left="720"/>
        <w:jc w:val="both"/>
        <w:rPr>
          <w:color w:val="auto"/>
          <w:kern w:val="1"/>
          <w:szCs w:val="22"/>
          <w:lang w:val="es-ES"/>
        </w:rPr>
      </w:pPr>
    </w:p>
    <w:p w14:paraId="3470E02C" w14:textId="77777777" w:rsidR="007C6EF7" w:rsidRDefault="007C6EF7" w:rsidP="00111AC1">
      <w:pPr>
        <w:ind w:left="720"/>
        <w:jc w:val="both"/>
        <w:rPr>
          <w:color w:val="auto"/>
          <w:kern w:val="1"/>
          <w:szCs w:val="22"/>
          <w:lang w:val="es-ES"/>
        </w:rPr>
      </w:pPr>
    </w:p>
    <w:p w14:paraId="73E315C4" w14:textId="77777777" w:rsidR="007C6EF7" w:rsidRDefault="007C6EF7" w:rsidP="00111AC1">
      <w:pPr>
        <w:ind w:left="720"/>
        <w:jc w:val="both"/>
        <w:rPr>
          <w:color w:val="auto"/>
          <w:kern w:val="1"/>
          <w:szCs w:val="22"/>
          <w:lang w:val="es-ES"/>
        </w:rPr>
      </w:pPr>
    </w:p>
    <w:p w14:paraId="0E53F667" w14:textId="77777777" w:rsidR="007C6EF7" w:rsidRDefault="007C6EF7" w:rsidP="00111AC1">
      <w:pPr>
        <w:ind w:left="720"/>
        <w:jc w:val="both"/>
        <w:rPr>
          <w:color w:val="auto"/>
          <w:kern w:val="1"/>
          <w:szCs w:val="22"/>
          <w:lang w:val="es-ES"/>
        </w:rPr>
      </w:pPr>
    </w:p>
    <w:p w14:paraId="67E3C406" w14:textId="77777777" w:rsidR="007C6EF7" w:rsidRDefault="007C6EF7" w:rsidP="00111AC1">
      <w:pPr>
        <w:ind w:left="720"/>
        <w:jc w:val="both"/>
        <w:rPr>
          <w:color w:val="auto"/>
          <w:kern w:val="1"/>
          <w:szCs w:val="22"/>
          <w:lang w:val="es-ES"/>
        </w:rPr>
      </w:pPr>
    </w:p>
    <w:p w14:paraId="7492D63F" w14:textId="77777777" w:rsidR="007C6EF7" w:rsidRDefault="007C6EF7" w:rsidP="00111AC1">
      <w:pPr>
        <w:ind w:left="720"/>
        <w:jc w:val="both"/>
        <w:rPr>
          <w:color w:val="auto"/>
          <w:kern w:val="1"/>
          <w:szCs w:val="22"/>
          <w:lang w:val="es-ES"/>
        </w:rPr>
      </w:pPr>
    </w:p>
    <w:p w14:paraId="5D291B00" w14:textId="77777777" w:rsidR="007C6EF7" w:rsidRDefault="007C6EF7" w:rsidP="00111AC1">
      <w:pPr>
        <w:ind w:left="720"/>
        <w:jc w:val="both"/>
        <w:rPr>
          <w:color w:val="auto"/>
          <w:kern w:val="1"/>
          <w:szCs w:val="22"/>
          <w:lang w:val="es-ES"/>
        </w:rPr>
      </w:pPr>
    </w:p>
    <w:p w14:paraId="7AE12AA9" w14:textId="77777777" w:rsidR="007C6EF7" w:rsidRDefault="007C6EF7" w:rsidP="00111AC1">
      <w:pPr>
        <w:ind w:left="720"/>
        <w:jc w:val="both"/>
        <w:rPr>
          <w:color w:val="auto"/>
          <w:kern w:val="1"/>
          <w:szCs w:val="22"/>
          <w:lang w:val="es-ES"/>
        </w:rPr>
      </w:pPr>
    </w:p>
    <w:p w14:paraId="22D58379" w14:textId="77777777" w:rsidR="007C6EF7" w:rsidRDefault="007C6EF7" w:rsidP="0067232C">
      <w:pPr>
        <w:jc w:val="both"/>
        <w:rPr>
          <w:color w:val="auto"/>
          <w:kern w:val="1"/>
          <w:szCs w:val="22"/>
          <w:lang w:val="es-ES"/>
        </w:rPr>
      </w:pPr>
    </w:p>
    <w:p w14:paraId="598526CC" w14:textId="77777777" w:rsidR="00F9154B" w:rsidRDefault="00F9154B" w:rsidP="0067232C">
      <w:pPr>
        <w:jc w:val="both"/>
        <w:rPr>
          <w:color w:val="auto"/>
          <w:kern w:val="1"/>
          <w:szCs w:val="22"/>
          <w:lang w:val="es-ES"/>
        </w:rPr>
      </w:pPr>
    </w:p>
    <w:p w14:paraId="5FAAEBD5" w14:textId="77777777" w:rsidR="00F9154B" w:rsidRDefault="00F9154B" w:rsidP="0067232C">
      <w:pPr>
        <w:jc w:val="both"/>
        <w:rPr>
          <w:color w:val="auto"/>
          <w:kern w:val="1"/>
          <w:szCs w:val="22"/>
          <w:lang w:val="es-ES"/>
        </w:rPr>
      </w:pPr>
    </w:p>
    <w:p w14:paraId="4603D98D" w14:textId="77777777" w:rsidR="007C6EF7" w:rsidRDefault="007C6EF7" w:rsidP="00111AC1">
      <w:pPr>
        <w:ind w:left="720"/>
        <w:jc w:val="both"/>
        <w:rPr>
          <w:color w:val="auto"/>
          <w:kern w:val="1"/>
          <w:szCs w:val="22"/>
          <w:lang w:val="es-ES"/>
        </w:rPr>
      </w:pPr>
    </w:p>
    <w:p w14:paraId="6467168E" w14:textId="59FF4746" w:rsidR="007C6EF7" w:rsidRDefault="007C6EF7" w:rsidP="007C6EF7">
      <w:pPr>
        <w:pStyle w:val="UOCtitol"/>
        <w:rPr>
          <w:u w:val="single"/>
        </w:rPr>
      </w:pPr>
      <w:r w:rsidRPr="00880544">
        <w:rPr>
          <w:u w:val="single"/>
        </w:rPr>
        <w:t xml:space="preserve">Ejercicio </w:t>
      </w:r>
      <w:r>
        <w:rPr>
          <w:u w:val="single"/>
        </w:rPr>
        <w:t>4</w:t>
      </w:r>
      <w:r w:rsidRPr="00880544">
        <w:rPr>
          <w:u w:val="single"/>
        </w:rPr>
        <w:t>:</w:t>
      </w:r>
    </w:p>
    <w:p w14:paraId="02FC66C0" w14:textId="77777777" w:rsidR="007C6EF7" w:rsidRDefault="007C6EF7" w:rsidP="007C6EF7">
      <w:pPr>
        <w:pStyle w:val="UOCtitol"/>
        <w:rPr>
          <w:u w:val="single"/>
        </w:rPr>
      </w:pPr>
    </w:p>
    <w:p w14:paraId="6C6B18A9" w14:textId="3DE22F06" w:rsidR="007C6EF7" w:rsidRDefault="007C6EF7" w:rsidP="007C6EF7">
      <w:pPr>
        <w:jc w:val="both"/>
        <w:rPr>
          <w:color w:val="auto"/>
          <w:kern w:val="1"/>
          <w:szCs w:val="22"/>
          <w:lang w:val="es-ES"/>
        </w:rPr>
      </w:pPr>
      <w:r w:rsidRPr="007C6EF7">
        <w:rPr>
          <w:color w:val="auto"/>
          <w:kern w:val="1"/>
          <w:szCs w:val="22"/>
          <w:lang w:val="es-ES"/>
        </w:rPr>
        <w:t xml:space="preserve">C = </w:t>
      </w:r>
      <w:r w:rsidRPr="007C6EF7">
        <w:rPr>
          <w:color w:val="auto"/>
          <w:kern w:val="1"/>
          <w:szCs w:val="22"/>
          <w:lang w:val="es-ES"/>
        </w:rPr>
        <w:t>1011100</w:t>
      </w:r>
      <w:r w:rsidRPr="007C6EF7">
        <w:rPr>
          <w:color w:val="auto"/>
          <w:kern w:val="1"/>
          <w:szCs w:val="22"/>
          <w:lang w:val="es-ES"/>
        </w:rPr>
        <w:t>1</w:t>
      </w:r>
    </w:p>
    <w:p w14:paraId="6F991486" w14:textId="77777777" w:rsidR="007C6EF7" w:rsidRPr="007C6EF7" w:rsidRDefault="007C6EF7" w:rsidP="007C6EF7">
      <w:pPr>
        <w:jc w:val="both"/>
        <w:rPr>
          <w:color w:val="auto"/>
          <w:kern w:val="1"/>
          <w:szCs w:val="22"/>
          <w:lang w:val="es-ES"/>
        </w:rPr>
      </w:pPr>
    </w:p>
    <w:p w14:paraId="1CE4C35B" w14:textId="6412EDC8" w:rsidR="007C6EF7" w:rsidRPr="007C6EF7" w:rsidRDefault="007C6EF7" w:rsidP="007C6EF7">
      <w:pPr>
        <w:jc w:val="both"/>
        <w:rPr>
          <w:color w:val="auto"/>
          <w:kern w:val="1"/>
          <w:szCs w:val="22"/>
          <w:lang w:val="es-ES"/>
        </w:rPr>
      </w:pPr>
      <w:r w:rsidRPr="007C6EF7">
        <w:rPr>
          <w:color w:val="auto"/>
          <w:kern w:val="1"/>
          <w:szCs w:val="22"/>
          <w:lang w:val="es-ES"/>
        </w:rPr>
        <w:t>D = 11110110</w:t>
      </w:r>
    </w:p>
    <w:p w14:paraId="378AD701" w14:textId="77777777" w:rsidR="007C6EF7" w:rsidRDefault="007C6EF7" w:rsidP="007C6EF7">
      <w:pPr>
        <w:jc w:val="both"/>
        <w:rPr>
          <w:color w:val="auto"/>
          <w:kern w:val="1"/>
          <w:szCs w:val="22"/>
          <w:lang w:val="es-ES"/>
        </w:rPr>
      </w:pPr>
    </w:p>
    <w:p w14:paraId="7696716C" w14:textId="00EF1AED" w:rsidR="007C6EF7" w:rsidRDefault="007C6EF7" w:rsidP="007C6EF7">
      <w:pPr>
        <w:jc w:val="both"/>
        <w:rPr>
          <w:color w:val="auto"/>
          <w:kern w:val="1"/>
          <w:szCs w:val="22"/>
          <w:lang w:val="es-ES"/>
        </w:rPr>
      </w:pPr>
      <w:r>
        <w:rPr>
          <w:color w:val="auto"/>
          <w:kern w:val="1"/>
          <w:szCs w:val="22"/>
          <w:lang w:val="es-ES"/>
        </w:rPr>
        <w:t xml:space="preserve">Números codificados en </w:t>
      </w:r>
      <w:r>
        <w:rPr>
          <w:color w:val="auto"/>
          <w:kern w:val="1"/>
          <w:szCs w:val="22"/>
          <w:lang w:val="es-ES"/>
        </w:rPr>
        <w:t>complemento a 2</w:t>
      </w:r>
      <w:r>
        <w:rPr>
          <w:color w:val="auto"/>
          <w:kern w:val="1"/>
          <w:szCs w:val="22"/>
          <w:lang w:val="es-ES"/>
        </w:rPr>
        <w:t xml:space="preserve"> </w:t>
      </w:r>
      <w:r>
        <w:rPr>
          <w:color w:val="auto"/>
          <w:kern w:val="1"/>
          <w:szCs w:val="22"/>
          <w:lang w:val="es-ES"/>
        </w:rPr>
        <w:t xml:space="preserve">y </w:t>
      </w:r>
      <w:r>
        <w:rPr>
          <w:color w:val="auto"/>
          <w:kern w:val="1"/>
          <w:szCs w:val="22"/>
          <w:lang w:val="es-ES"/>
        </w:rPr>
        <w:t>8 bits.</w:t>
      </w:r>
    </w:p>
    <w:p w14:paraId="518BADC6" w14:textId="77777777" w:rsidR="007C6EF7" w:rsidRDefault="007C6EF7" w:rsidP="007C6EF7">
      <w:pPr>
        <w:jc w:val="both"/>
        <w:rPr>
          <w:color w:val="auto"/>
          <w:kern w:val="1"/>
          <w:szCs w:val="22"/>
          <w:lang w:val="es-ES"/>
        </w:rPr>
      </w:pPr>
    </w:p>
    <w:p w14:paraId="3CB2DECD" w14:textId="77777777" w:rsidR="007C6EF7" w:rsidRDefault="007C6EF7" w:rsidP="007C6EF7">
      <w:pPr>
        <w:jc w:val="both"/>
        <w:rPr>
          <w:color w:val="auto"/>
          <w:kern w:val="1"/>
          <w:szCs w:val="22"/>
          <w:lang w:val="es-ES"/>
        </w:rPr>
      </w:pPr>
    </w:p>
    <w:p w14:paraId="472926AD" w14:textId="3B06FB60" w:rsidR="007C6EF7" w:rsidRDefault="007C6EF7" w:rsidP="007C6EF7">
      <w:pPr>
        <w:numPr>
          <w:ilvl w:val="0"/>
          <w:numId w:val="13"/>
        </w:numPr>
        <w:jc w:val="both"/>
        <w:rPr>
          <w:color w:val="auto"/>
          <w:kern w:val="1"/>
          <w:szCs w:val="22"/>
          <w:lang w:val="es-ES"/>
        </w:rPr>
      </w:pPr>
      <w:r>
        <w:rPr>
          <w:color w:val="auto"/>
          <w:kern w:val="1"/>
          <w:szCs w:val="22"/>
          <w:lang w:val="es-ES"/>
        </w:rPr>
        <w:t>C + D</w:t>
      </w:r>
    </w:p>
    <w:p w14:paraId="530F7F5F" w14:textId="77777777" w:rsidR="00436F27" w:rsidRDefault="00436F27" w:rsidP="00436F27">
      <w:pPr>
        <w:jc w:val="both"/>
        <w:rPr>
          <w:color w:val="auto"/>
          <w:kern w:val="1"/>
          <w:szCs w:val="22"/>
          <w:lang w:val="es-ES"/>
        </w:rPr>
      </w:pPr>
    </w:p>
    <w:p w14:paraId="61F7E54E" w14:textId="77777777" w:rsidR="00436F27" w:rsidRDefault="00436F27" w:rsidP="00436F27">
      <w:pPr>
        <w:ind w:left="708"/>
        <w:jc w:val="both"/>
        <w:rPr>
          <w:color w:val="auto"/>
          <w:kern w:val="1"/>
          <w:szCs w:val="22"/>
          <w:lang w:val="es-ES"/>
        </w:rPr>
      </w:pPr>
    </w:p>
    <w:p w14:paraId="7D238B73" w14:textId="40D26365" w:rsidR="00436F27" w:rsidRDefault="00436F27" w:rsidP="00436F27">
      <w:pPr>
        <w:ind w:left="708"/>
        <w:jc w:val="both"/>
        <w:rPr>
          <w:color w:val="auto"/>
          <w:kern w:val="1"/>
          <w:szCs w:val="22"/>
          <w:lang w:val="es-ES"/>
        </w:rPr>
      </w:pPr>
      <w:r>
        <w:rPr>
          <w:color w:val="auto"/>
          <w:kern w:val="1"/>
          <w:szCs w:val="22"/>
          <w:lang w:val="es-ES"/>
        </w:rPr>
        <w:t xml:space="preserve">Al trabajar en complemento a 2, analizamos primeramente el signo de los operandos, que en este caso es negativo, al ser un 1 el bit mas significativo de C y de D. Analizamos </w:t>
      </w:r>
      <w:r>
        <w:rPr>
          <w:color w:val="auto"/>
          <w:kern w:val="1"/>
          <w:szCs w:val="22"/>
          <w:lang w:val="es-ES"/>
        </w:rPr>
        <w:t>el desbordamiento al comprobar si el resultado de la magnitud</w:t>
      </w:r>
      <w:r>
        <w:rPr>
          <w:color w:val="auto"/>
          <w:kern w:val="1"/>
          <w:szCs w:val="22"/>
          <w:lang w:val="es-ES"/>
        </w:rPr>
        <w:t xml:space="preserve"> da positivo, cosa que en la operación siguiente vemos que no ocurre, al ser 1 el bit </w:t>
      </w:r>
      <w:proofErr w:type="spellStart"/>
      <w:r>
        <w:rPr>
          <w:color w:val="auto"/>
          <w:kern w:val="1"/>
          <w:szCs w:val="22"/>
          <w:lang w:val="es-ES"/>
        </w:rPr>
        <w:t>mas</w:t>
      </w:r>
      <w:proofErr w:type="spellEnd"/>
      <w:r>
        <w:rPr>
          <w:color w:val="auto"/>
          <w:kern w:val="1"/>
          <w:szCs w:val="22"/>
          <w:lang w:val="es-ES"/>
        </w:rPr>
        <w:t xml:space="preserve"> significativo del resultado.</w:t>
      </w:r>
    </w:p>
    <w:p w14:paraId="475D5E2C" w14:textId="6B27BD4C" w:rsidR="00436F27" w:rsidRDefault="00436F27" w:rsidP="00436F27">
      <w:pPr>
        <w:ind w:left="708"/>
        <w:jc w:val="both"/>
        <w:rPr>
          <w:color w:val="auto"/>
          <w:kern w:val="1"/>
          <w:szCs w:val="22"/>
          <w:lang w:val="es-ES"/>
        </w:rPr>
      </w:pPr>
    </w:p>
    <w:p w14:paraId="41077C73" w14:textId="77777777" w:rsidR="007C6EF7" w:rsidRDefault="007C6EF7" w:rsidP="007C6EF7">
      <w:pPr>
        <w:ind w:left="720"/>
        <w:jc w:val="both"/>
        <w:rPr>
          <w:color w:val="auto"/>
          <w:kern w:val="1"/>
          <w:szCs w:val="22"/>
          <w:lang w:val="es-ES"/>
        </w:rPr>
      </w:pPr>
    </w:p>
    <w:tbl>
      <w:tblPr>
        <w:tblStyle w:val="Tablaconcuadrcula"/>
        <w:tblW w:w="0" w:type="auto"/>
        <w:tblInd w:w="720" w:type="dxa"/>
        <w:tblLook w:val="04A0" w:firstRow="1" w:lastRow="0" w:firstColumn="1" w:lastColumn="0" w:noHBand="0" w:noVBand="1"/>
      </w:tblPr>
      <w:tblGrid>
        <w:gridCol w:w="1305"/>
        <w:gridCol w:w="680"/>
        <w:gridCol w:w="681"/>
        <w:gridCol w:w="681"/>
        <w:gridCol w:w="681"/>
        <w:gridCol w:w="681"/>
        <w:gridCol w:w="681"/>
        <w:gridCol w:w="681"/>
        <w:gridCol w:w="681"/>
        <w:gridCol w:w="681"/>
      </w:tblGrid>
      <w:tr w:rsidR="00436F27" w14:paraId="798DD5AC" w14:textId="57251620" w:rsidTr="00507027">
        <w:trPr>
          <w:trHeight w:val="707"/>
        </w:trPr>
        <w:tc>
          <w:tcPr>
            <w:tcW w:w="1305" w:type="dxa"/>
          </w:tcPr>
          <w:p w14:paraId="3F64E69B" w14:textId="77777777" w:rsidR="00436F27" w:rsidRPr="00111AC1" w:rsidRDefault="00436F27" w:rsidP="00DA4C57">
            <w:pPr>
              <w:rPr>
                <w:b/>
                <w:bCs/>
                <w:color w:val="4EA72E"/>
                <w:kern w:val="1"/>
                <w:szCs w:val="22"/>
                <w:lang w:val="es-ES"/>
              </w:rPr>
            </w:pPr>
            <w:r w:rsidRPr="00111AC1">
              <w:rPr>
                <w:b/>
                <w:bCs/>
                <w:color w:val="4EA72E"/>
                <w:kern w:val="1"/>
                <w:szCs w:val="22"/>
                <w:lang w:val="es-ES"/>
              </w:rPr>
              <w:t>Bits acarreo</w:t>
            </w:r>
          </w:p>
        </w:tc>
        <w:tc>
          <w:tcPr>
            <w:tcW w:w="680" w:type="dxa"/>
          </w:tcPr>
          <w:p w14:paraId="1CEFB063" w14:textId="1ACE2B79" w:rsidR="00436F27" w:rsidRPr="00111AC1" w:rsidRDefault="00436F27" w:rsidP="00DA4C57">
            <w:pPr>
              <w:rPr>
                <w:color w:val="4EA72E"/>
                <w:kern w:val="1"/>
                <w:szCs w:val="22"/>
                <w:lang w:val="es-ES"/>
              </w:rPr>
            </w:pPr>
            <w:r>
              <w:rPr>
                <w:color w:val="4EA72E"/>
                <w:kern w:val="1"/>
                <w:szCs w:val="22"/>
                <w:lang w:val="es-ES"/>
              </w:rPr>
              <w:t>1</w:t>
            </w:r>
          </w:p>
        </w:tc>
        <w:tc>
          <w:tcPr>
            <w:tcW w:w="681" w:type="dxa"/>
          </w:tcPr>
          <w:p w14:paraId="3DD016AA" w14:textId="38C10EB0" w:rsidR="00436F27" w:rsidRPr="00111AC1" w:rsidRDefault="00436F27" w:rsidP="00DA4C57">
            <w:pPr>
              <w:rPr>
                <w:color w:val="4EA72E"/>
                <w:kern w:val="1"/>
                <w:szCs w:val="22"/>
                <w:lang w:val="es-ES"/>
              </w:rPr>
            </w:pPr>
            <w:r>
              <w:rPr>
                <w:color w:val="4EA72E"/>
                <w:kern w:val="1"/>
                <w:szCs w:val="22"/>
                <w:lang w:val="es-ES"/>
              </w:rPr>
              <w:t>1</w:t>
            </w:r>
          </w:p>
        </w:tc>
        <w:tc>
          <w:tcPr>
            <w:tcW w:w="681" w:type="dxa"/>
          </w:tcPr>
          <w:p w14:paraId="324E84E8" w14:textId="580451C0" w:rsidR="00436F27" w:rsidRPr="00111AC1" w:rsidRDefault="00436F27" w:rsidP="00DA4C57">
            <w:pPr>
              <w:rPr>
                <w:color w:val="4EA72E"/>
                <w:kern w:val="1"/>
                <w:szCs w:val="22"/>
                <w:lang w:val="es-ES"/>
              </w:rPr>
            </w:pPr>
            <w:r>
              <w:rPr>
                <w:color w:val="4EA72E"/>
                <w:kern w:val="1"/>
                <w:szCs w:val="22"/>
                <w:lang w:val="es-ES"/>
              </w:rPr>
              <w:t>1</w:t>
            </w:r>
          </w:p>
        </w:tc>
        <w:tc>
          <w:tcPr>
            <w:tcW w:w="681" w:type="dxa"/>
          </w:tcPr>
          <w:p w14:paraId="094D81F0" w14:textId="3B94D6E1" w:rsidR="00436F27" w:rsidRPr="00111AC1" w:rsidRDefault="00436F27" w:rsidP="00DA4C57">
            <w:pPr>
              <w:rPr>
                <w:color w:val="4EA72E"/>
                <w:kern w:val="1"/>
                <w:szCs w:val="22"/>
                <w:lang w:val="es-ES"/>
              </w:rPr>
            </w:pPr>
            <w:r>
              <w:rPr>
                <w:color w:val="4EA72E"/>
                <w:kern w:val="1"/>
                <w:szCs w:val="22"/>
                <w:lang w:val="es-ES"/>
              </w:rPr>
              <w:t>1</w:t>
            </w:r>
          </w:p>
        </w:tc>
        <w:tc>
          <w:tcPr>
            <w:tcW w:w="681" w:type="dxa"/>
          </w:tcPr>
          <w:p w14:paraId="7D7E9CDD" w14:textId="77777777" w:rsidR="00436F27" w:rsidRPr="00111AC1" w:rsidRDefault="00436F27" w:rsidP="00DA4C57">
            <w:pPr>
              <w:rPr>
                <w:color w:val="4EA72E"/>
                <w:kern w:val="1"/>
                <w:szCs w:val="22"/>
                <w:lang w:val="es-ES"/>
              </w:rPr>
            </w:pPr>
          </w:p>
        </w:tc>
        <w:tc>
          <w:tcPr>
            <w:tcW w:w="681" w:type="dxa"/>
          </w:tcPr>
          <w:p w14:paraId="7D54D1D4" w14:textId="2565E8FF" w:rsidR="00436F27" w:rsidRPr="00111AC1" w:rsidRDefault="00436F27" w:rsidP="00DA4C57">
            <w:pPr>
              <w:rPr>
                <w:color w:val="4EA72E"/>
                <w:kern w:val="1"/>
                <w:szCs w:val="22"/>
                <w:lang w:val="es-ES"/>
              </w:rPr>
            </w:pPr>
          </w:p>
        </w:tc>
        <w:tc>
          <w:tcPr>
            <w:tcW w:w="681" w:type="dxa"/>
          </w:tcPr>
          <w:p w14:paraId="3A02A27C" w14:textId="77777777" w:rsidR="00436F27" w:rsidRPr="00111AC1" w:rsidRDefault="00436F27" w:rsidP="00DA4C57">
            <w:pPr>
              <w:rPr>
                <w:color w:val="4EA72E"/>
                <w:kern w:val="1"/>
                <w:szCs w:val="22"/>
                <w:lang w:val="es-ES"/>
              </w:rPr>
            </w:pPr>
          </w:p>
        </w:tc>
        <w:tc>
          <w:tcPr>
            <w:tcW w:w="681" w:type="dxa"/>
          </w:tcPr>
          <w:p w14:paraId="12203B41" w14:textId="77777777" w:rsidR="00436F27" w:rsidRDefault="00436F27" w:rsidP="00DA4C57">
            <w:pPr>
              <w:rPr>
                <w:color w:val="auto"/>
                <w:kern w:val="1"/>
                <w:szCs w:val="22"/>
                <w:lang w:val="es-ES"/>
              </w:rPr>
            </w:pPr>
          </w:p>
        </w:tc>
        <w:tc>
          <w:tcPr>
            <w:tcW w:w="681" w:type="dxa"/>
          </w:tcPr>
          <w:p w14:paraId="44CEBB71" w14:textId="77777777" w:rsidR="00436F27" w:rsidRDefault="00436F27" w:rsidP="00DA4C57">
            <w:pPr>
              <w:rPr>
                <w:color w:val="auto"/>
                <w:kern w:val="1"/>
                <w:szCs w:val="22"/>
                <w:lang w:val="es-ES"/>
              </w:rPr>
            </w:pPr>
          </w:p>
        </w:tc>
      </w:tr>
      <w:tr w:rsidR="00436F27" w14:paraId="57AD78A3" w14:textId="49F9B485" w:rsidTr="00507027">
        <w:trPr>
          <w:trHeight w:val="707"/>
        </w:trPr>
        <w:tc>
          <w:tcPr>
            <w:tcW w:w="1305" w:type="dxa"/>
          </w:tcPr>
          <w:p w14:paraId="514B1601" w14:textId="14DEFC46" w:rsidR="00436F27" w:rsidRPr="00111AC1" w:rsidRDefault="00436F27" w:rsidP="00DA4C57">
            <w:pPr>
              <w:rPr>
                <w:b/>
                <w:bCs/>
                <w:color w:val="4EA72E"/>
                <w:kern w:val="1"/>
                <w:szCs w:val="22"/>
                <w:lang w:val="es-ES"/>
              </w:rPr>
            </w:pPr>
            <w:r>
              <w:rPr>
                <w:b/>
                <w:bCs/>
                <w:color w:val="auto"/>
                <w:kern w:val="1"/>
                <w:szCs w:val="22"/>
                <w:lang w:val="es-ES"/>
              </w:rPr>
              <w:t>C</w:t>
            </w:r>
          </w:p>
        </w:tc>
        <w:tc>
          <w:tcPr>
            <w:tcW w:w="680" w:type="dxa"/>
          </w:tcPr>
          <w:p w14:paraId="4897FB34" w14:textId="29224851" w:rsidR="00436F27" w:rsidRPr="00111AC1" w:rsidRDefault="00436F27" w:rsidP="00DA4C57">
            <w:pPr>
              <w:rPr>
                <w:color w:val="4EA72E"/>
                <w:kern w:val="1"/>
                <w:szCs w:val="22"/>
                <w:lang w:val="es-ES"/>
              </w:rPr>
            </w:pPr>
          </w:p>
        </w:tc>
        <w:tc>
          <w:tcPr>
            <w:tcW w:w="681" w:type="dxa"/>
          </w:tcPr>
          <w:p w14:paraId="38F8E3AA" w14:textId="414CAB50" w:rsidR="00436F27" w:rsidRPr="00436F27" w:rsidRDefault="00436F27" w:rsidP="00DA4C57">
            <w:pPr>
              <w:rPr>
                <w:color w:val="auto"/>
                <w:kern w:val="1"/>
                <w:szCs w:val="22"/>
                <w:lang w:val="es-ES"/>
              </w:rPr>
            </w:pPr>
            <w:r w:rsidRPr="00436F27">
              <w:rPr>
                <w:color w:val="auto"/>
                <w:kern w:val="1"/>
                <w:szCs w:val="22"/>
                <w:lang w:val="es-ES"/>
              </w:rPr>
              <w:t>1</w:t>
            </w:r>
          </w:p>
        </w:tc>
        <w:tc>
          <w:tcPr>
            <w:tcW w:w="681" w:type="dxa"/>
          </w:tcPr>
          <w:p w14:paraId="098CE7BD" w14:textId="3554ED83" w:rsidR="00436F27" w:rsidRPr="00436F27" w:rsidRDefault="00436F27" w:rsidP="00DA4C57">
            <w:pPr>
              <w:rPr>
                <w:color w:val="auto"/>
                <w:kern w:val="1"/>
                <w:szCs w:val="22"/>
                <w:lang w:val="es-ES"/>
              </w:rPr>
            </w:pPr>
            <w:r w:rsidRPr="00436F27">
              <w:rPr>
                <w:color w:val="auto"/>
                <w:kern w:val="1"/>
                <w:szCs w:val="22"/>
                <w:lang w:val="es-ES"/>
              </w:rPr>
              <w:t>0</w:t>
            </w:r>
          </w:p>
        </w:tc>
        <w:tc>
          <w:tcPr>
            <w:tcW w:w="681" w:type="dxa"/>
          </w:tcPr>
          <w:p w14:paraId="7DA2FC12" w14:textId="16287F14" w:rsidR="00436F27" w:rsidRPr="00436F27" w:rsidRDefault="00436F27" w:rsidP="00DA4C57">
            <w:pPr>
              <w:rPr>
                <w:color w:val="auto"/>
                <w:kern w:val="1"/>
                <w:szCs w:val="22"/>
                <w:lang w:val="es-ES"/>
              </w:rPr>
            </w:pPr>
            <w:r w:rsidRPr="00436F27">
              <w:rPr>
                <w:color w:val="auto"/>
                <w:kern w:val="1"/>
                <w:szCs w:val="22"/>
                <w:lang w:val="es-ES"/>
              </w:rPr>
              <w:t>1</w:t>
            </w:r>
          </w:p>
        </w:tc>
        <w:tc>
          <w:tcPr>
            <w:tcW w:w="681" w:type="dxa"/>
          </w:tcPr>
          <w:p w14:paraId="70AD4A81" w14:textId="2A9FD67E" w:rsidR="00436F27" w:rsidRPr="00436F27" w:rsidRDefault="00436F27" w:rsidP="00DA4C57">
            <w:pPr>
              <w:rPr>
                <w:color w:val="auto"/>
                <w:kern w:val="1"/>
                <w:szCs w:val="22"/>
                <w:lang w:val="es-ES"/>
              </w:rPr>
            </w:pPr>
            <w:r w:rsidRPr="00436F27">
              <w:rPr>
                <w:color w:val="auto"/>
                <w:kern w:val="1"/>
                <w:szCs w:val="22"/>
                <w:lang w:val="es-ES"/>
              </w:rPr>
              <w:t>1</w:t>
            </w:r>
          </w:p>
        </w:tc>
        <w:tc>
          <w:tcPr>
            <w:tcW w:w="681" w:type="dxa"/>
          </w:tcPr>
          <w:p w14:paraId="43101C64" w14:textId="50F46A67" w:rsidR="00436F27" w:rsidRPr="00436F27" w:rsidRDefault="00436F27" w:rsidP="00DA4C57">
            <w:pPr>
              <w:rPr>
                <w:color w:val="auto"/>
                <w:kern w:val="1"/>
                <w:szCs w:val="22"/>
                <w:lang w:val="es-ES"/>
              </w:rPr>
            </w:pPr>
            <w:r w:rsidRPr="00436F27">
              <w:rPr>
                <w:color w:val="auto"/>
                <w:kern w:val="1"/>
                <w:szCs w:val="22"/>
                <w:lang w:val="es-ES"/>
              </w:rPr>
              <w:t>1</w:t>
            </w:r>
          </w:p>
        </w:tc>
        <w:tc>
          <w:tcPr>
            <w:tcW w:w="681" w:type="dxa"/>
          </w:tcPr>
          <w:p w14:paraId="5C1E06F6" w14:textId="4BA2C7F6" w:rsidR="00436F27" w:rsidRPr="00436F27" w:rsidRDefault="00436F27" w:rsidP="00DA4C57">
            <w:pPr>
              <w:rPr>
                <w:color w:val="auto"/>
                <w:kern w:val="1"/>
                <w:szCs w:val="22"/>
                <w:lang w:val="es-ES"/>
              </w:rPr>
            </w:pPr>
            <w:r w:rsidRPr="00436F27">
              <w:rPr>
                <w:color w:val="auto"/>
                <w:kern w:val="1"/>
                <w:szCs w:val="22"/>
                <w:lang w:val="es-ES"/>
              </w:rPr>
              <w:t>0</w:t>
            </w:r>
          </w:p>
        </w:tc>
        <w:tc>
          <w:tcPr>
            <w:tcW w:w="681" w:type="dxa"/>
          </w:tcPr>
          <w:p w14:paraId="06FDF505" w14:textId="3EDDFA57" w:rsidR="00436F27" w:rsidRDefault="00436F27" w:rsidP="00DA4C57">
            <w:pPr>
              <w:rPr>
                <w:color w:val="auto"/>
                <w:kern w:val="1"/>
                <w:szCs w:val="22"/>
                <w:lang w:val="es-ES"/>
              </w:rPr>
            </w:pPr>
            <w:r>
              <w:rPr>
                <w:color w:val="auto"/>
                <w:kern w:val="1"/>
                <w:szCs w:val="22"/>
                <w:lang w:val="es-ES"/>
              </w:rPr>
              <w:t>0</w:t>
            </w:r>
          </w:p>
        </w:tc>
        <w:tc>
          <w:tcPr>
            <w:tcW w:w="681" w:type="dxa"/>
          </w:tcPr>
          <w:p w14:paraId="0B8F1D53" w14:textId="64D9AA81" w:rsidR="00436F27" w:rsidRDefault="00436F27" w:rsidP="00DA4C57">
            <w:pPr>
              <w:rPr>
                <w:color w:val="auto"/>
                <w:kern w:val="1"/>
                <w:szCs w:val="22"/>
                <w:lang w:val="es-ES"/>
              </w:rPr>
            </w:pPr>
            <w:r>
              <w:rPr>
                <w:color w:val="auto"/>
                <w:kern w:val="1"/>
                <w:szCs w:val="22"/>
                <w:lang w:val="es-ES"/>
              </w:rPr>
              <w:t>1</w:t>
            </w:r>
          </w:p>
        </w:tc>
      </w:tr>
      <w:tr w:rsidR="00436F27" w14:paraId="15EE7EB0" w14:textId="0C64A5D0" w:rsidTr="00507027">
        <w:trPr>
          <w:trHeight w:val="473"/>
        </w:trPr>
        <w:tc>
          <w:tcPr>
            <w:tcW w:w="1305" w:type="dxa"/>
          </w:tcPr>
          <w:p w14:paraId="34F9EB6B" w14:textId="6CE42A8B" w:rsidR="00436F27" w:rsidRPr="00111AC1" w:rsidRDefault="00436F27" w:rsidP="00DA4C57">
            <w:pPr>
              <w:rPr>
                <w:b/>
                <w:bCs/>
                <w:color w:val="auto"/>
                <w:kern w:val="1"/>
                <w:szCs w:val="22"/>
                <w:lang w:val="es-ES"/>
              </w:rPr>
            </w:pPr>
            <w:r>
              <w:rPr>
                <w:b/>
                <w:bCs/>
                <w:color w:val="auto"/>
                <w:kern w:val="1"/>
                <w:szCs w:val="22"/>
                <w:lang w:val="es-ES"/>
              </w:rPr>
              <w:t>D</w:t>
            </w:r>
          </w:p>
        </w:tc>
        <w:tc>
          <w:tcPr>
            <w:tcW w:w="680" w:type="dxa"/>
          </w:tcPr>
          <w:p w14:paraId="72C9386B" w14:textId="233D01E7" w:rsidR="00436F27" w:rsidRDefault="00436F27" w:rsidP="00DA4C57">
            <w:pPr>
              <w:rPr>
                <w:color w:val="auto"/>
                <w:kern w:val="1"/>
                <w:szCs w:val="22"/>
                <w:lang w:val="es-ES"/>
              </w:rPr>
            </w:pPr>
          </w:p>
        </w:tc>
        <w:tc>
          <w:tcPr>
            <w:tcW w:w="681" w:type="dxa"/>
          </w:tcPr>
          <w:p w14:paraId="7D2186C1" w14:textId="0D6EFAF9" w:rsidR="00436F27" w:rsidRDefault="00436F27" w:rsidP="00DA4C57">
            <w:pPr>
              <w:rPr>
                <w:color w:val="auto"/>
                <w:kern w:val="1"/>
                <w:szCs w:val="22"/>
                <w:lang w:val="es-ES"/>
              </w:rPr>
            </w:pPr>
            <w:r>
              <w:rPr>
                <w:color w:val="auto"/>
                <w:kern w:val="1"/>
                <w:szCs w:val="22"/>
                <w:lang w:val="es-ES"/>
              </w:rPr>
              <w:t>1</w:t>
            </w:r>
          </w:p>
        </w:tc>
        <w:tc>
          <w:tcPr>
            <w:tcW w:w="681" w:type="dxa"/>
          </w:tcPr>
          <w:p w14:paraId="2C8644D4" w14:textId="759EC958" w:rsidR="00436F27" w:rsidRDefault="00436F27" w:rsidP="00DA4C57">
            <w:pPr>
              <w:rPr>
                <w:color w:val="auto"/>
                <w:kern w:val="1"/>
                <w:szCs w:val="22"/>
                <w:lang w:val="es-ES"/>
              </w:rPr>
            </w:pPr>
            <w:r>
              <w:rPr>
                <w:color w:val="auto"/>
                <w:kern w:val="1"/>
                <w:szCs w:val="22"/>
                <w:lang w:val="es-ES"/>
              </w:rPr>
              <w:t>1</w:t>
            </w:r>
          </w:p>
        </w:tc>
        <w:tc>
          <w:tcPr>
            <w:tcW w:w="681" w:type="dxa"/>
          </w:tcPr>
          <w:p w14:paraId="360B387B" w14:textId="679F1939" w:rsidR="00436F27" w:rsidRDefault="00436F27" w:rsidP="00DA4C57">
            <w:pPr>
              <w:rPr>
                <w:color w:val="auto"/>
                <w:kern w:val="1"/>
                <w:szCs w:val="22"/>
                <w:lang w:val="es-ES"/>
              </w:rPr>
            </w:pPr>
            <w:r>
              <w:rPr>
                <w:color w:val="auto"/>
                <w:kern w:val="1"/>
                <w:szCs w:val="22"/>
                <w:lang w:val="es-ES"/>
              </w:rPr>
              <w:t>1</w:t>
            </w:r>
          </w:p>
        </w:tc>
        <w:tc>
          <w:tcPr>
            <w:tcW w:w="681" w:type="dxa"/>
          </w:tcPr>
          <w:p w14:paraId="67829AC0" w14:textId="5D977B0B" w:rsidR="00436F27" w:rsidRDefault="00436F27" w:rsidP="00DA4C57">
            <w:pPr>
              <w:rPr>
                <w:color w:val="auto"/>
                <w:kern w:val="1"/>
                <w:szCs w:val="22"/>
                <w:lang w:val="es-ES"/>
              </w:rPr>
            </w:pPr>
            <w:r>
              <w:rPr>
                <w:color w:val="auto"/>
                <w:kern w:val="1"/>
                <w:szCs w:val="22"/>
                <w:lang w:val="es-ES"/>
              </w:rPr>
              <w:t>1</w:t>
            </w:r>
          </w:p>
        </w:tc>
        <w:tc>
          <w:tcPr>
            <w:tcW w:w="681" w:type="dxa"/>
          </w:tcPr>
          <w:p w14:paraId="1877B050" w14:textId="17583EF3" w:rsidR="00436F27" w:rsidRDefault="00436F27" w:rsidP="00DA4C57">
            <w:pPr>
              <w:rPr>
                <w:color w:val="auto"/>
                <w:kern w:val="1"/>
                <w:szCs w:val="22"/>
                <w:lang w:val="es-ES"/>
              </w:rPr>
            </w:pPr>
            <w:r>
              <w:rPr>
                <w:color w:val="auto"/>
                <w:kern w:val="1"/>
                <w:szCs w:val="22"/>
                <w:lang w:val="es-ES"/>
              </w:rPr>
              <w:t>0</w:t>
            </w:r>
          </w:p>
        </w:tc>
        <w:tc>
          <w:tcPr>
            <w:tcW w:w="681" w:type="dxa"/>
          </w:tcPr>
          <w:p w14:paraId="42B3AA81" w14:textId="2F739D9C" w:rsidR="00436F27" w:rsidRDefault="00436F27" w:rsidP="00DA4C57">
            <w:pPr>
              <w:rPr>
                <w:color w:val="auto"/>
                <w:kern w:val="1"/>
                <w:szCs w:val="22"/>
                <w:lang w:val="es-ES"/>
              </w:rPr>
            </w:pPr>
            <w:r>
              <w:rPr>
                <w:color w:val="auto"/>
                <w:kern w:val="1"/>
                <w:szCs w:val="22"/>
                <w:lang w:val="es-ES"/>
              </w:rPr>
              <w:t>1</w:t>
            </w:r>
          </w:p>
        </w:tc>
        <w:tc>
          <w:tcPr>
            <w:tcW w:w="681" w:type="dxa"/>
          </w:tcPr>
          <w:p w14:paraId="01A0EE9C" w14:textId="01723F65" w:rsidR="00436F27" w:rsidRDefault="00436F27" w:rsidP="00DA4C57">
            <w:pPr>
              <w:rPr>
                <w:color w:val="auto"/>
                <w:kern w:val="1"/>
                <w:szCs w:val="22"/>
                <w:lang w:val="es-ES"/>
              </w:rPr>
            </w:pPr>
            <w:r>
              <w:rPr>
                <w:color w:val="auto"/>
                <w:kern w:val="1"/>
                <w:szCs w:val="22"/>
                <w:lang w:val="es-ES"/>
              </w:rPr>
              <w:t>1</w:t>
            </w:r>
          </w:p>
        </w:tc>
        <w:tc>
          <w:tcPr>
            <w:tcW w:w="681" w:type="dxa"/>
          </w:tcPr>
          <w:p w14:paraId="0C39D9EF" w14:textId="16F6B161" w:rsidR="00436F27" w:rsidRDefault="00436F27" w:rsidP="00DA4C57">
            <w:pPr>
              <w:rPr>
                <w:color w:val="auto"/>
                <w:kern w:val="1"/>
                <w:szCs w:val="22"/>
                <w:lang w:val="es-ES"/>
              </w:rPr>
            </w:pPr>
            <w:r>
              <w:rPr>
                <w:color w:val="auto"/>
                <w:kern w:val="1"/>
                <w:szCs w:val="22"/>
                <w:lang w:val="es-ES"/>
              </w:rPr>
              <w:t>0</w:t>
            </w:r>
          </w:p>
        </w:tc>
      </w:tr>
      <w:tr w:rsidR="00436F27" w14:paraId="0CBD34A8" w14:textId="226A503C" w:rsidTr="00507027">
        <w:trPr>
          <w:trHeight w:val="424"/>
        </w:trPr>
        <w:tc>
          <w:tcPr>
            <w:tcW w:w="1305" w:type="dxa"/>
          </w:tcPr>
          <w:p w14:paraId="797ED943" w14:textId="77777777" w:rsidR="00436F27" w:rsidRDefault="00436F27" w:rsidP="00DA4C57">
            <w:pPr>
              <w:rPr>
                <w:b/>
                <w:bCs/>
                <w:color w:val="4C94D8"/>
                <w:kern w:val="1"/>
                <w:szCs w:val="22"/>
                <w:lang w:val="es-ES"/>
              </w:rPr>
            </w:pPr>
            <w:r w:rsidRPr="00111AC1">
              <w:rPr>
                <w:b/>
                <w:bCs/>
                <w:color w:val="4C94D8"/>
                <w:kern w:val="1"/>
                <w:szCs w:val="22"/>
                <w:lang w:val="es-ES"/>
              </w:rPr>
              <w:t>Resultado</w:t>
            </w:r>
          </w:p>
          <w:p w14:paraId="1261D4F1" w14:textId="77777777" w:rsidR="00436F27" w:rsidRPr="00111AC1" w:rsidRDefault="00436F27" w:rsidP="00DA4C57">
            <w:pPr>
              <w:rPr>
                <w:b/>
                <w:bCs/>
                <w:color w:val="4C94D8"/>
                <w:kern w:val="1"/>
                <w:szCs w:val="22"/>
                <w:lang w:val="es-ES"/>
              </w:rPr>
            </w:pPr>
            <w:r>
              <w:rPr>
                <w:b/>
                <w:bCs/>
                <w:color w:val="4C94D8"/>
                <w:kern w:val="1"/>
                <w:szCs w:val="22"/>
                <w:lang w:val="es-ES"/>
              </w:rPr>
              <w:t>Operación</w:t>
            </w:r>
          </w:p>
        </w:tc>
        <w:tc>
          <w:tcPr>
            <w:tcW w:w="680" w:type="dxa"/>
          </w:tcPr>
          <w:p w14:paraId="4E32EB81" w14:textId="72667FAB" w:rsidR="00436F27" w:rsidRPr="00436F27" w:rsidRDefault="00436F27" w:rsidP="00DA4C57">
            <w:pPr>
              <w:rPr>
                <w:color w:val="FF0000"/>
                <w:kern w:val="1"/>
                <w:szCs w:val="22"/>
                <w:lang w:val="es-ES"/>
              </w:rPr>
            </w:pPr>
            <w:r w:rsidRPr="00436F27">
              <w:rPr>
                <w:color w:val="FF0000"/>
                <w:kern w:val="1"/>
                <w:szCs w:val="22"/>
                <w:lang w:val="es-ES"/>
              </w:rPr>
              <w:t>X</w:t>
            </w:r>
          </w:p>
        </w:tc>
        <w:tc>
          <w:tcPr>
            <w:tcW w:w="681" w:type="dxa"/>
          </w:tcPr>
          <w:p w14:paraId="2C6ADDDD" w14:textId="2E715A7A" w:rsidR="00436F27" w:rsidRPr="00111AC1" w:rsidRDefault="00436F27" w:rsidP="00DA4C57">
            <w:pPr>
              <w:rPr>
                <w:color w:val="4C94D8"/>
                <w:kern w:val="1"/>
                <w:szCs w:val="22"/>
                <w:lang w:val="es-ES"/>
              </w:rPr>
            </w:pPr>
            <w:r>
              <w:rPr>
                <w:color w:val="4C94D8"/>
                <w:kern w:val="1"/>
                <w:szCs w:val="22"/>
                <w:lang w:val="es-ES"/>
              </w:rPr>
              <w:t>1</w:t>
            </w:r>
          </w:p>
        </w:tc>
        <w:tc>
          <w:tcPr>
            <w:tcW w:w="681" w:type="dxa"/>
          </w:tcPr>
          <w:p w14:paraId="1281986C" w14:textId="4DA8B3CA" w:rsidR="00436F27" w:rsidRPr="00111AC1" w:rsidRDefault="00436F27" w:rsidP="00DA4C57">
            <w:pPr>
              <w:rPr>
                <w:color w:val="4C94D8"/>
                <w:kern w:val="1"/>
                <w:szCs w:val="22"/>
                <w:lang w:val="es-ES"/>
              </w:rPr>
            </w:pPr>
            <w:r>
              <w:rPr>
                <w:color w:val="4C94D8"/>
                <w:kern w:val="1"/>
                <w:szCs w:val="22"/>
                <w:lang w:val="es-ES"/>
              </w:rPr>
              <w:t>0</w:t>
            </w:r>
          </w:p>
        </w:tc>
        <w:tc>
          <w:tcPr>
            <w:tcW w:w="681" w:type="dxa"/>
          </w:tcPr>
          <w:p w14:paraId="10C11192" w14:textId="5C06326F" w:rsidR="00436F27" w:rsidRPr="00111AC1" w:rsidRDefault="00436F27" w:rsidP="00DA4C57">
            <w:pPr>
              <w:rPr>
                <w:color w:val="4C94D8"/>
                <w:kern w:val="1"/>
                <w:szCs w:val="22"/>
                <w:lang w:val="es-ES"/>
              </w:rPr>
            </w:pPr>
            <w:r>
              <w:rPr>
                <w:color w:val="4C94D8"/>
                <w:kern w:val="1"/>
                <w:szCs w:val="22"/>
                <w:lang w:val="es-ES"/>
              </w:rPr>
              <w:t>1</w:t>
            </w:r>
          </w:p>
        </w:tc>
        <w:tc>
          <w:tcPr>
            <w:tcW w:w="681" w:type="dxa"/>
          </w:tcPr>
          <w:p w14:paraId="59CBD991" w14:textId="74C9B54C" w:rsidR="00436F27" w:rsidRPr="00111AC1" w:rsidRDefault="00436F27" w:rsidP="00DA4C57">
            <w:pPr>
              <w:rPr>
                <w:color w:val="4C94D8"/>
                <w:kern w:val="1"/>
                <w:szCs w:val="22"/>
                <w:lang w:val="es-ES"/>
              </w:rPr>
            </w:pPr>
            <w:r>
              <w:rPr>
                <w:color w:val="4C94D8"/>
                <w:kern w:val="1"/>
                <w:szCs w:val="22"/>
                <w:lang w:val="es-ES"/>
              </w:rPr>
              <w:t>0</w:t>
            </w:r>
          </w:p>
        </w:tc>
        <w:tc>
          <w:tcPr>
            <w:tcW w:w="681" w:type="dxa"/>
          </w:tcPr>
          <w:p w14:paraId="7C666D1C" w14:textId="793D10CD" w:rsidR="00436F27" w:rsidRPr="00111AC1" w:rsidRDefault="00436F27" w:rsidP="00DA4C57">
            <w:pPr>
              <w:rPr>
                <w:color w:val="4C94D8"/>
                <w:kern w:val="1"/>
                <w:szCs w:val="22"/>
                <w:lang w:val="es-ES"/>
              </w:rPr>
            </w:pPr>
            <w:r>
              <w:rPr>
                <w:color w:val="4C94D8"/>
                <w:kern w:val="1"/>
                <w:szCs w:val="22"/>
                <w:lang w:val="es-ES"/>
              </w:rPr>
              <w:t>1</w:t>
            </w:r>
          </w:p>
        </w:tc>
        <w:tc>
          <w:tcPr>
            <w:tcW w:w="681" w:type="dxa"/>
          </w:tcPr>
          <w:p w14:paraId="0074B86C" w14:textId="36BA93C4" w:rsidR="00436F27" w:rsidRPr="00111AC1" w:rsidRDefault="00436F27" w:rsidP="00DA4C57">
            <w:pPr>
              <w:rPr>
                <w:color w:val="4C94D8"/>
                <w:kern w:val="1"/>
                <w:szCs w:val="22"/>
                <w:lang w:val="es-ES"/>
              </w:rPr>
            </w:pPr>
            <w:r>
              <w:rPr>
                <w:color w:val="4C94D8"/>
                <w:kern w:val="1"/>
                <w:szCs w:val="22"/>
                <w:lang w:val="es-ES"/>
              </w:rPr>
              <w:t>1</w:t>
            </w:r>
          </w:p>
        </w:tc>
        <w:tc>
          <w:tcPr>
            <w:tcW w:w="681" w:type="dxa"/>
          </w:tcPr>
          <w:p w14:paraId="18D3B46B" w14:textId="2EC39375" w:rsidR="00436F27" w:rsidRPr="00111AC1" w:rsidRDefault="00436F27" w:rsidP="00DA4C57">
            <w:pPr>
              <w:rPr>
                <w:color w:val="4C94D8"/>
                <w:kern w:val="1"/>
                <w:szCs w:val="22"/>
                <w:lang w:val="es-ES"/>
              </w:rPr>
            </w:pPr>
            <w:r>
              <w:rPr>
                <w:color w:val="4C94D8"/>
                <w:kern w:val="1"/>
                <w:szCs w:val="22"/>
                <w:lang w:val="es-ES"/>
              </w:rPr>
              <w:t>1</w:t>
            </w:r>
          </w:p>
        </w:tc>
        <w:tc>
          <w:tcPr>
            <w:tcW w:w="681" w:type="dxa"/>
          </w:tcPr>
          <w:p w14:paraId="6394E04B" w14:textId="1FFCAD66" w:rsidR="00436F27" w:rsidRDefault="00436F27" w:rsidP="00DA4C57">
            <w:pPr>
              <w:rPr>
                <w:color w:val="4C94D8"/>
                <w:kern w:val="1"/>
                <w:szCs w:val="22"/>
                <w:lang w:val="es-ES"/>
              </w:rPr>
            </w:pPr>
            <w:r>
              <w:rPr>
                <w:color w:val="4C94D8"/>
                <w:kern w:val="1"/>
                <w:szCs w:val="22"/>
                <w:lang w:val="es-ES"/>
              </w:rPr>
              <w:t>1</w:t>
            </w:r>
          </w:p>
        </w:tc>
      </w:tr>
    </w:tbl>
    <w:p w14:paraId="7396A04D" w14:textId="77777777" w:rsidR="00436F27" w:rsidRDefault="00436F27" w:rsidP="007C6EF7">
      <w:pPr>
        <w:ind w:left="720"/>
        <w:jc w:val="both"/>
        <w:rPr>
          <w:color w:val="auto"/>
          <w:kern w:val="1"/>
          <w:szCs w:val="22"/>
          <w:lang w:val="es-ES"/>
        </w:rPr>
      </w:pPr>
    </w:p>
    <w:p w14:paraId="331F8161" w14:textId="48D44A7E" w:rsidR="00436F27" w:rsidRDefault="00436F27" w:rsidP="007C6EF7">
      <w:pPr>
        <w:ind w:left="720"/>
        <w:jc w:val="both"/>
        <w:rPr>
          <w:color w:val="auto"/>
          <w:kern w:val="1"/>
          <w:szCs w:val="22"/>
          <w:lang w:val="es-ES"/>
        </w:rPr>
      </w:pPr>
      <w:r>
        <w:rPr>
          <w:color w:val="auto"/>
          <w:kern w:val="1"/>
          <w:szCs w:val="22"/>
          <w:lang w:val="es-ES"/>
        </w:rPr>
        <w:t>La x señala que ignoramos el acarreo final</w:t>
      </w:r>
      <w:r w:rsidR="0067232C">
        <w:rPr>
          <w:color w:val="auto"/>
          <w:kern w:val="1"/>
          <w:szCs w:val="22"/>
          <w:lang w:val="es-ES"/>
        </w:rPr>
        <w:t>;</w:t>
      </w:r>
      <w:r>
        <w:rPr>
          <w:color w:val="auto"/>
          <w:kern w:val="1"/>
          <w:szCs w:val="22"/>
          <w:lang w:val="es-ES"/>
        </w:rPr>
        <w:t xml:space="preserve"> pero al analizar la magnitud del resultado obtenido, comprobamos </w:t>
      </w:r>
      <w:r w:rsidR="0067232C">
        <w:rPr>
          <w:color w:val="auto"/>
          <w:kern w:val="1"/>
          <w:szCs w:val="22"/>
          <w:lang w:val="es-ES"/>
        </w:rPr>
        <w:t xml:space="preserve">aplicando el TFN </w:t>
      </w:r>
      <w:r>
        <w:rPr>
          <w:color w:val="auto"/>
          <w:kern w:val="1"/>
          <w:szCs w:val="22"/>
          <w:lang w:val="es-ES"/>
        </w:rPr>
        <w:t>que en efecto el resultado es negativo:</w:t>
      </w:r>
    </w:p>
    <w:p w14:paraId="1C76488B" w14:textId="77777777" w:rsidR="00436F27" w:rsidRDefault="00436F27" w:rsidP="007C6EF7">
      <w:pPr>
        <w:ind w:left="720"/>
        <w:jc w:val="both"/>
        <w:rPr>
          <w:color w:val="auto"/>
          <w:kern w:val="1"/>
          <w:szCs w:val="22"/>
          <w:lang w:val="es-ES"/>
        </w:rPr>
      </w:pPr>
    </w:p>
    <w:p w14:paraId="794EF646" w14:textId="6EF31161" w:rsidR="00436F27" w:rsidRDefault="00436F27" w:rsidP="00436F27">
      <w:pPr>
        <w:ind w:left="708"/>
        <w:jc w:val="both"/>
        <w:rPr>
          <w:color w:val="auto"/>
          <w:kern w:val="1"/>
          <w:szCs w:val="22"/>
          <w:lang w:val="es-ES"/>
        </w:rPr>
      </w:pPr>
      <w:r w:rsidRPr="007C6EF7">
        <w:rPr>
          <w:color w:val="auto"/>
          <w:kern w:val="1"/>
          <w:szCs w:val="22"/>
          <w:lang w:val="es-ES"/>
        </w:rPr>
        <w:t>C = 10111001</w:t>
      </w:r>
      <w:r>
        <w:rPr>
          <w:color w:val="auto"/>
          <w:kern w:val="1"/>
          <w:szCs w:val="22"/>
          <w:lang w:val="es-ES"/>
        </w:rPr>
        <w:t xml:space="preserve"> </w:t>
      </w:r>
      <w:proofErr w:type="gramStart"/>
      <w:r>
        <w:rPr>
          <w:color w:val="auto"/>
          <w:kern w:val="1"/>
          <w:szCs w:val="22"/>
          <w:lang w:val="es-ES"/>
        </w:rPr>
        <w:t>=</w:t>
      </w:r>
      <w:r w:rsidR="0067232C">
        <w:rPr>
          <w:color w:val="auto"/>
          <w:kern w:val="1"/>
          <w:szCs w:val="22"/>
          <w:lang w:val="es-ES"/>
        </w:rPr>
        <w:t xml:space="preserve"> </w:t>
      </w:r>
      <w:r>
        <w:rPr>
          <w:color w:val="auto"/>
          <w:kern w:val="1"/>
          <w:szCs w:val="22"/>
          <w:lang w:val="es-ES"/>
        </w:rPr>
        <w:t xml:space="preserve"> -</w:t>
      </w:r>
      <w:proofErr w:type="gramEnd"/>
      <w:r>
        <w:rPr>
          <w:color w:val="auto"/>
          <w:kern w:val="1"/>
          <w:szCs w:val="22"/>
          <w:lang w:val="es-ES"/>
        </w:rPr>
        <w:t>71</w:t>
      </w:r>
      <w:r w:rsidR="0067232C" w:rsidRPr="0067232C">
        <w:rPr>
          <w:color w:val="auto"/>
          <w:kern w:val="22"/>
          <w:szCs w:val="22"/>
          <w:vertAlign w:val="subscript"/>
          <w:lang w:val="es-ES"/>
        </w:rPr>
        <w:t>10</w:t>
      </w:r>
    </w:p>
    <w:p w14:paraId="654AD171" w14:textId="77777777" w:rsidR="00436F27" w:rsidRPr="007C6EF7" w:rsidRDefault="00436F27" w:rsidP="00436F27">
      <w:pPr>
        <w:ind w:left="708"/>
        <w:jc w:val="both"/>
        <w:rPr>
          <w:color w:val="auto"/>
          <w:kern w:val="1"/>
          <w:szCs w:val="22"/>
          <w:lang w:val="es-ES"/>
        </w:rPr>
      </w:pPr>
    </w:p>
    <w:p w14:paraId="0251B931" w14:textId="3E97378F" w:rsidR="00436F27" w:rsidRPr="007C6EF7" w:rsidRDefault="00436F27" w:rsidP="00436F27">
      <w:pPr>
        <w:ind w:left="708"/>
        <w:jc w:val="both"/>
        <w:rPr>
          <w:color w:val="auto"/>
          <w:kern w:val="1"/>
          <w:szCs w:val="22"/>
          <w:lang w:val="es-ES"/>
        </w:rPr>
      </w:pPr>
      <w:r w:rsidRPr="007C6EF7">
        <w:rPr>
          <w:color w:val="auto"/>
          <w:kern w:val="1"/>
          <w:szCs w:val="22"/>
          <w:lang w:val="es-ES"/>
        </w:rPr>
        <w:t>D = 11110110</w:t>
      </w:r>
      <w:r w:rsidR="0067232C">
        <w:rPr>
          <w:color w:val="auto"/>
          <w:kern w:val="1"/>
          <w:szCs w:val="22"/>
          <w:lang w:val="es-ES"/>
        </w:rPr>
        <w:t xml:space="preserve"> = -10</w:t>
      </w:r>
      <w:r w:rsidR="0067232C" w:rsidRPr="0067232C">
        <w:rPr>
          <w:color w:val="auto"/>
          <w:kern w:val="22"/>
          <w:szCs w:val="22"/>
          <w:vertAlign w:val="subscript"/>
          <w:lang w:val="es-ES"/>
        </w:rPr>
        <w:t>10</w:t>
      </w:r>
    </w:p>
    <w:p w14:paraId="546AF563" w14:textId="77777777" w:rsidR="00436F27" w:rsidRDefault="00436F27" w:rsidP="007C6EF7">
      <w:pPr>
        <w:ind w:left="720"/>
        <w:jc w:val="both"/>
        <w:rPr>
          <w:color w:val="auto"/>
          <w:kern w:val="1"/>
          <w:szCs w:val="22"/>
          <w:lang w:val="es-ES"/>
        </w:rPr>
      </w:pPr>
    </w:p>
    <w:p w14:paraId="47E0EF6B" w14:textId="22CA7CFF" w:rsidR="0067232C" w:rsidRDefault="0067232C" w:rsidP="0067232C">
      <w:pPr>
        <w:ind w:left="720"/>
        <w:jc w:val="both"/>
        <w:rPr>
          <w:color w:val="auto"/>
          <w:kern w:val="22"/>
          <w:szCs w:val="22"/>
          <w:vertAlign w:val="subscript"/>
          <w:lang w:val="es-ES"/>
        </w:rPr>
      </w:pPr>
      <w:r>
        <w:rPr>
          <w:color w:val="auto"/>
          <w:kern w:val="1"/>
          <w:szCs w:val="22"/>
          <w:lang w:val="es-ES"/>
        </w:rPr>
        <w:t>Por tanto, el resultado de C + D debería de ser de -81</w:t>
      </w:r>
      <w:r w:rsidRPr="0067232C">
        <w:rPr>
          <w:color w:val="auto"/>
          <w:kern w:val="22"/>
          <w:szCs w:val="22"/>
          <w:vertAlign w:val="subscript"/>
          <w:lang w:val="es-ES"/>
        </w:rPr>
        <w:t>10</w:t>
      </w:r>
    </w:p>
    <w:p w14:paraId="277BA88C" w14:textId="77777777" w:rsidR="0067232C" w:rsidRDefault="0067232C" w:rsidP="0067232C">
      <w:pPr>
        <w:ind w:left="720"/>
        <w:jc w:val="both"/>
        <w:rPr>
          <w:color w:val="auto"/>
          <w:kern w:val="22"/>
          <w:szCs w:val="22"/>
          <w:vertAlign w:val="subscript"/>
          <w:lang w:val="es-ES"/>
        </w:rPr>
      </w:pPr>
    </w:p>
    <w:p w14:paraId="614040C3" w14:textId="646417D4" w:rsidR="0067232C" w:rsidRPr="0067232C" w:rsidRDefault="0067232C" w:rsidP="0067232C">
      <w:pPr>
        <w:jc w:val="both"/>
        <w:rPr>
          <w:color w:val="auto"/>
          <w:kern w:val="1"/>
          <w:szCs w:val="22"/>
          <w:lang w:val="es-ES"/>
        </w:rPr>
      </w:pPr>
      <w:r>
        <w:rPr>
          <w:color w:val="auto"/>
          <w:kern w:val="22"/>
          <w:szCs w:val="22"/>
          <w:vertAlign w:val="subscript"/>
          <w:lang w:val="es-ES"/>
        </w:rPr>
        <w:tab/>
      </w:r>
      <w:r w:rsidRPr="0067232C">
        <w:rPr>
          <w:color w:val="auto"/>
          <w:kern w:val="1"/>
          <w:szCs w:val="22"/>
          <w:lang w:val="es-ES"/>
        </w:rPr>
        <w:t>Comprobamos el resultado de la operación y verificamos:</w:t>
      </w:r>
    </w:p>
    <w:p w14:paraId="65158F58" w14:textId="77777777" w:rsidR="0067232C" w:rsidRDefault="0067232C" w:rsidP="0067232C">
      <w:pPr>
        <w:jc w:val="both"/>
        <w:rPr>
          <w:color w:val="auto"/>
          <w:kern w:val="22"/>
          <w:szCs w:val="22"/>
          <w:vertAlign w:val="subscript"/>
          <w:lang w:val="es-ES"/>
        </w:rPr>
      </w:pPr>
    </w:p>
    <w:p w14:paraId="4A6EC342" w14:textId="660ED154" w:rsidR="0067232C" w:rsidRDefault="0067232C" w:rsidP="0067232C">
      <w:pPr>
        <w:ind w:left="708"/>
        <w:jc w:val="both"/>
        <w:rPr>
          <w:color w:val="auto"/>
          <w:kern w:val="1"/>
          <w:szCs w:val="22"/>
          <w:lang w:val="es-ES"/>
        </w:rPr>
      </w:pPr>
      <w:r w:rsidRPr="0067232C">
        <w:rPr>
          <w:color w:val="auto"/>
          <w:kern w:val="1"/>
          <w:szCs w:val="22"/>
          <w:lang w:val="es-ES"/>
        </w:rPr>
        <w:t>Resultado = 10101111</w:t>
      </w:r>
      <w:r>
        <w:rPr>
          <w:szCs w:val="22"/>
          <w:lang w:val="es-ES"/>
        </w:rPr>
        <w:t xml:space="preserve"> </w:t>
      </w:r>
      <w:r w:rsidRPr="0067232C">
        <w:rPr>
          <w:szCs w:val="22"/>
          <w:vertAlign w:val="subscript"/>
          <w:lang w:val="es-ES"/>
        </w:rPr>
        <w:t>Ca2</w:t>
      </w:r>
      <w:r>
        <w:rPr>
          <w:szCs w:val="22"/>
          <w:vertAlign w:val="subscript"/>
          <w:lang w:val="es-ES"/>
        </w:rPr>
        <w:t xml:space="preserve"> </w:t>
      </w:r>
      <w:r w:rsidRPr="0067232C">
        <w:rPr>
          <w:color w:val="auto"/>
          <w:kern w:val="1"/>
          <w:szCs w:val="22"/>
          <w:lang w:val="es-ES"/>
        </w:rPr>
        <w:t>= -1*</w:t>
      </w:r>
      <w:r>
        <w:rPr>
          <w:color w:val="auto"/>
          <w:kern w:val="1"/>
          <w:szCs w:val="22"/>
          <w:lang w:val="es-ES"/>
        </w:rPr>
        <w:t xml:space="preserve">2^7 + 0*2^6 + 1*2^5 + 0*2^4 + </w:t>
      </w:r>
      <w:r>
        <w:rPr>
          <w:color w:val="auto"/>
          <w:kern w:val="1"/>
          <w:szCs w:val="22"/>
          <w:lang w:val="es-ES"/>
        </w:rPr>
        <w:t>1*2^</w:t>
      </w:r>
      <w:r>
        <w:rPr>
          <w:color w:val="auto"/>
          <w:kern w:val="1"/>
          <w:szCs w:val="22"/>
          <w:lang w:val="es-ES"/>
        </w:rPr>
        <w:t xml:space="preserve">3 + </w:t>
      </w:r>
      <w:r>
        <w:rPr>
          <w:color w:val="auto"/>
          <w:kern w:val="1"/>
          <w:szCs w:val="22"/>
          <w:lang w:val="es-ES"/>
        </w:rPr>
        <w:t>1*2^</w:t>
      </w:r>
      <w:r>
        <w:rPr>
          <w:color w:val="auto"/>
          <w:kern w:val="1"/>
          <w:szCs w:val="22"/>
          <w:lang w:val="es-ES"/>
        </w:rPr>
        <w:t xml:space="preserve">2 + </w:t>
      </w:r>
      <w:r>
        <w:rPr>
          <w:color w:val="auto"/>
          <w:kern w:val="1"/>
          <w:szCs w:val="22"/>
          <w:lang w:val="es-ES"/>
        </w:rPr>
        <w:t>1*2^</w:t>
      </w:r>
      <w:r>
        <w:rPr>
          <w:color w:val="auto"/>
          <w:kern w:val="1"/>
          <w:szCs w:val="22"/>
          <w:lang w:val="es-ES"/>
        </w:rPr>
        <w:t xml:space="preserve">1 + </w:t>
      </w:r>
      <w:r>
        <w:rPr>
          <w:color w:val="auto"/>
          <w:kern w:val="1"/>
          <w:szCs w:val="22"/>
          <w:lang w:val="es-ES"/>
        </w:rPr>
        <w:t>1*2^</w:t>
      </w:r>
      <w:r>
        <w:rPr>
          <w:color w:val="auto"/>
          <w:kern w:val="1"/>
          <w:szCs w:val="22"/>
          <w:lang w:val="es-ES"/>
        </w:rPr>
        <w:t>0 = -81</w:t>
      </w:r>
    </w:p>
    <w:p w14:paraId="4050BF65" w14:textId="77777777" w:rsidR="0067232C" w:rsidRDefault="0067232C" w:rsidP="0067232C">
      <w:pPr>
        <w:ind w:left="708"/>
        <w:jc w:val="both"/>
        <w:rPr>
          <w:color w:val="auto"/>
          <w:kern w:val="1"/>
          <w:szCs w:val="22"/>
          <w:lang w:val="es-ES"/>
        </w:rPr>
      </w:pPr>
    </w:p>
    <w:p w14:paraId="3A53281D" w14:textId="158C2EF9" w:rsidR="0067232C" w:rsidRDefault="0067232C" w:rsidP="0067232C">
      <w:pPr>
        <w:ind w:left="708"/>
        <w:jc w:val="both"/>
        <w:rPr>
          <w:szCs w:val="22"/>
          <w:vertAlign w:val="subscript"/>
          <w:lang w:val="es-ES"/>
        </w:rPr>
      </w:pPr>
      <w:r w:rsidRPr="0067232C">
        <w:rPr>
          <w:b/>
          <w:bCs/>
          <w:color w:val="4C94D8"/>
          <w:kern w:val="1"/>
          <w:szCs w:val="22"/>
          <w:lang w:val="es-ES"/>
        </w:rPr>
        <w:t xml:space="preserve">Resultado final: C + D = </w:t>
      </w:r>
      <w:r w:rsidRPr="0067232C">
        <w:rPr>
          <w:b/>
          <w:bCs/>
          <w:color w:val="4C94D8"/>
          <w:kern w:val="1"/>
          <w:szCs w:val="22"/>
          <w:lang w:val="es-ES"/>
        </w:rPr>
        <w:t>10101111</w:t>
      </w:r>
      <w:r w:rsidRPr="00A44E4C">
        <w:rPr>
          <w:szCs w:val="22"/>
          <w:vertAlign w:val="subscript"/>
          <w:lang w:val="es-ES"/>
        </w:rPr>
        <w:t>Ca2</w:t>
      </w:r>
    </w:p>
    <w:p w14:paraId="23555D30" w14:textId="77777777" w:rsidR="00A44E4C" w:rsidRDefault="00A44E4C" w:rsidP="0067232C">
      <w:pPr>
        <w:ind w:left="708"/>
        <w:jc w:val="both"/>
        <w:rPr>
          <w:szCs w:val="22"/>
          <w:lang w:val="es-ES"/>
        </w:rPr>
      </w:pPr>
    </w:p>
    <w:p w14:paraId="38BF7C24" w14:textId="77777777" w:rsidR="00A44E4C" w:rsidRDefault="00A44E4C" w:rsidP="0067232C">
      <w:pPr>
        <w:ind w:left="708"/>
        <w:jc w:val="both"/>
        <w:rPr>
          <w:szCs w:val="22"/>
          <w:lang w:val="es-ES"/>
        </w:rPr>
      </w:pPr>
    </w:p>
    <w:p w14:paraId="1744E6E8" w14:textId="77777777" w:rsidR="00A44E4C" w:rsidRDefault="00A44E4C" w:rsidP="0067232C">
      <w:pPr>
        <w:ind w:left="708"/>
        <w:jc w:val="both"/>
        <w:rPr>
          <w:szCs w:val="22"/>
          <w:lang w:val="es-ES"/>
        </w:rPr>
      </w:pPr>
    </w:p>
    <w:p w14:paraId="05C777A1" w14:textId="50451E19" w:rsidR="00A44E4C" w:rsidRDefault="00A44E4C" w:rsidP="00A44E4C">
      <w:pPr>
        <w:pStyle w:val="UOCtitol"/>
        <w:rPr>
          <w:u w:val="single"/>
        </w:rPr>
      </w:pPr>
      <w:r w:rsidRPr="00880544">
        <w:rPr>
          <w:u w:val="single"/>
        </w:rPr>
        <w:t xml:space="preserve">Ejercicio </w:t>
      </w:r>
      <w:r>
        <w:rPr>
          <w:u w:val="single"/>
        </w:rPr>
        <w:t>5</w:t>
      </w:r>
      <w:r w:rsidRPr="00880544">
        <w:rPr>
          <w:u w:val="single"/>
        </w:rPr>
        <w:t>:</w:t>
      </w:r>
    </w:p>
    <w:p w14:paraId="58F235B8" w14:textId="77777777" w:rsidR="00A44E4C" w:rsidRDefault="00A44E4C" w:rsidP="00A44E4C">
      <w:pPr>
        <w:pStyle w:val="UOCtitol"/>
        <w:rPr>
          <w:u w:val="single"/>
        </w:rPr>
      </w:pPr>
    </w:p>
    <w:p w14:paraId="2F04D7E3" w14:textId="41AB84F7" w:rsidR="00A44E4C" w:rsidRPr="00A44E4C" w:rsidRDefault="00A44E4C" w:rsidP="00A44E4C">
      <w:pPr>
        <w:pStyle w:val="UOCtitol"/>
        <w:rPr>
          <w:rFonts w:cs="Arial"/>
          <w:b w:val="0"/>
          <w:color w:val="auto"/>
          <w:kern w:val="1"/>
          <w:sz w:val="22"/>
          <w:szCs w:val="22"/>
          <w:lang w:eastAsia="ar-SA"/>
        </w:rPr>
      </w:pPr>
      <w:r w:rsidRPr="00A44E4C">
        <w:rPr>
          <w:rFonts w:cs="Arial"/>
          <w:b w:val="0"/>
          <w:color w:val="auto"/>
          <w:kern w:val="1"/>
          <w:sz w:val="22"/>
          <w:szCs w:val="22"/>
          <w:lang w:eastAsia="ar-SA"/>
        </w:rPr>
        <w:t>Formato de coma flotante</w:t>
      </w:r>
      <w:r w:rsidR="00C761AF">
        <w:rPr>
          <w:rFonts w:cs="Arial"/>
          <w:b w:val="0"/>
          <w:color w:val="auto"/>
          <w:kern w:val="1"/>
          <w:sz w:val="22"/>
          <w:szCs w:val="22"/>
          <w:lang w:eastAsia="ar-SA"/>
        </w:rPr>
        <w:t xml:space="preserve"> de 14 bits</w:t>
      </w:r>
      <w:r w:rsidRPr="00A44E4C">
        <w:rPr>
          <w:rFonts w:cs="Arial"/>
          <w:b w:val="0"/>
          <w:color w:val="auto"/>
          <w:kern w:val="1"/>
          <w:sz w:val="22"/>
          <w:szCs w:val="22"/>
          <w:lang w:eastAsia="ar-SA"/>
        </w:rPr>
        <w:t>:</w:t>
      </w:r>
    </w:p>
    <w:p w14:paraId="7250DB4E" w14:textId="77777777" w:rsidR="00A44E4C" w:rsidRPr="00A44E4C" w:rsidRDefault="00A44E4C" w:rsidP="00A44E4C">
      <w:pPr>
        <w:pStyle w:val="UOCtitol"/>
        <w:rPr>
          <w:rFonts w:cs="Arial"/>
          <w:b w:val="0"/>
          <w:color w:val="auto"/>
          <w:kern w:val="1"/>
          <w:sz w:val="22"/>
          <w:szCs w:val="22"/>
          <w:lang w:eastAsia="ar-SA"/>
        </w:rPr>
      </w:pPr>
    </w:p>
    <w:tbl>
      <w:tblPr>
        <w:tblStyle w:val="Tablaconcuadrcula"/>
        <w:tblW w:w="0" w:type="auto"/>
        <w:tblLook w:val="04A0" w:firstRow="1" w:lastRow="0" w:firstColumn="1" w:lastColumn="0" w:noHBand="0" w:noVBand="1"/>
      </w:tblPr>
      <w:tblGrid>
        <w:gridCol w:w="1234"/>
        <w:gridCol w:w="1234"/>
        <w:gridCol w:w="1268"/>
        <w:gridCol w:w="1235"/>
        <w:gridCol w:w="1235"/>
        <w:gridCol w:w="1235"/>
        <w:gridCol w:w="1235"/>
      </w:tblGrid>
      <w:tr w:rsidR="003200C3" w:rsidRPr="00A44E4C" w14:paraId="3756B09F" w14:textId="77777777" w:rsidTr="00A44E4C">
        <w:tc>
          <w:tcPr>
            <w:tcW w:w="1234" w:type="dxa"/>
          </w:tcPr>
          <w:p w14:paraId="3DF2FEFC" w14:textId="4B36EE10" w:rsidR="00A44E4C" w:rsidRPr="00A44E4C" w:rsidRDefault="00A44E4C" w:rsidP="00A44E4C">
            <w:pPr>
              <w:pStyle w:val="UOCtitol"/>
              <w:rPr>
                <w:rFonts w:cs="Arial"/>
                <w:b w:val="0"/>
                <w:color w:val="auto"/>
                <w:kern w:val="1"/>
                <w:sz w:val="22"/>
                <w:szCs w:val="22"/>
                <w:lang w:eastAsia="ar-SA"/>
              </w:rPr>
            </w:pPr>
            <w:r w:rsidRPr="00A44E4C">
              <w:rPr>
                <w:rFonts w:cs="Arial"/>
                <w:b w:val="0"/>
                <w:color w:val="auto"/>
                <w:kern w:val="1"/>
                <w:sz w:val="22"/>
                <w:szCs w:val="22"/>
                <w:lang w:eastAsia="ar-SA"/>
              </w:rPr>
              <w:t>S</w:t>
            </w:r>
          </w:p>
        </w:tc>
        <w:tc>
          <w:tcPr>
            <w:tcW w:w="1234" w:type="dxa"/>
          </w:tcPr>
          <w:p w14:paraId="2E2CE530" w14:textId="77777777" w:rsidR="00A44E4C" w:rsidRPr="00A44E4C" w:rsidRDefault="00A44E4C" w:rsidP="00A44E4C">
            <w:pPr>
              <w:pStyle w:val="UOCtitol"/>
              <w:rPr>
                <w:rFonts w:cs="Arial"/>
                <w:b w:val="0"/>
                <w:color w:val="auto"/>
                <w:kern w:val="1"/>
                <w:sz w:val="22"/>
                <w:szCs w:val="22"/>
                <w:lang w:eastAsia="ar-SA"/>
              </w:rPr>
            </w:pPr>
          </w:p>
        </w:tc>
        <w:tc>
          <w:tcPr>
            <w:tcW w:w="1235" w:type="dxa"/>
          </w:tcPr>
          <w:p w14:paraId="0B611B89" w14:textId="798027A3" w:rsidR="00A44E4C" w:rsidRPr="00A44E4C" w:rsidRDefault="00A44E4C" w:rsidP="00A44E4C">
            <w:pPr>
              <w:pStyle w:val="UOCtitol"/>
              <w:rPr>
                <w:rFonts w:cs="Arial"/>
                <w:b w:val="0"/>
                <w:color w:val="auto"/>
                <w:kern w:val="1"/>
                <w:sz w:val="22"/>
                <w:szCs w:val="22"/>
                <w:lang w:eastAsia="ar-SA"/>
              </w:rPr>
            </w:pPr>
            <w:r w:rsidRPr="00A44E4C">
              <w:rPr>
                <w:rFonts w:cs="Arial"/>
                <w:b w:val="0"/>
                <w:color w:val="auto"/>
                <w:kern w:val="1"/>
                <w:sz w:val="22"/>
                <w:szCs w:val="22"/>
                <w:lang w:eastAsia="ar-SA"/>
              </w:rPr>
              <w:t>Exponente</w:t>
            </w:r>
          </w:p>
        </w:tc>
        <w:tc>
          <w:tcPr>
            <w:tcW w:w="1235" w:type="dxa"/>
          </w:tcPr>
          <w:p w14:paraId="276A19FB" w14:textId="77777777" w:rsidR="00A44E4C" w:rsidRPr="00A44E4C" w:rsidRDefault="00A44E4C" w:rsidP="00A44E4C">
            <w:pPr>
              <w:pStyle w:val="UOCtitol"/>
              <w:rPr>
                <w:rFonts w:cs="Arial"/>
                <w:b w:val="0"/>
                <w:color w:val="auto"/>
                <w:kern w:val="1"/>
                <w:sz w:val="22"/>
                <w:szCs w:val="22"/>
                <w:lang w:eastAsia="ar-SA"/>
              </w:rPr>
            </w:pPr>
          </w:p>
        </w:tc>
        <w:tc>
          <w:tcPr>
            <w:tcW w:w="1235" w:type="dxa"/>
          </w:tcPr>
          <w:p w14:paraId="2C738967" w14:textId="77777777" w:rsidR="00A44E4C" w:rsidRPr="00A44E4C" w:rsidRDefault="00A44E4C" w:rsidP="00A44E4C">
            <w:pPr>
              <w:pStyle w:val="UOCtitol"/>
              <w:rPr>
                <w:rFonts w:cs="Arial"/>
                <w:b w:val="0"/>
                <w:color w:val="auto"/>
                <w:kern w:val="1"/>
                <w:sz w:val="22"/>
                <w:szCs w:val="22"/>
                <w:lang w:eastAsia="ar-SA"/>
              </w:rPr>
            </w:pPr>
          </w:p>
        </w:tc>
        <w:tc>
          <w:tcPr>
            <w:tcW w:w="1235" w:type="dxa"/>
          </w:tcPr>
          <w:p w14:paraId="676AF860" w14:textId="7CFF2EE6" w:rsidR="00A44E4C" w:rsidRPr="00A44E4C" w:rsidRDefault="00A44E4C" w:rsidP="00A44E4C">
            <w:pPr>
              <w:pStyle w:val="UOCtitol"/>
              <w:rPr>
                <w:rFonts w:cs="Arial"/>
                <w:b w:val="0"/>
                <w:color w:val="auto"/>
                <w:kern w:val="1"/>
                <w:sz w:val="22"/>
                <w:szCs w:val="22"/>
                <w:lang w:eastAsia="ar-SA"/>
              </w:rPr>
            </w:pPr>
            <w:r w:rsidRPr="00A44E4C">
              <w:rPr>
                <w:rFonts w:cs="Arial"/>
                <w:b w:val="0"/>
                <w:color w:val="auto"/>
                <w:kern w:val="1"/>
                <w:sz w:val="22"/>
                <w:szCs w:val="22"/>
                <w:lang w:eastAsia="ar-SA"/>
              </w:rPr>
              <w:t>Mantisa</w:t>
            </w:r>
          </w:p>
        </w:tc>
        <w:tc>
          <w:tcPr>
            <w:tcW w:w="1235" w:type="dxa"/>
          </w:tcPr>
          <w:p w14:paraId="0DC7716A" w14:textId="77777777" w:rsidR="00A44E4C" w:rsidRPr="00A44E4C" w:rsidRDefault="00A44E4C" w:rsidP="00A44E4C">
            <w:pPr>
              <w:pStyle w:val="UOCtitol"/>
              <w:rPr>
                <w:rFonts w:cs="Arial"/>
                <w:b w:val="0"/>
                <w:color w:val="auto"/>
                <w:kern w:val="1"/>
                <w:sz w:val="22"/>
                <w:szCs w:val="22"/>
                <w:lang w:eastAsia="ar-SA"/>
              </w:rPr>
            </w:pPr>
          </w:p>
        </w:tc>
      </w:tr>
      <w:tr w:rsidR="003200C3" w:rsidRPr="00A44E4C" w14:paraId="54B6240F" w14:textId="77777777" w:rsidTr="00A44E4C">
        <w:tc>
          <w:tcPr>
            <w:tcW w:w="1234" w:type="dxa"/>
          </w:tcPr>
          <w:p w14:paraId="13C297AF" w14:textId="5F8EDDD0" w:rsidR="00A44E4C" w:rsidRPr="00A44E4C" w:rsidRDefault="00A44E4C" w:rsidP="00A44E4C">
            <w:pPr>
              <w:pStyle w:val="UOCtitol"/>
              <w:rPr>
                <w:rFonts w:cs="Arial"/>
                <w:b w:val="0"/>
                <w:color w:val="auto"/>
                <w:kern w:val="1"/>
                <w:sz w:val="22"/>
                <w:szCs w:val="22"/>
                <w:lang w:eastAsia="ar-SA"/>
              </w:rPr>
            </w:pPr>
            <w:r w:rsidRPr="00A44E4C">
              <w:rPr>
                <w:rFonts w:cs="Arial"/>
                <w:b w:val="0"/>
                <w:color w:val="auto"/>
                <w:kern w:val="1"/>
                <w:sz w:val="22"/>
                <w:szCs w:val="22"/>
                <w:lang w:eastAsia="ar-SA"/>
              </w:rPr>
              <w:t>13</w:t>
            </w:r>
          </w:p>
        </w:tc>
        <w:tc>
          <w:tcPr>
            <w:tcW w:w="1234" w:type="dxa"/>
          </w:tcPr>
          <w:p w14:paraId="2B41D8D6" w14:textId="678E272E" w:rsidR="00A44E4C" w:rsidRPr="00A44E4C" w:rsidRDefault="00A44E4C" w:rsidP="00A44E4C">
            <w:pPr>
              <w:pStyle w:val="UOCtitol"/>
              <w:rPr>
                <w:rFonts w:cs="Arial"/>
                <w:b w:val="0"/>
                <w:color w:val="auto"/>
                <w:kern w:val="1"/>
                <w:sz w:val="22"/>
                <w:szCs w:val="22"/>
                <w:lang w:eastAsia="ar-SA"/>
              </w:rPr>
            </w:pPr>
            <w:r w:rsidRPr="00A44E4C">
              <w:rPr>
                <w:rFonts w:cs="Arial"/>
                <w:b w:val="0"/>
                <w:color w:val="auto"/>
                <w:kern w:val="1"/>
                <w:sz w:val="22"/>
                <w:szCs w:val="22"/>
                <w:lang w:eastAsia="ar-SA"/>
              </w:rPr>
              <w:t>12</w:t>
            </w:r>
          </w:p>
        </w:tc>
        <w:tc>
          <w:tcPr>
            <w:tcW w:w="1235" w:type="dxa"/>
          </w:tcPr>
          <w:p w14:paraId="18284F6E" w14:textId="77777777" w:rsidR="00A44E4C" w:rsidRPr="00A44E4C" w:rsidRDefault="00A44E4C" w:rsidP="00A44E4C">
            <w:pPr>
              <w:pStyle w:val="UOCtitol"/>
              <w:rPr>
                <w:rFonts w:cs="Arial"/>
                <w:b w:val="0"/>
                <w:color w:val="auto"/>
                <w:kern w:val="1"/>
                <w:sz w:val="22"/>
                <w:szCs w:val="22"/>
                <w:lang w:eastAsia="ar-SA"/>
              </w:rPr>
            </w:pPr>
          </w:p>
        </w:tc>
        <w:tc>
          <w:tcPr>
            <w:tcW w:w="1235" w:type="dxa"/>
          </w:tcPr>
          <w:p w14:paraId="5D7BDF97" w14:textId="5382074C" w:rsidR="00A44E4C" w:rsidRPr="00A44E4C" w:rsidRDefault="00A44E4C" w:rsidP="00A44E4C">
            <w:pPr>
              <w:pStyle w:val="UOCtitol"/>
              <w:rPr>
                <w:rFonts w:cs="Arial"/>
                <w:b w:val="0"/>
                <w:color w:val="auto"/>
                <w:kern w:val="1"/>
                <w:sz w:val="22"/>
                <w:szCs w:val="22"/>
                <w:lang w:eastAsia="ar-SA"/>
              </w:rPr>
            </w:pPr>
            <w:r w:rsidRPr="00A44E4C">
              <w:rPr>
                <w:rFonts w:cs="Arial"/>
                <w:b w:val="0"/>
                <w:color w:val="auto"/>
                <w:kern w:val="1"/>
                <w:sz w:val="22"/>
                <w:szCs w:val="22"/>
                <w:lang w:eastAsia="ar-SA"/>
              </w:rPr>
              <w:t>8</w:t>
            </w:r>
          </w:p>
        </w:tc>
        <w:tc>
          <w:tcPr>
            <w:tcW w:w="1235" w:type="dxa"/>
          </w:tcPr>
          <w:p w14:paraId="743D7945" w14:textId="3E5EC48D" w:rsidR="00A44E4C" w:rsidRPr="00A44E4C" w:rsidRDefault="00A44E4C" w:rsidP="00A44E4C">
            <w:pPr>
              <w:pStyle w:val="UOCtitol"/>
              <w:rPr>
                <w:rFonts w:cs="Arial"/>
                <w:b w:val="0"/>
                <w:color w:val="auto"/>
                <w:kern w:val="1"/>
                <w:sz w:val="22"/>
                <w:szCs w:val="22"/>
                <w:lang w:eastAsia="ar-SA"/>
              </w:rPr>
            </w:pPr>
            <w:r w:rsidRPr="00A44E4C">
              <w:rPr>
                <w:rFonts w:cs="Arial"/>
                <w:b w:val="0"/>
                <w:color w:val="auto"/>
                <w:kern w:val="1"/>
                <w:sz w:val="22"/>
                <w:szCs w:val="22"/>
                <w:lang w:eastAsia="ar-SA"/>
              </w:rPr>
              <w:t>7</w:t>
            </w:r>
          </w:p>
        </w:tc>
        <w:tc>
          <w:tcPr>
            <w:tcW w:w="1235" w:type="dxa"/>
          </w:tcPr>
          <w:p w14:paraId="75624EF7" w14:textId="77777777" w:rsidR="00A44E4C" w:rsidRPr="00A44E4C" w:rsidRDefault="00A44E4C" w:rsidP="00A44E4C">
            <w:pPr>
              <w:pStyle w:val="UOCtitol"/>
              <w:rPr>
                <w:rFonts w:cs="Arial"/>
                <w:b w:val="0"/>
                <w:color w:val="auto"/>
                <w:kern w:val="1"/>
                <w:sz w:val="22"/>
                <w:szCs w:val="22"/>
                <w:lang w:eastAsia="ar-SA"/>
              </w:rPr>
            </w:pPr>
          </w:p>
        </w:tc>
        <w:tc>
          <w:tcPr>
            <w:tcW w:w="1235" w:type="dxa"/>
          </w:tcPr>
          <w:p w14:paraId="577C4028" w14:textId="54A73C2C" w:rsidR="00A44E4C" w:rsidRPr="00A44E4C" w:rsidRDefault="00A44E4C" w:rsidP="00A44E4C">
            <w:pPr>
              <w:pStyle w:val="UOCtitol"/>
              <w:rPr>
                <w:rFonts w:cs="Arial"/>
                <w:b w:val="0"/>
                <w:color w:val="auto"/>
                <w:kern w:val="1"/>
                <w:sz w:val="22"/>
                <w:szCs w:val="22"/>
                <w:lang w:eastAsia="ar-SA"/>
              </w:rPr>
            </w:pPr>
            <w:r w:rsidRPr="00A44E4C">
              <w:rPr>
                <w:rFonts w:cs="Arial"/>
                <w:b w:val="0"/>
                <w:color w:val="auto"/>
                <w:kern w:val="1"/>
                <w:sz w:val="22"/>
                <w:szCs w:val="22"/>
                <w:lang w:eastAsia="ar-SA"/>
              </w:rPr>
              <w:t>0</w:t>
            </w:r>
          </w:p>
        </w:tc>
      </w:tr>
    </w:tbl>
    <w:p w14:paraId="7253A642" w14:textId="77777777" w:rsidR="00A44E4C" w:rsidRDefault="00A44E4C" w:rsidP="00A44E4C">
      <w:pPr>
        <w:pStyle w:val="UOCtitol"/>
        <w:rPr>
          <w:u w:val="single"/>
        </w:rPr>
      </w:pPr>
    </w:p>
    <w:p w14:paraId="773367BF" w14:textId="06E1DB9C" w:rsidR="00A44E4C" w:rsidRDefault="00A44E4C" w:rsidP="00A44E4C">
      <w:pPr>
        <w:jc w:val="both"/>
        <w:rPr>
          <w:color w:val="auto"/>
          <w:kern w:val="1"/>
          <w:szCs w:val="22"/>
          <w:lang w:val="es-ES"/>
        </w:rPr>
      </w:pPr>
      <w:r w:rsidRPr="00A44E4C">
        <w:rPr>
          <w:color w:val="auto"/>
          <w:kern w:val="1"/>
          <w:szCs w:val="22"/>
          <w:lang w:val="es-ES"/>
        </w:rPr>
        <w:t xml:space="preserve">- El bit de signo S vale 0 para cantidades positivas y 1 para las negativas. </w:t>
      </w:r>
    </w:p>
    <w:p w14:paraId="10213618" w14:textId="5EBC41C1" w:rsidR="00A44E4C" w:rsidRPr="00A44E4C" w:rsidRDefault="00A44E4C" w:rsidP="00A44E4C">
      <w:pPr>
        <w:jc w:val="both"/>
        <w:rPr>
          <w:color w:val="auto"/>
          <w:kern w:val="1"/>
          <w:szCs w:val="22"/>
          <w:lang w:val="es-ES"/>
        </w:rPr>
      </w:pPr>
      <w:r w:rsidRPr="00A44E4C">
        <w:rPr>
          <w:color w:val="auto"/>
          <w:kern w:val="1"/>
          <w:szCs w:val="22"/>
          <w:lang w:val="es-ES"/>
        </w:rPr>
        <w:t xml:space="preserve">- El exponente se representa en exceso a 16. </w:t>
      </w:r>
    </w:p>
    <w:p w14:paraId="56CB9438" w14:textId="77777777" w:rsidR="00A44E4C" w:rsidRPr="00A44E4C" w:rsidRDefault="00A44E4C" w:rsidP="00A44E4C">
      <w:pPr>
        <w:jc w:val="both"/>
        <w:rPr>
          <w:color w:val="auto"/>
          <w:kern w:val="1"/>
          <w:szCs w:val="22"/>
          <w:lang w:val="es-ES"/>
        </w:rPr>
      </w:pPr>
      <w:r w:rsidRPr="00A44E4C">
        <w:rPr>
          <w:color w:val="auto"/>
          <w:kern w:val="1"/>
          <w:szCs w:val="22"/>
          <w:lang w:val="es-ES"/>
        </w:rPr>
        <w:t xml:space="preserve">- Hay bit implícito. </w:t>
      </w:r>
    </w:p>
    <w:p w14:paraId="472350AE" w14:textId="6524FB5A" w:rsidR="00A44E4C" w:rsidRDefault="00A44E4C" w:rsidP="00A44E4C">
      <w:pPr>
        <w:jc w:val="both"/>
        <w:rPr>
          <w:color w:val="auto"/>
          <w:kern w:val="1"/>
          <w:szCs w:val="22"/>
          <w:lang w:val="es-ES"/>
        </w:rPr>
      </w:pPr>
      <w:r w:rsidRPr="00A44E4C">
        <w:rPr>
          <w:color w:val="auto"/>
          <w:kern w:val="1"/>
          <w:szCs w:val="22"/>
          <w:lang w:val="es-ES"/>
        </w:rPr>
        <w:t xml:space="preserve">- La mantisa está normalizada en la forma </w:t>
      </w:r>
      <w:proofErr w:type="gramStart"/>
      <w:r w:rsidRPr="00A44E4C">
        <w:rPr>
          <w:color w:val="auto"/>
          <w:kern w:val="1"/>
          <w:szCs w:val="22"/>
          <w:lang w:val="es-ES"/>
        </w:rPr>
        <w:t>1,X.</w:t>
      </w:r>
      <w:proofErr w:type="gramEnd"/>
    </w:p>
    <w:p w14:paraId="5B5AEF4C" w14:textId="77777777" w:rsidR="00A44E4C" w:rsidRDefault="00A44E4C" w:rsidP="00A44E4C">
      <w:pPr>
        <w:jc w:val="both"/>
        <w:rPr>
          <w:color w:val="auto"/>
          <w:kern w:val="1"/>
          <w:szCs w:val="22"/>
          <w:lang w:val="es-ES"/>
        </w:rPr>
      </w:pPr>
    </w:p>
    <w:p w14:paraId="3B73AAB3" w14:textId="77777777" w:rsidR="00A44E4C" w:rsidRDefault="00A44E4C" w:rsidP="00A44E4C">
      <w:pPr>
        <w:jc w:val="both"/>
        <w:rPr>
          <w:color w:val="auto"/>
          <w:kern w:val="1"/>
          <w:szCs w:val="22"/>
          <w:lang w:val="es-ES"/>
        </w:rPr>
      </w:pPr>
    </w:p>
    <w:p w14:paraId="0970B137" w14:textId="7F2256ED" w:rsidR="00332B4A" w:rsidRPr="00C30653" w:rsidRDefault="00A44E4C" w:rsidP="00C30653">
      <w:pPr>
        <w:numPr>
          <w:ilvl w:val="0"/>
          <w:numId w:val="14"/>
        </w:numPr>
        <w:jc w:val="both"/>
        <w:rPr>
          <w:color w:val="auto"/>
          <w:kern w:val="1"/>
          <w:szCs w:val="22"/>
          <w:lang w:val="es-ES"/>
        </w:rPr>
      </w:pPr>
      <w:r>
        <w:rPr>
          <w:color w:val="auto"/>
          <w:kern w:val="1"/>
          <w:szCs w:val="22"/>
          <w:lang w:val="es-ES"/>
        </w:rPr>
        <w:t xml:space="preserve">Representar el número </w:t>
      </w:r>
      <w:r w:rsidRPr="00A44E4C">
        <w:rPr>
          <w:color w:val="auto"/>
          <w:kern w:val="1"/>
          <w:szCs w:val="22"/>
          <w:lang w:val="es-ES"/>
        </w:rPr>
        <w:t>50,48</w:t>
      </w:r>
      <w:r w:rsidRPr="00A44E4C">
        <w:rPr>
          <w:szCs w:val="22"/>
          <w:vertAlign w:val="subscript"/>
          <w:lang w:val="es-ES"/>
        </w:rPr>
        <w:t>(10</w:t>
      </w:r>
      <w:r>
        <w:rPr>
          <w:szCs w:val="22"/>
          <w:vertAlign w:val="subscript"/>
          <w:lang w:val="es-ES"/>
        </w:rPr>
        <w:t xml:space="preserve"> </w:t>
      </w:r>
      <w:r w:rsidRPr="00A44E4C">
        <w:rPr>
          <w:color w:val="auto"/>
          <w:kern w:val="1"/>
          <w:szCs w:val="22"/>
          <w:lang w:val="es-ES"/>
        </w:rPr>
        <w:t>en este formato</w:t>
      </w:r>
      <w:r>
        <w:rPr>
          <w:color w:val="auto"/>
          <w:kern w:val="1"/>
          <w:szCs w:val="22"/>
          <w:lang w:val="es-ES"/>
        </w:rPr>
        <w:t>:</w:t>
      </w:r>
    </w:p>
    <w:p w14:paraId="5D8BBFD1" w14:textId="77777777" w:rsidR="00C30653" w:rsidRDefault="00C30653" w:rsidP="00C761AF">
      <w:pPr>
        <w:ind w:left="708"/>
        <w:jc w:val="both"/>
        <w:rPr>
          <w:color w:val="auto"/>
          <w:kern w:val="1"/>
          <w:szCs w:val="22"/>
          <w:lang w:val="es-ES"/>
        </w:rPr>
      </w:pPr>
    </w:p>
    <w:p w14:paraId="1DDA86E2" w14:textId="0A07D4DF" w:rsidR="00A44E4C" w:rsidRDefault="00C30653" w:rsidP="00C30653">
      <w:pPr>
        <w:ind w:left="708"/>
        <w:jc w:val="both"/>
        <w:rPr>
          <w:color w:val="auto"/>
          <w:kern w:val="1"/>
          <w:szCs w:val="22"/>
          <w:lang w:val="es-ES"/>
        </w:rPr>
      </w:pPr>
      <w:r>
        <w:rPr>
          <w:color w:val="auto"/>
          <w:kern w:val="1"/>
          <w:szCs w:val="22"/>
          <w:lang w:val="es-ES"/>
        </w:rPr>
        <w:t>Primero de todo procedemos a codificar el número dado en su forma binaria. Esto se hace pasando a binario la parte entera y posteriormente la fraccionaria.</w:t>
      </w:r>
    </w:p>
    <w:p w14:paraId="288A953D" w14:textId="77777777" w:rsidR="00C30653" w:rsidRDefault="00C30653" w:rsidP="00C30653">
      <w:pPr>
        <w:ind w:left="708"/>
        <w:jc w:val="both"/>
        <w:rPr>
          <w:color w:val="auto"/>
          <w:kern w:val="1"/>
          <w:szCs w:val="22"/>
          <w:lang w:val="es-ES"/>
        </w:rPr>
      </w:pPr>
    </w:p>
    <w:p w14:paraId="114DC770" w14:textId="77777777" w:rsidR="003200C3" w:rsidRDefault="003200C3" w:rsidP="00C30653">
      <w:pPr>
        <w:ind w:left="708"/>
        <w:jc w:val="both"/>
        <w:rPr>
          <w:color w:val="auto"/>
          <w:kern w:val="1"/>
          <w:szCs w:val="22"/>
          <w:lang w:val="es-ES"/>
        </w:rPr>
        <w:sectPr w:rsidR="003200C3">
          <w:headerReference w:type="default" r:id="rId8"/>
          <w:footerReference w:type="default" r:id="rId9"/>
          <w:footnotePr>
            <w:pos w:val="beneathText"/>
          </w:footnotePr>
          <w:pgSz w:w="11905" w:h="16837"/>
          <w:pgMar w:top="1417" w:right="1701" w:bottom="1189" w:left="1701" w:header="720" w:footer="480" w:gutter="0"/>
          <w:cols w:space="720"/>
          <w:docGrid w:linePitch="360"/>
        </w:sectPr>
      </w:pPr>
    </w:p>
    <w:p w14:paraId="00BFCC07" w14:textId="17492BDA" w:rsidR="00C30653" w:rsidRDefault="00C30653" w:rsidP="00C30653">
      <w:pPr>
        <w:ind w:left="708"/>
        <w:jc w:val="both"/>
        <w:rPr>
          <w:color w:val="auto"/>
          <w:kern w:val="1"/>
          <w:szCs w:val="22"/>
          <w:lang w:val="es-ES"/>
        </w:rPr>
      </w:pPr>
      <w:r>
        <w:rPr>
          <w:color w:val="auto"/>
          <w:kern w:val="1"/>
          <w:szCs w:val="22"/>
          <w:lang w:val="es-ES"/>
        </w:rPr>
        <w:t>Esto es</w:t>
      </w:r>
      <w:r w:rsidR="003200C3">
        <w:rPr>
          <w:color w:val="auto"/>
          <w:kern w:val="1"/>
          <w:szCs w:val="22"/>
          <w:lang w:val="es-ES"/>
        </w:rPr>
        <w:t xml:space="preserve"> para la parte entera</w:t>
      </w:r>
      <w:r>
        <w:rPr>
          <w:color w:val="auto"/>
          <w:kern w:val="1"/>
          <w:szCs w:val="22"/>
          <w:lang w:val="es-ES"/>
        </w:rPr>
        <w:t>:</w:t>
      </w:r>
    </w:p>
    <w:p w14:paraId="34A3F288" w14:textId="77777777" w:rsidR="00C30653" w:rsidRDefault="00C30653" w:rsidP="00C30653">
      <w:pPr>
        <w:ind w:left="708"/>
        <w:jc w:val="both"/>
        <w:rPr>
          <w:color w:val="auto"/>
          <w:kern w:val="1"/>
          <w:szCs w:val="22"/>
          <w:lang w:val="es-ES"/>
        </w:rPr>
      </w:pPr>
    </w:p>
    <w:p w14:paraId="5A467890" w14:textId="59B1D9C6" w:rsidR="00C30653" w:rsidRDefault="00C30653" w:rsidP="00C30653">
      <w:pPr>
        <w:ind w:left="708"/>
        <w:jc w:val="both"/>
        <w:rPr>
          <w:color w:val="auto"/>
          <w:kern w:val="22"/>
          <w:szCs w:val="22"/>
          <w:vertAlign w:val="subscript"/>
          <w:lang w:val="es-ES"/>
        </w:rPr>
      </w:pPr>
      <w:r>
        <w:rPr>
          <w:color w:val="auto"/>
          <w:kern w:val="1"/>
          <w:szCs w:val="22"/>
          <w:lang w:val="es-ES"/>
        </w:rPr>
        <w:t>50</w:t>
      </w:r>
      <w:r w:rsidRPr="00C30653">
        <w:rPr>
          <w:color w:val="auto"/>
          <w:kern w:val="22"/>
          <w:szCs w:val="22"/>
          <w:vertAlign w:val="subscript"/>
          <w:lang w:val="es-ES"/>
        </w:rPr>
        <w:t>10</w:t>
      </w:r>
      <w:r>
        <w:rPr>
          <w:color w:val="auto"/>
          <w:kern w:val="22"/>
          <w:szCs w:val="22"/>
          <w:vertAlign w:val="subscript"/>
          <w:lang w:val="es-ES"/>
        </w:rPr>
        <w:t xml:space="preserve">   </w:t>
      </w:r>
      <w:proofErr w:type="gramStart"/>
      <w:r w:rsidR="003200C3" w:rsidRPr="003200C3">
        <w:rPr>
          <w:color w:val="auto"/>
          <w:kern w:val="1"/>
          <w:szCs w:val="22"/>
          <w:lang w:val="es-ES"/>
        </w:rPr>
        <w:t>=</w:t>
      </w:r>
      <w:r w:rsidR="003200C3">
        <w:rPr>
          <w:color w:val="auto"/>
          <w:kern w:val="22"/>
          <w:szCs w:val="22"/>
          <w:vertAlign w:val="subscript"/>
          <w:lang w:val="es-ES"/>
        </w:rPr>
        <w:t xml:space="preserve">  </w:t>
      </w:r>
      <w:r w:rsidR="003200C3">
        <w:rPr>
          <w:color w:val="auto"/>
          <w:kern w:val="1"/>
          <w:szCs w:val="22"/>
          <w:lang w:val="es-ES"/>
        </w:rPr>
        <w:t>1</w:t>
      </w:r>
      <w:r w:rsidR="003200C3" w:rsidRPr="003200C3">
        <w:rPr>
          <w:color w:val="auto"/>
          <w:kern w:val="1"/>
          <w:szCs w:val="22"/>
          <w:lang w:val="es-ES"/>
        </w:rPr>
        <w:t>10010</w:t>
      </w:r>
      <w:r w:rsidR="003200C3">
        <w:rPr>
          <w:color w:val="auto"/>
          <w:kern w:val="22"/>
          <w:szCs w:val="22"/>
          <w:vertAlign w:val="subscript"/>
          <w:lang w:val="es-ES"/>
        </w:rPr>
        <w:t>2</w:t>
      </w:r>
      <w:proofErr w:type="gramEnd"/>
    </w:p>
    <w:p w14:paraId="2470FE2F" w14:textId="77777777" w:rsidR="00C30653" w:rsidRDefault="00C30653" w:rsidP="00C30653">
      <w:pPr>
        <w:ind w:left="708"/>
        <w:jc w:val="both"/>
        <w:rPr>
          <w:color w:val="auto"/>
          <w:kern w:val="1"/>
          <w:szCs w:val="22"/>
          <w:lang w:val="es-ES"/>
        </w:rPr>
      </w:pPr>
    </w:p>
    <w:tbl>
      <w:tblPr>
        <w:tblStyle w:val="Tablaconcuadrcula"/>
        <w:tblW w:w="0" w:type="auto"/>
        <w:tblInd w:w="708" w:type="dxa"/>
        <w:tblLook w:val="04A0" w:firstRow="1" w:lastRow="0" w:firstColumn="1" w:lastColumn="0" w:noHBand="0" w:noVBand="1"/>
      </w:tblPr>
      <w:tblGrid>
        <w:gridCol w:w="682"/>
        <w:gridCol w:w="1128"/>
        <w:gridCol w:w="1128"/>
      </w:tblGrid>
      <w:tr w:rsidR="003200C3" w14:paraId="2B5802C9" w14:textId="029595F9" w:rsidTr="009D18BF">
        <w:trPr>
          <w:trHeight w:val="287"/>
        </w:trPr>
        <w:tc>
          <w:tcPr>
            <w:tcW w:w="682" w:type="dxa"/>
          </w:tcPr>
          <w:p w14:paraId="1A4753FB" w14:textId="6B23D6DB" w:rsidR="003200C3" w:rsidRDefault="003200C3" w:rsidP="00C30653">
            <w:pPr>
              <w:jc w:val="both"/>
              <w:rPr>
                <w:color w:val="auto"/>
                <w:kern w:val="1"/>
                <w:szCs w:val="22"/>
                <w:lang w:val="es-ES"/>
              </w:rPr>
            </w:pPr>
            <w:r>
              <w:rPr>
                <w:color w:val="auto"/>
                <w:kern w:val="1"/>
                <w:szCs w:val="22"/>
                <w:lang w:val="es-ES"/>
              </w:rPr>
              <w:t>50</w:t>
            </w:r>
          </w:p>
        </w:tc>
        <w:tc>
          <w:tcPr>
            <w:tcW w:w="1128" w:type="dxa"/>
          </w:tcPr>
          <w:p w14:paraId="3D6D7616" w14:textId="7630E4C9" w:rsidR="003200C3" w:rsidRDefault="003200C3" w:rsidP="00C30653">
            <w:pPr>
              <w:jc w:val="both"/>
              <w:rPr>
                <w:color w:val="auto"/>
                <w:kern w:val="1"/>
                <w:szCs w:val="22"/>
                <w:lang w:val="es-ES"/>
              </w:rPr>
            </w:pPr>
            <w:r>
              <w:rPr>
                <w:color w:val="auto"/>
                <w:kern w:val="1"/>
                <w:szCs w:val="22"/>
                <w:lang w:val="es-ES"/>
              </w:rPr>
              <w:t>25 * 2</w:t>
            </w:r>
          </w:p>
        </w:tc>
        <w:tc>
          <w:tcPr>
            <w:tcW w:w="1128" w:type="dxa"/>
          </w:tcPr>
          <w:p w14:paraId="3FA7102E" w14:textId="1DE03B86" w:rsidR="003200C3" w:rsidRDefault="003200C3" w:rsidP="00C30653">
            <w:pPr>
              <w:jc w:val="both"/>
              <w:rPr>
                <w:color w:val="auto"/>
                <w:kern w:val="1"/>
                <w:szCs w:val="22"/>
                <w:lang w:val="es-ES"/>
              </w:rPr>
            </w:pPr>
            <w:r>
              <w:rPr>
                <w:color w:val="auto"/>
                <w:kern w:val="1"/>
                <w:szCs w:val="22"/>
                <w:lang w:val="es-ES"/>
              </w:rPr>
              <w:t>0</w:t>
            </w:r>
          </w:p>
        </w:tc>
      </w:tr>
      <w:tr w:rsidR="003200C3" w14:paraId="684653EB" w14:textId="07247A53" w:rsidTr="009D18BF">
        <w:trPr>
          <w:trHeight w:val="278"/>
        </w:trPr>
        <w:tc>
          <w:tcPr>
            <w:tcW w:w="682" w:type="dxa"/>
          </w:tcPr>
          <w:p w14:paraId="6A6F95DC" w14:textId="5D5C3C42" w:rsidR="003200C3" w:rsidRDefault="003200C3" w:rsidP="00C30653">
            <w:pPr>
              <w:jc w:val="both"/>
              <w:rPr>
                <w:color w:val="auto"/>
                <w:kern w:val="1"/>
                <w:szCs w:val="22"/>
                <w:lang w:val="es-ES"/>
              </w:rPr>
            </w:pPr>
            <w:r>
              <w:rPr>
                <w:color w:val="auto"/>
                <w:kern w:val="1"/>
                <w:szCs w:val="22"/>
                <w:lang w:val="es-ES"/>
              </w:rPr>
              <w:t>25</w:t>
            </w:r>
          </w:p>
        </w:tc>
        <w:tc>
          <w:tcPr>
            <w:tcW w:w="1128" w:type="dxa"/>
          </w:tcPr>
          <w:p w14:paraId="55D505A4" w14:textId="0A988278" w:rsidR="003200C3" w:rsidRDefault="003200C3" w:rsidP="00C30653">
            <w:pPr>
              <w:jc w:val="both"/>
              <w:rPr>
                <w:color w:val="auto"/>
                <w:kern w:val="1"/>
                <w:szCs w:val="22"/>
                <w:lang w:val="es-ES"/>
              </w:rPr>
            </w:pPr>
            <w:r>
              <w:rPr>
                <w:color w:val="auto"/>
                <w:kern w:val="1"/>
                <w:szCs w:val="22"/>
                <w:lang w:val="es-ES"/>
              </w:rPr>
              <w:t>12 * 2</w:t>
            </w:r>
          </w:p>
        </w:tc>
        <w:tc>
          <w:tcPr>
            <w:tcW w:w="1128" w:type="dxa"/>
          </w:tcPr>
          <w:p w14:paraId="1D7582D1" w14:textId="17D1E70D" w:rsidR="003200C3" w:rsidRDefault="003200C3" w:rsidP="00C30653">
            <w:pPr>
              <w:jc w:val="both"/>
              <w:rPr>
                <w:color w:val="auto"/>
                <w:kern w:val="1"/>
                <w:szCs w:val="22"/>
                <w:lang w:val="es-ES"/>
              </w:rPr>
            </w:pPr>
            <w:r>
              <w:rPr>
                <w:color w:val="auto"/>
                <w:kern w:val="1"/>
                <w:szCs w:val="22"/>
                <w:lang w:val="es-ES"/>
              </w:rPr>
              <w:t>1</w:t>
            </w:r>
          </w:p>
        </w:tc>
      </w:tr>
      <w:tr w:rsidR="003200C3" w14:paraId="690EF5E2" w14:textId="40285C66" w:rsidTr="009D18BF">
        <w:trPr>
          <w:trHeight w:val="287"/>
        </w:trPr>
        <w:tc>
          <w:tcPr>
            <w:tcW w:w="682" w:type="dxa"/>
          </w:tcPr>
          <w:p w14:paraId="6D0E5B6D" w14:textId="4F55B6DE" w:rsidR="003200C3" w:rsidRDefault="003200C3" w:rsidP="00C30653">
            <w:pPr>
              <w:jc w:val="both"/>
              <w:rPr>
                <w:color w:val="auto"/>
                <w:kern w:val="1"/>
                <w:szCs w:val="22"/>
                <w:lang w:val="es-ES"/>
              </w:rPr>
            </w:pPr>
            <w:r>
              <w:rPr>
                <w:color w:val="auto"/>
                <w:kern w:val="1"/>
                <w:szCs w:val="22"/>
                <w:lang w:val="es-ES"/>
              </w:rPr>
              <w:t>12</w:t>
            </w:r>
          </w:p>
        </w:tc>
        <w:tc>
          <w:tcPr>
            <w:tcW w:w="1128" w:type="dxa"/>
          </w:tcPr>
          <w:p w14:paraId="5AD64481" w14:textId="2D99C4E2" w:rsidR="003200C3" w:rsidRDefault="003200C3" w:rsidP="00C30653">
            <w:pPr>
              <w:jc w:val="both"/>
              <w:rPr>
                <w:color w:val="auto"/>
                <w:kern w:val="1"/>
                <w:szCs w:val="22"/>
                <w:lang w:val="es-ES"/>
              </w:rPr>
            </w:pPr>
            <w:r>
              <w:rPr>
                <w:color w:val="auto"/>
                <w:kern w:val="1"/>
                <w:szCs w:val="22"/>
                <w:lang w:val="es-ES"/>
              </w:rPr>
              <w:t>6 * 2</w:t>
            </w:r>
          </w:p>
        </w:tc>
        <w:tc>
          <w:tcPr>
            <w:tcW w:w="1128" w:type="dxa"/>
          </w:tcPr>
          <w:p w14:paraId="676D920A" w14:textId="7F22CB91" w:rsidR="003200C3" w:rsidRDefault="003200C3" w:rsidP="00C30653">
            <w:pPr>
              <w:jc w:val="both"/>
              <w:rPr>
                <w:color w:val="auto"/>
                <w:kern w:val="1"/>
                <w:szCs w:val="22"/>
                <w:lang w:val="es-ES"/>
              </w:rPr>
            </w:pPr>
            <w:r>
              <w:rPr>
                <w:color w:val="auto"/>
                <w:kern w:val="1"/>
                <w:szCs w:val="22"/>
                <w:lang w:val="es-ES"/>
              </w:rPr>
              <w:t>0</w:t>
            </w:r>
          </w:p>
        </w:tc>
      </w:tr>
      <w:tr w:rsidR="003200C3" w14:paraId="1B407D1A" w14:textId="7188736E" w:rsidTr="009D18BF">
        <w:trPr>
          <w:trHeight w:val="278"/>
        </w:trPr>
        <w:tc>
          <w:tcPr>
            <w:tcW w:w="682" w:type="dxa"/>
          </w:tcPr>
          <w:p w14:paraId="7DFBC3F4" w14:textId="74E88617" w:rsidR="003200C3" w:rsidRDefault="003200C3" w:rsidP="00C30653">
            <w:pPr>
              <w:jc w:val="both"/>
              <w:rPr>
                <w:color w:val="auto"/>
                <w:kern w:val="1"/>
                <w:szCs w:val="22"/>
                <w:lang w:val="es-ES"/>
              </w:rPr>
            </w:pPr>
            <w:r>
              <w:rPr>
                <w:color w:val="auto"/>
                <w:kern w:val="1"/>
                <w:szCs w:val="22"/>
                <w:lang w:val="es-ES"/>
              </w:rPr>
              <w:t>6</w:t>
            </w:r>
          </w:p>
        </w:tc>
        <w:tc>
          <w:tcPr>
            <w:tcW w:w="1128" w:type="dxa"/>
          </w:tcPr>
          <w:p w14:paraId="3E995436" w14:textId="31A9799F" w:rsidR="003200C3" w:rsidRDefault="003200C3" w:rsidP="00C30653">
            <w:pPr>
              <w:jc w:val="both"/>
              <w:rPr>
                <w:color w:val="auto"/>
                <w:kern w:val="1"/>
                <w:szCs w:val="22"/>
                <w:lang w:val="es-ES"/>
              </w:rPr>
            </w:pPr>
            <w:r>
              <w:rPr>
                <w:color w:val="auto"/>
                <w:kern w:val="1"/>
                <w:szCs w:val="22"/>
                <w:lang w:val="es-ES"/>
              </w:rPr>
              <w:t>3 * 2</w:t>
            </w:r>
          </w:p>
        </w:tc>
        <w:tc>
          <w:tcPr>
            <w:tcW w:w="1128" w:type="dxa"/>
          </w:tcPr>
          <w:p w14:paraId="1AC12F16" w14:textId="4DAB8DD8" w:rsidR="003200C3" w:rsidRDefault="003200C3" w:rsidP="00C30653">
            <w:pPr>
              <w:jc w:val="both"/>
              <w:rPr>
                <w:color w:val="auto"/>
                <w:kern w:val="1"/>
                <w:szCs w:val="22"/>
                <w:lang w:val="es-ES"/>
              </w:rPr>
            </w:pPr>
            <w:r>
              <w:rPr>
                <w:color w:val="auto"/>
                <w:kern w:val="1"/>
                <w:szCs w:val="22"/>
                <w:lang w:val="es-ES"/>
              </w:rPr>
              <w:t>0</w:t>
            </w:r>
          </w:p>
        </w:tc>
      </w:tr>
      <w:tr w:rsidR="003200C3" w14:paraId="5609E391" w14:textId="003816AB" w:rsidTr="009D18BF">
        <w:trPr>
          <w:trHeight w:val="287"/>
        </w:trPr>
        <w:tc>
          <w:tcPr>
            <w:tcW w:w="682" w:type="dxa"/>
          </w:tcPr>
          <w:p w14:paraId="140C0DFD" w14:textId="176D097C" w:rsidR="003200C3" w:rsidRDefault="003200C3" w:rsidP="00C30653">
            <w:pPr>
              <w:jc w:val="both"/>
              <w:rPr>
                <w:color w:val="auto"/>
                <w:kern w:val="1"/>
                <w:szCs w:val="22"/>
                <w:lang w:val="es-ES"/>
              </w:rPr>
            </w:pPr>
            <w:r>
              <w:rPr>
                <w:color w:val="auto"/>
                <w:kern w:val="1"/>
                <w:szCs w:val="22"/>
                <w:lang w:val="es-ES"/>
              </w:rPr>
              <w:t>3</w:t>
            </w:r>
          </w:p>
        </w:tc>
        <w:tc>
          <w:tcPr>
            <w:tcW w:w="1128" w:type="dxa"/>
          </w:tcPr>
          <w:p w14:paraId="2D815796" w14:textId="6F3ECE35" w:rsidR="003200C3" w:rsidRDefault="003200C3" w:rsidP="00C30653">
            <w:pPr>
              <w:jc w:val="both"/>
              <w:rPr>
                <w:color w:val="auto"/>
                <w:kern w:val="1"/>
                <w:szCs w:val="22"/>
                <w:lang w:val="es-ES"/>
              </w:rPr>
            </w:pPr>
            <w:r>
              <w:rPr>
                <w:color w:val="auto"/>
                <w:kern w:val="1"/>
                <w:szCs w:val="22"/>
                <w:lang w:val="es-ES"/>
              </w:rPr>
              <w:t>1 * 2</w:t>
            </w:r>
          </w:p>
        </w:tc>
        <w:tc>
          <w:tcPr>
            <w:tcW w:w="1128" w:type="dxa"/>
          </w:tcPr>
          <w:p w14:paraId="02CA5007" w14:textId="5779BB2B" w:rsidR="003200C3" w:rsidRDefault="003200C3" w:rsidP="00C30653">
            <w:pPr>
              <w:jc w:val="both"/>
              <w:rPr>
                <w:color w:val="auto"/>
                <w:kern w:val="1"/>
                <w:szCs w:val="22"/>
                <w:lang w:val="es-ES"/>
              </w:rPr>
            </w:pPr>
            <w:r>
              <w:rPr>
                <w:color w:val="auto"/>
                <w:kern w:val="1"/>
                <w:szCs w:val="22"/>
                <w:lang w:val="es-ES"/>
              </w:rPr>
              <w:t>1</w:t>
            </w:r>
          </w:p>
        </w:tc>
      </w:tr>
      <w:tr w:rsidR="003200C3" w14:paraId="009B206E" w14:textId="266CCEF9" w:rsidTr="009D18BF">
        <w:trPr>
          <w:trHeight w:val="287"/>
        </w:trPr>
        <w:tc>
          <w:tcPr>
            <w:tcW w:w="682" w:type="dxa"/>
          </w:tcPr>
          <w:p w14:paraId="546C15DB" w14:textId="4D118787" w:rsidR="003200C3" w:rsidRDefault="003200C3" w:rsidP="00C30653">
            <w:pPr>
              <w:jc w:val="both"/>
              <w:rPr>
                <w:color w:val="auto"/>
                <w:kern w:val="1"/>
                <w:szCs w:val="22"/>
                <w:lang w:val="es-ES"/>
              </w:rPr>
            </w:pPr>
            <w:r>
              <w:rPr>
                <w:color w:val="auto"/>
                <w:kern w:val="1"/>
                <w:szCs w:val="22"/>
                <w:lang w:val="es-ES"/>
              </w:rPr>
              <w:t>1</w:t>
            </w:r>
          </w:p>
        </w:tc>
        <w:tc>
          <w:tcPr>
            <w:tcW w:w="1128" w:type="dxa"/>
          </w:tcPr>
          <w:p w14:paraId="518F46C7" w14:textId="623391AC" w:rsidR="003200C3" w:rsidRDefault="003200C3" w:rsidP="00C30653">
            <w:pPr>
              <w:jc w:val="both"/>
              <w:rPr>
                <w:color w:val="auto"/>
                <w:kern w:val="1"/>
                <w:szCs w:val="22"/>
                <w:lang w:val="es-ES"/>
              </w:rPr>
            </w:pPr>
            <w:r>
              <w:rPr>
                <w:color w:val="auto"/>
                <w:kern w:val="1"/>
                <w:szCs w:val="22"/>
                <w:lang w:val="es-ES"/>
              </w:rPr>
              <w:t>0*2</w:t>
            </w:r>
          </w:p>
        </w:tc>
        <w:tc>
          <w:tcPr>
            <w:tcW w:w="1128" w:type="dxa"/>
          </w:tcPr>
          <w:p w14:paraId="374CF1AD" w14:textId="75589218" w:rsidR="003200C3" w:rsidRDefault="003200C3" w:rsidP="00C30653">
            <w:pPr>
              <w:jc w:val="both"/>
              <w:rPr>
                <w:color w:val="auto"/>
                <w:kern w:val="1"/>
                <w:szCs w:val="22"/>
                <w:lang w:val="es-ES"/>
              </w:rPr>
            </w:pPr>
            <w:r>
              <w:rPr>
                <w:color w:val="auto"/>
                <w:kern w:val="1"/>
                <w:szCs w:val="22"/>
                <w:lang w:val="es-ES"/>
              </w:rPr>
              <w:t>1</w:t>
            </w:r>
          </w:p>
        </w:tc>
      </w:tr>
    </w:tbl>
    <w:p w14:paraId="4FCF64C2" w14:textId="722D98A9" w:rsidR="00C30653" w:rsidRDefault="00C30653" w:rsidP="00C30653">
      <w:pPr>
        <w:ind w:left="708"/>
        <w:jc w:val="both"/>
        <w:rPr>
          <w:color w:val="auto"/>
          <w:kern w:val="1"/>
          <w:szCs w:val="22"/>
          <w:lang w:val="es-ES"/>
        </w:rPr>
      </w:pPr>
    </w:p>
    <w:p w14:paraId="6FE8D65F" w14:textId="77777777" w:rsidR="003200C3" w:rsidRDefault="003200C3" w:rsidP="00A44E4C">
      <w:pPr>
        <w:ind w:left="720"/>
        <w:jc w:val="both"/>
        <w:rPr>
          <w:color w:val="auto"/>
          <w:kern w:val="1"/>
          <w:szCs w:val="22"/>
          <w:lang w:val="es-ES"/>
        </w:rPr>
        <w:sectPr w:rsidR="003200C3" w:rsidSect="003200C3">
          <w:footnotePr>
            <w:pos w:val="beneathText"/>
          </w:footnotePr>
          <w:type w:val="continuous"/>
          <w:pgSz w:w="11905" w:h="16837"/>
          <w:pgMar w:top="1417" w:right="1701" w:bottom="1189" w:left="1701" w:header="720" w:footer="480" w:gutter="0"/>
          <w:cols w:space="720"/>
          <w:docGrid w:linePitch="360"/>
        </w:sectPr>
      </w:pPr>
    </w:p>
    <w:p w14:paraId="4301003A" w14:textId="77777777" w:rsidR="003200C3" w:rsidRDefault="003200C3" w:rsidP="00A44E4C">
      <w:pPr>
        <w:ind w:left="720"/>
        <w:jc w:val="both"/>
        <w:rPr>
          <w:color w:val="auto"/>
          <w:kern w:val="1"/>
          <w:szCs w:val="22"/>
          <w:lang w:val="es-ES"/>
        </w:rPr>
      </w:pPr>
    </w:p>
    <w:p w14:paraId="7AB87BCD" w14:textId="77777777" w:rsidR="003200C3" w:rsidRDefault="003200C3" w:rsidP="00A44E4C">
      <w:pPr>
        <w:ind w:left="720"/>
        <w:jc w:val="both"/>
        <w:rPr>
          <w:color w:val="auto"/>
          <w:kern w:val="1"/>
          <w:szCs w:val="22"/>
          <w:lang w:val="es-ES"/>
        </w:rPr>
      </w:pPr>
    </w:p>
    <w:p w14:paraId="47038BFF" w14:textId="77777777" w:rsidR="003200C3" w:rsidRDefault="003200C3" w:rsidP="00A44E4C">
      <w:pPr>
        <w:ind w:left="720"/>
        <w:jc w:val="both"/>
        <w:rPr>
          <w:color w:val="auto"/>
          <w:kern w:val="1"/>
          <w:szCs w:val="22"/>
          <w:lang w:val="es-ES"/>
        </w:rPr>
      </w:pPr>
    </w:p>
    <w:p w14:paraId="23FA7DF0" w14:textId="77777777" w:rsidR="003200C3" w:rsidRDefault="003200C3" w:rsidP="00A44E4C">
      <w:pPr>
        <w:ind w:left="720"/>
        <w:jc w:val="both"/>
        <w:rPr>
          <w:color w:val="auto"/>
          <w:kern w:val="1"/>
          <w:szCs w:val="22"/>
          <w:lang w:val="es-ES"/>
        </w:rPr>
      </w:pPr>
    </w:p>
    <w:p w14:paraId="3E7A4A03" w14:textId="7555DDB6" w:rsidR="003200C3" w:rsidRDefault="003200C3" w:rsidP="003200C3">
      <w:pPr>
        <w:ind w:left="567"/>
        <w:jc w:val="both"/>
        <w:rPr>
          <w:color w:val="auto"/>
          <w:kern w:val="1"/>
          <w:szCs w:val="22"/>
          <w:lang w:val="es-ES"/>
        </w:rPr>
      </w:pPr>
      <w:r>
        <w:rPr>
          <w:color w:val="auto"/>
          <w:kern w:val="1"/>
          <w:szCs w:val="22"/>
          <w:lang w:val="es-ES"/>
        </w:rPr>
        <w:t>Esto es para la parte decimal</w:t>
      </w:r>
      <w:r>
        <w:rPr>
          <w:color w:val="auto"/>
          <w:kern w:val="1"/>
          <w:szCs w:val="22"/>
          <w:lang w:val="es-ES"/>
        </w:rPr>
        <w:t>, que como observamos en el enunciado hemos de obtener un total de 8 decimales, al corresponder con una mantisa de 8 bits</w:t>
      </w:r>
      <w:r w:rsidR="00ED7E68">
        <w:rPr>
          <w:color w:val="auto"/>
          <w:kern w:val="1"/>
          <w:szCs w:val="22"/>
          <w:lang w:val="es-ES"/>
        </w:rPr>
        <w:t xml:space="preserve"> en el formato especificado</w:t>
      </w:r>
      <w:r>
        <w:rPr>
          <w:color w:val="auto"/>
          <w:kern w:val="1"/>
          <w:szCs w:val="22"/>
          <w:lang w:val="es-ES"/>
        </w:rPr>
        <w:t>:</w:t>
      </w:r>
    </w:p>
    <w:p w14:paraId="74763A17" w14:textId="77777777" w:rsidR="003200C3" w:rsidRDefault="003200C3" w:rsidP="003200C3">
      <w:pPr>
        <w:ind w:left="708"/>
        <w:jc w:val="both"/>
        <w:rPr>
          <w:color w:val="auto"/>
          <w:kern w:val="1"/>
          <w:szCs w:val="22"/>
          <w:lang w:val="es-ES"/>
        </w:rPr>
      </w:pPr>
    </w:p>
    <w:p w14:paraId="769F7EDC" w14:textId="13F49AA5" w:rsidR="003200C3" w:rsidRDefault="003200C3" w:rsidP="003200C3">
      <w:pPr>
        <w:ind w:firstLine="567"/>
        <w:jc w:val="both"/>
        <w:rPr>
          <w:color w:val="auto"/>
          <w:kern w:val="22"/>
          <w:szCs w:val="22"/>
          <w:vertAlign w:val="subscript"/>
          <w:lang w:val="es-ES"/>
        </w:rPr>
      </w:pPr>
      <w:r>
        <w:rPr>
          <w:color w:val="auto"/>
          <w:kern w:val="1"/>
          <w:szCs w:val="22"/>
          <w:lang w:val="es-ES"/>
        </w:rPr>
        <w:t>0,48</w:t>
      </w:r>
      <w:r w:rsidRPr="00C30653">
        <w:rPr>
          <w:color w:val="auto"/>
          <w:kern w:val="22"/>
          <w:szCs w:val="22"/>
          <w:vertAlign w:val="subscript"/>
          <w:lang w:val="es-ES"/>
        </w:rPr>
        <w:t>10</w:t>
      </w:r>
      <w:r>
        <w:rPr>
          <w:color w:val="auto"/>
          <w:kern w:val="22"/>
          <w:szCs w:val="22"/>
          <w:vertAlign w:val="subscript"/>
          <w:lang w:val="es-ES"/>
        </w:rPr>
        <w:t xml:space="preserve">   </w:t>
      </w:r>
      <w:proofErr w:type="gramStart"/>
      <w:r w:rsidRPr="003200C3">
        <w:rPr>
          <w:color w:val="auto"/>
          <w:kern w:val="1"/>
          <w:szCs w:val="22"/>
          <w:lang w:val="es-ES"/>
        </w:rPr>
        <w:t>=</w:t>
      </w:r>
      <w:r>
        <w:rPr>
          <w:color w:val="auto"/>
          <w:kern w:val="22"/>
          <w:szCs w:val="22"/>
          <w:vertAlign w:val="subscript"/>
          <w:lang w:val="es-ES"/>
        </w:rPr>
        <w:t xml:space="preserve">  </w:t>
      </w:r>
      <w:r w:rsidR="00ED7E68">
        <w:rPr>
          <w:color w:val="auto"/>
          <w:kern w:val="1"/>
          <w:szCs w:val="22"/>
          <w:lang w:val="es-ES"/>
        </w:rPr>
        <w:t>0.01111010</w:t>
      </w:r>
      <w:r>
        <w:rPr>
          <w:color w:val="auto"/>
          <w:kern w:val="22"/>
          <w:szCs w:val="22"/>
          <w:vertAlign w:val="subscript"/>
          <w:lang w:val="es-ES"/>
        </w:rPr>
        <w:t>2</w:t>
      </w:r>
      <w:proofErr w:type="gramEnd"/>
    </w:p>
    <w:p w14:paraId="5FD2BD86" w14:textId="77777777" w:rsidR="003200C3" w:rsidRDefault="003200C3" w:rsidP="003200C3">
      <w:pPr>
        <w:ind w:left="708"/>
        <w:jc w:val="both"/>
        <w:rPr>
          <w:color w:val="auto"/>
          <w:kern w:val="1"/>
          <w:szCs w:val="22"/>
          <w:lang w:val="es-ES"/>
        </w:rPr>
      </w:pPr>
    </w:p>
    <w:tbl>
      <w:tblPr>
        <w:tblStyle w:val="Tablaconcuadrcula"/>
        <w:tblW w:w="3511" w:type="dxa"/>
        <w:tblInd w:w="708" w:type="dxa"/>
        <w:tblLook w:val="04A0" w:firstRow="1" w:lastRow="0" w:firstColumn="1" w:lastColumn="0" w:noHBand="0" w:noVBand="1"/>
      </w:tblPr>
      <w:tblGrid>
        <w:gridCol w:w="1101"/>
        <w:gridCol w:w="1134"/>
        <w:gridCol w:w="1276"/>
      </w:tblGrid>
      <w:tr w:rsidR="003200C3" w14:paraId="744438BF" w14:textId="77777777" w:rsidTr="00DA4C57">
        <w:trPr>
          <w:trHeight w:val="287"/>
        </w:trPr>
        <w:tc>
          <w:tcPr>
            <w:tcW w:w="1101" w:type="dxa"/>
          </w:tcPr>
          <w:p w14:paraId="32BDA468" w14:textId="77777777" w:rsidR="003200C3" w:rsidRDefault="003200C3" w:rsidP="00DA4C57">
            <w:pPr>
              <w:jc w:val="both"/>
              <w:rPr>
                <w:color w:val="auto"/>
                <w:kern w:val="1"/>
                <w:szCs w:val="22"/>
                <w:lang w:val="es-ES"/>
              </w:rPr>
            </w:pPr>
            <w:r>
              <w:rPr>
                <w:color w:val="auto"/>
                <w:kern w:val="1"/>
                <w:szCs w:val="22"/>
                <w:lang w:val="es-ES"/>
              </w:rPr>
              <w:t>0,48 * 2</w:t>
            </w:r>
          </w:p>
        </w:tc>
        <w:tc>
          <w:tcPr>
            <w:tcW w:w="1134" w:type="dxa"/>
          </w:tcPr>
          <w:p w14:paraId="305904BF" w14:textId="77777777" w:rsidR="003200C3" w:rsidRDefault="003200C3" w:rsidP="00DA4C57">
            <w:pPr>
              <w:jc w:val="both"/>
              <w:rPr>
                <w:color w:val="auto"/>
                <w:kern w:val="1"/>
                <w:szCs w:val="22"/>
                <w:lang w:val="es-ES"/>
              </w:rPr>
            </w:pPr>
            <w:r>
              <w:rPr>
                <w:color w:val="auto"/>
                <w:kern w:val="1"/>
                <w:szCs w:val="22"/>
                <w:lang w:val="es-ES"/>
              </w:rPr>
              <w:t>0.96</w:t>
            </w:r>
          </w:p>
        </w:tc>
        <w:tc>
          <w:tcPr>
            <w:tcW w:w="1276" w:type="dxa"/>
          </w:tcPr>
          <w:p w14:paraId="6217DA7E" w14:textId="77777777" w:rsidR="003200C3" w:rsidRDefault="003200C3" w:rsidP="00DA4C57">
            <w:pPr>
              <w:jc w:val="both"/>
              <w:rPr>
                <w:color w:val="auto"/>
                <w:kern w:val="1"/>
                <w:szCs w:val="22"/>
                <w:lang w:val="es-ES"/>
              </w:rPr>
            </w:pPr>
            <w:r>
              <w:rPr>
                <w:color w:val="auto"/>
                <w:kern w:val="1"/>
                <w:szCs w:val="22"/>
                <w:lang w:val="es-ES"/>
              </w:rPr>
              <w:t>0 + 0.96</w:t>
            </w:r>
          </w:p>
          <w:p w14:paraId="4825FC13" w14:textId="77777777" w:rsidR="003200C3" w:rsidRDefault="003200C3" w:rsidP="00DA4C57">
            <w:pPr>
              <w:jc w:val="both"/>
              <w:rPr>
                <w:color w:val="auto"/>
                <w:kern w:val="1"/>
                <w:szCs w:val="22"/>
                <w:lang w:val="es-ES"/>
              </w:rPr>
            </w:pPr>
          </w:p>
        </w:tc>
      </w:tr>
      <w:tr w:rsidR="003200C3" w14:paraId="52565FF2" w14:textId="77777777" w:rsidTr="00DA4C57">
        <w:trPr>
          <w:trHeight w:val="278"/>
        </w:trPr>
        <w:tc>
          <w:tcPr>
            <w:tcW w:w="1101" w:type="dxa"/>
          </w:tcPr>
          <w:p w14:paraId="7841DB0A" w14:textId="0A4E30F1" w:rsidR="003200C3" w:rsidRDefault="003200C3" w:rsidP="00DA4C57">
            <w:pPr>
              <w:jc w:val="both"/>
              <w:rPr>
                <w:color w:val="auto"/>
                <w:kern w:val="1"/>
                <w:szCs w:val="22"/>
                <w:lang w:val="es-ES"/>
              </w:rPr>
            </w:pPr>
            <w:r>
              <w:rPr>
                <w:color w:val="auto"/>
                <w:kern w:val="1"/>
                <w:szCs w:val="22"/>
                <w:lang w:val="es-ES"/>
              </w:rPr>
              <w:t>0.96</w:t>
            </w:r>
            <w:r>
              <w:rPr>
                <w:color w:val="auto"/>
                <w:kern w:val="1"/>
                <w:szCs w:val="22"/>
                <w:lang w:val="es-ES"/>
              </w:rPr>
              <w:t xml:space="preserve"> </w:t>
            </w:r>
            <w:r>
              <w:rPr>
                <w:color w:val="auto"/>
                <w:kern w:val="1"/>
                <w:szCs w:val="22"/>
                <w:lang w:val="es-ES"/>
              </w:rPr>
              <w:t>* 2</w:t>
            </w:r>
          </w:p>
        </w:tc>
        <w:tc>
          <w:tcPr>
            <w:tcW w:w="1134" w:type="dxa"/>
          </w:tcPr>
          <w:p w14:paraId="117CFEF4" w14:textId="7F2065AE" w:rsidR="003200C3" w:rsidRDefault="003200C3" w:rsidP="00DA4C57">
            <w:pPr>
              <w:jc w:val="both"/>
              <w:rPr>
                <w:color w:val="auto"/>
                <w:kern w:val="1"/>
                <w:szCs w:val="22"/>
                <w:lang w:val="es-ES"/>
              </w:rPr>
            </w:pPr>
            <w:r>
              <w:rPr>
                <w:color w:val="auto"/>
                <w:kern w:val="1"/>
                <w:szCs w:val="22"/>
                <w:lang w:val="es-ES"/>
              </w:rPr>
              <w:t>1</w:t>
            </w:r>
            <w:r w:rsidR="00ED7E68">
              <w:rPr>
                <w:color w:val="auto"/>
                <w:kern w:val="1"/>
                <w:szCs w:val="22"/>
                <w:lang w:val="es-ES"/>
              </w:rPr>
              <w:t>,9</w:t>
            </w:r>
            <w:r>
              <w:rPr>
                <w:color w:val="auto"/>
                <w:kern w:val="1"/>
                <w:szCs w:val="22"/>
                <w:lang w:val="es-ES"/>
              </w:rPr>
              <w:t xml:space="preserve">2 </w:t>
            </w:r>
          </w:p>
        </w:tc>
        <w:tc>
          <w:tcPr>
            <w:tcW w:w="1276" w:type="dxa"/>
          </w:tcPr>
          <w:p w14:paraId="034D94E9" w14:textId="44C3BA77" w:rsidR="003200C3" w:rsidRDefault="003200C3" w:rsidP="00DA4C57">
            <w:pPr>
              <w:jc w:val="both"/>
              <w:rPr>
                <w:color w:val="auto"/>
                <w:kern w:val="1"/>
                <w:szCs w:val="22"/>
                <w:lang w:val="es-ES"/>
              </w:rPr>
            </w:pPr>
            <w:r>
              <w:rPr>
                <w:color w:val="auto"/>
                <w:kern w:val="1"/>
                <w:szCs w:val="22"/>
                <w:lang w:val="es-ES"/>
              </w:rPr>
              <w:t>1</w:t>
            </w:r>
            <w:r>
              <w:rPr>
                <w:color w:val="auto"/>
                <w:kern w:val="1"/>
                <w:szCs w:val="22"/>
                <w:lang w:val="es-ES"/>
              </w:rPr>
              <w:t xml:space="preserve"> + 0.92</w:t>
            </w:r>
          </w:p>
        </w:tc>
      </w:tr>
      <w:tr w:rsidR="003200C3" w14:paraId="53ED79BD" w14:textId="77777777" w:rsidTr="00DA4C57">
        <w:trPr>
          <w:trHeight w:val="287"/>
        </w:trPr>
        <w:tc>
          <w:tcPr>
            <w:tcW w:w="1101" w:type="dxa"/>
          </w:tcPr>
          <w:p w14:paraId="56ABB4AF" w14:textId="6171EDBB" w:rsidR="003200C3" w:rsidRDefault="00ED7E68" w:rsidP="00DA4C57">
            <w:pPr>
              <w:jc w:val="both"/>
              <w:rPr>
                <w:color w:val="auto"/>
                <w:kern w:val="1"/>
                <w:szCs w:val="22"/>
                <w:lang w:val="es-ES"/>
              </w:rPr>
            </w:pPr>
            <w:r>
              <w:rPr>
                <w:color w:val="auto"/>
                <w:kern w:val="1"/>
                <w:szCs w:val="22"/>
                <w:lang w:val="es-ES"/>
              </w:rPr>
              <w:t>0.92 * 2</w:t>
            </w:r>
          </w:p>
        </w:tc>
        <w:tc>
          <w:tcPr>
            <w:tcW w:w="1134" w:type="dxa"/>
          </w:tcPr>
          <w:p w14:paraId="143F9264" w14:textId="28D80755" w:rsidR="003200C3" w:rsidRDefault="00ED7E68" w:rsidP="00DA4C57">
            <w:pPr>
              <w:jc w:val="both"/>
              <w:rPr>
                <w:color w:val="auto"/>
                <w:kern w:val="1"/>
                <w:szCs w:val="22"/>
                <w:lang w:val="es-ES"/>
              </w:rPr>
            </w:pPr>
            <w:r>
              <w:rPr>
                <w:color w:val="auto"/>
                <w:kern w:val="1"/>
                <w:szCs w:val="22"/>
                <w:lang w:val="es-ES"/>
              </w:rPr>
              <w:t>1,84</w:t>
            </w:r>
          </w:p>
        </w:tc>
        <w:tc>
          <w:tcPr>
            <w:tcW w:w="1276" w:type="dxa"/>
          </w:tcPr>
          <w:p w14:paraId="65DFC09F" w14:textId="4731758C" w:rsidR="003200C3" w:rsidRDefault="00ED7E68" w:rsidP="00DA4C57">
            <w:pPr>
              <w:jc w:val="both"/>
              <w:rPr>
                <w:color w:val="auto"/>
                <w:kern w:val="1"/>
                <w:szCs w:val="22"/>
                <w:lang w:val="es-ES"/>
              </w:rPr>
            </w:pPr>
            <w:r>
              <w:rPr>
                <w:color w:val="auto"/>
                <w:kern w:val="1"/>
                <w:szCs w:val="22"/>
                <w:lang w:val="es-ES"/>
              </w:rPr>
              <w:t>1 + 0.</w:t>
            </w:r>
            <w:r>
              <w:rPr>
                <w:color w:val="auto"/>
                <w:kern w:val="1"/>
                <w:szCs w:val="22"/>
                <w:lang w:val="es-ES"/>
              </w:rPr>
              <w:t>84</w:t>
            </w:r>
          </w:p>
        </w:tc>
      </w:tr>
      <w:tr w:rsidR="003200C3" w14:paraId="4E4C0933" w14:textId="77777777" w:rsidTr="00DA4C57">
        <w:trPr>
          <w:trHeight w:val="278"/>
        </w:trPr>
        <w:tc>
          <w:tcPr>
            <w:tcW w:w="1101" w:type="dxa"/>
          </w:tcPr>
          <w:p w14:paraId="586429AA" w14:textId="025AA8C2" w:rsidR="003200C3" w:rsidRDefault="00ED7E68" w:rsidP="00DA4C57">
            <w:pPr>
              <w:jc w:val="both"/>
              <w:rPr>
                <w:color w:val="auto"/>
                <w:kern w:val="1"/>
                <w:szCs w:val="22"/>
                <w:lang w:val="es-ES"/>
              </w:rPr>
            </w:pPr>
            <w:r>
              <w:rPr>
                <w:color w:val="auto"/>
                <w:kern w:val="1"/>
                <w:szCs w:val="22"/>
                <w:lang w:val="es-ES"/>
              </w:rPr>
              <w:t xml:space="preserve">0.84 * 2 </w:t>
            </w:r>
          </w:p>
        </w:tc>
        <w:tc>
          <w:tcPr>
            <w:tcW w:w="1134" w:type="dxa"/>
          </w:tcPr>
          <w:p w14:paraId="159F4F14" w14:textId="5E8851C2" w:rsidR="003200C3" w:rsidRDefault="00ED7E68" w:rsidP="00DA4C57">
            <w:pPr>
              <w:jc w:val="both"/>
              <w:rPr>
                <w:color w:val="auto"/>
                <w:kern w:val="1"/>
                <w:szCs w:val="22"/>
                <w:lang w:val="es-ES"/>
              </w:rPr>
            </w:pPr>
            <w:r>
              <w:rPr>
                <w:color w:val="auto"/>
                <w:kern w:val="1"/>
                <w:szCs w:val="22"/>
                <w:lang w:val="es-ES"/>
              </w:rPr>
              <w:t>1,68</w:t>
            </w:r>
          </w:p>
        </w:tc>
        <w:tc>
          <w:tcPr>
            <w:tcW w:w="1276" w:type="dxa"/>
          </w:tcPr>
          <w:p w14:paraId="1BA97075" w14:textId="1B0EBF56" w:rsidR="003200C3" w:rsidRDefault="00ED7E68" w:rsidP="00DA4C57">
            <w:pPr>
              <w:jc w:val="both"/>
              <w:rPr>
                <w:color w:val="auto"/>
                <w:kern w:val="1"/>
                <w:szCs w:val="22"/>
                <w:lang w:val="es-ES"/>
              </w:rPr>
            </w:pPr>
            <w:r>
              <w:rPr>
                <w:color w:val="auto"/>
                <w:kern w:val="1"/>
                <w:szCs w:val="22"/>
                <w:lang w:val="es-ES"/>
              </w:rPr>
              <w:t>1 + 0.68</w:t>
            </w:r>
          </w:p>
        </w:tc>
      </w:tr>
      <w:tr w:rsidR="003200C3" w14:paraId="362A0D86" w14:textId="77777777" w:rsidTr="00DA4C57">
        <w:trPr>
          <w:trHeight w:val="287"/>
        </w:trPr>
        <w:tc>
          <w:tcPr>
            <w:tcW w:w="1101" w:type="dxa"/>
          </w:tcPr>
          <w:p w14:paraId="5609DB6B" w14:textId="01E7C667" w:rsidR="003200C3" w:rsidRDefault="00ED7E68" w:rsidP="00DA4C57">
            <w:pPr>
              <w:jc w:val="both"/>
              <w:rPr>
                <w:color w:val="auto"/>
                <w:kern w:val="1"/>
                <w:szCs w:val="22"/>
                <w:lang w:val="es-ES"/>
              </w:rPr>
            </w:pPr>
            <w:r>
              <w:rPr>
                <w:color w:val="auto"/>
                <w:kern w:val="1"/>
                <w:szCs w:val="22"/>
                <w:lang w:val="es-ES"/>
              </w:rPr>
              <w:t xml:space="preserve">0.68 * 2 </w:t>
            </w:r>
          </w:p>
        </w:tc>
        <w:tc>
          <w:tcPr>
            <w:tcW w:w="1134" w:type="dxa"/>
          </w:tcPr>
          <w:p w14:paraId="5333754E" w14:textId="7D16F480" w:rsidR="003200C3" w:rsidRDefault="00ED7E68" w:rsidP="00DA4C57">
            <w:pPr>
              <w:jc w:val="both"/>
              <w:rPr>
                <w:color w:val="auto"/>
                <w:kern w:val="1"/>
                <w:szCs w:val="22"/>
                <w:lang w:val="es-ES"/>
              </w:rPr>
            </w:pPr>
            <w:r>
              <w:rPr>
                <w:color w:val="auto"/>
                <w:kern w:val="1"/>
                <w:szCs w:val="22"/>
                <w:lang w:val="es-ES"/>
              </w:rPr>
              <w:t>1.36</w:t>
            </w:r>
          </w:p>
        </w:tc>
        <w:tc>
          <w:tcPr>
            <w:tcW w:w="1276" w:type="dxa"/>
          </w:tcPr>
          <w:p w14:paraId="78281E94" w14:textId="106CB05F" w:rsidR="003200C3" w:rsidRDefault="003200C3" w:rsidP="00DA4C57">
            <w:pPr>
              <w:jc w:val="both"/>
              <w:rPr>
                <w:color w:val="auto"/>
                <w:kern w:val="1"/>
                <w:szCs w:val="22"/>
                <w:lang w:val="es-ES"/>
              </w:rPr>
            </w:pPr>
            <w:r>
              <w:rPr>
                <w:color w:val="auto"/>
                <w:kern w:val="1"/>
                <w:szCs w:val="22"/>
                <w:lang w:val="es-ES"/>
              </w:rPr>
              <w:t>1</w:t>
            </w:r>
            <w:r w:rsidR="00ED7E68">
              <w:rPr>
                <w:color w:val="auto"/>
                <w:kern w:val="1"/>
                <w:szCs w:val="22"/>
                <w:lang w:val="es-ES"/>
              </w:rPr>
              <w:t xml:space="preserve"> + 0.36</w:t>
            </w:r>
          </w:p>
        </w:tc>
      </w:tr>
      <w:tr w:rsidR="003200C3" w14:paraId="4AFB5AA3" w14:textId="77777777" w:rsidTr="00DA4C57">
        <w:trPr>
          <w:trHeight w:val="287"/>
        </w:trPr>
        <w:tc>
          <w:tcPr>
            <w:tcW w:w="1101" w:type="dxa"/>
          </w:tcPr>
          <w:p w14:paraId="0655ADF7" w14:textId="01A76B69" w:rsidR="003200C3" w:rsidRDefault="00ED7E68" w:rsidP="00DA4C57">
            <w:pPr>
              <w:jc w:val="both"/>
              <w:rPr>
                <w:color w:val="auto"/>
                <w:kern w:val="1"/>
                <w:szCs w:val="22"/>
                <w:lang w:val="es-ES"/>
              </w:rPr>
            </w:pPr>
            <w:r>
              <w:rPr>
                <w:color w:val="auto"/>
                <w:kern w:val="1"/>
                <w:szCs w:val="22"/>
                <w:lang w:val="es-ES"/>
              </w:rPr>
              <w:t xml:space="preserve">0.36 * 2 </w:t>
            </w:r>
          </w:p>
        </w:tc>
        <w:tc>
          <w:tcPr>
            <w:tcW w:w="1134" w:type="dxa"/>
          </w:tcPr>
          <w:p w14:paraId="1FFF9FDE" w14:textId="080DB3AD" w:rsidR="003200C3" w:rsidRDefault="00ED7E68" w:rsidP="00DA4C57">
            <w:pPr>
              <w:jc w:val="both"/>
              <w:rPr>
                <w:color w:val="auto"/>
                <w:kern w:val="1"/>
                <w:szCs w:val="22"/>
                <w:lang w:val="es-ES"/>
              </w:rPr>
            </w:pPr>
            <w:r>
              <w:rPr>
                <w:color w:val="auto"/>
                <w:kern w:val="1"/>
                <w:szCs w:val="22"/>
                <w:lang w:val="es-ES"/>
              </w:rPr>
              <w:t>0.72</w:t>
            </w:r>
          </w:p>
        </w:tc>
        <w:tc>
          <w:tcPr>
            <w:tcW w:w="1276" w:type="dxa"/>
          </w:tcPr>
          <w:p w14:paraId="2CA4D7E6" w14:textId="77340F6F" w:rsidR="00ED7E68" w:rsidRDefault="00ED7E68" w:rsidP="00DA4C57">
            <w:pPr>
              <w:jc w:val="both"/>
              <w:rPr>
                <w:color w:val="auto"/>
                <w:kern w:val="1"/>
                <w:szCs w:val="22"/>
                <w:lang w:val="es-ES"/>
              </w:rPr>
            </w:pPr>
            <w:r>
              <w:rPr>
                <w:color w:val="auto"/>
                <w:kern w:val="1"/>
                <w:szCs w:val="22"/>
                <w:lang w:val="es-ES"/>
              </w:rPr>
              <w:t>0 + 0.72</w:t>
            </w:r>
          </w:p>
        </w:tc>
      </w:tr>
      <w:tr w:rsidR="00ED7E68" w14:paraId="4667863A" w14:textId="77777777" w:rsidTr="00DA4C57">
        <w:trPr>
          <w:trHeight w:val="287"/>
        </w:trPr>
        <w:tc>
          <w:tcPr>
            <w:tcW w:w="1101" w:type="dxa"/>
          </w:tcPr>
          <w:p w14:paraId="6CFC5F37" w14:textId="6209A0D3" w:rsidR="00ED7E68" w:rsidRDefault="00ED7E68" w:rsidP="00DA4C57">
            <w:pPr>
              <w:jc w:val="both"/>
              <w:rPr>
                <w:color w:val="auto"/>
                <w:kern w:val="1"/>
                <w:szCs w:val="22"/>
                <w:lang w:val="es-ES"/>
              </w:rPr>
            </w:pPr>
            <w:r>
              <w:rPr>
                <w:color w:val="auto"/>
                <w:kern w:val="1"/>
                <w:szCs w:val="22"/>
                <w:lang w:val="es-ES"/>
              </w:rPr>
              <w:t>0.72 * 2</w:t>
            </w:r>
          </w:p>
        </w:tc>
        <w:tc>
          <w:tcPr>
            <w:tcW w:w="1134" w:type="dxa"/>
          </w:tcPr>
          <w:p w14:paraId="28DDBCC4" w14:textId="7D02D110" w:rsidR="00ED7E68" w:rsidRDefault="00ED7E68" w:rsidP="00DA4C57">
            <w:pPr>
              <w:jc w:val="both"/>
              <w:rPr>
                <w:color w:val="auto"/>
                <w:kern w:val="1"/>
                <w:szCs w:val="22"/>
                <w:lang w:val="es-ES"/>
              </w:rPr>
            </w:pPr>
            <w:r>
              <w:rPr>
                <w:color w:val="auto"/>
                <w:kern w:val="1"/>
                <w:szCs w:val="22"/>
                <w:lang w:val="es-ES"/>
              </w:rPr>
              <w:t>1.44</w:t>
            </w:r>
          </w:p>
        </w:tc>
        <w:tc>
          <w:tcPr>
            <w:tcW w:w="1276" w:type="dxa"/>
          </w:tcPr>
          <w:p w14:paraId="5D9F6160" w14:textId="59D94A1A" w:rsidR="00ED7E68" w:rsidRDefault="00ED7E68" w:rsidP="00DA4C57">
            <w:pPr>
              <w:jc w:val="both"/>
              <w:rPr>
                <w:color w:val="auto"/>
                <w:kern w:val="1"/>
                <w:szCs w:val="22"/>
                <w:lang w:val="es-ES"/>
              </w:rPr>
            </w:pPr>
            <w:r>
              <w:rPr>
                <w:color w:val="auto"/>
                <w:kern w:val="1"/>
                <w:szCs w:val="22"/>
                <w:lang w:val="es-ES"/>
              </w:rPr>
              <w:t>1 + 0.44</w:t>
            </w:r>
          </w:p>
        </w:tc>
      </w:tr>
      <w:tr w:rsidR="00ED7E68" w14:paraId="20D0A292" w14:textId="77777777" w:rsidTr="00DA4C57">
        <w:trPr>
          <w:trHeight w:val="287"/>
        </w:trPr>
        <w:tc>
          <w:tcPr>
            <w:tcW w:w="1101" w:type="dxa"/>
          </w:tcPr>
          <w:p w14:paraId="68F51768" w14:textId="52BA9CC3" w:rsidR="00ED7E68" w:rsidRDefault="00ED7E68" w:rsidP="00DA4C57">
            <w:pPr>
              <w:jc w:val="both"/>
              <w:rPr>
                <w:color w:val="auto"/>
                <w:kern w:val="1"/>
                <w:szCs w:val="22"/>
                <w:lang w:val="es-ES"/>
              </w:rPr>
            </w:pPr>
            <w:r>
              <w:rPr>
                <w:color w:val="auto"/>
                <w:kern w:val="1"/>
                <w:szCs w:val="22"/>
                <w:lang w:val="es-ES"/>
              </w:rPr>
              <w:t xml:space="preserve">0.44 * 2 </w:t>
            </w:r>
          </w:p>
        </w:tc>
        <w:tc>
          <w:tcPr>
            <w:tcW w:w="1134" w:type="dxa"/>
          </w:tcPr>
          <w:p w14:paraId="1D8FE0A7" w14:textId="0BFAA3C3" w:rsidR="00ED7E68" w:rsidRDefault="00ED7E68" w:rsidP="00DA4C57">
            <w:pPr>
              <w:jc w:val="both"/>
              <w:rPr>
                <w:color w:val="auto"/>
                <w:kern w:val="1"/>
                <w:szCs w:val="22"/>
                <w:lang w:val="es-ES"/>
              </w:rPr>
            </w:pPr>
            <w:r>
              <w:rPr>
                <w:color w:val="auto"/>
                <w:kern w:val="1"/>
                <w:szCs w:val="22"/>
                <w:lang w:val="es-ES"/>
              </w:rPr>
              <w:t xml:space="preserve">0.88 </w:t>
            </w:r>
          </w:p>
        </w:tc>
        <w:tc>
          <w:tcPr>
            <w:tcW w:w="1276" w:type="dxa"/>
          </w:tcPr>
          <w:p w14:paraId="33AA216A" w14:textId="52E17F98" w:rsidR="00ED7E68" w:rsidRDefault="00ED7E68" w:rsidP="00DA4C57">
            <w:pPr>
              <w:jc w:val="both"/>
              <w:rPr>
                <w:color w:val="auto"/>
                <w:kern w:val="1"/>
                <w:szCs w:val="22"/>
                <w:lang w:val="es-ES"/>
              </w:rPr>
            </w:pPr>
            <w:r>
              <w:rPr>
                <w:color w:val="auto"/>
                <w:kern w:val="1"/>
                <w:szCs w:val="22"/>
                <w:lang w:val="es-ES"/>
              </w:rPr>
              <w:t>0 + 0.88</w:t>
            </w:r>
          </w:p>
        </w:tc>
      </w:tr>
      <w:tr w:rsidR="00ED7E68" w14:paraId="65D650BC" w14:textId="77777777" w:rsidTr="00DA4C57">
        <w:trPr>
          <w:trHeight w:val="287"/>
        </w:trPr>
        <w:tc>
          <w:tcPr>
            <w:tcW w:w="1101" w:type="dxa"/>
          </w:tcPr>
          <w:p w14:paraId="563776DC" w14:textId="0549E2EF" w:rsidR="00ED7E68" w:rsidRDefault="00ED7E68" w:rsidP="00DA4C57">
            <w:pPr>
              <w:jc w:val="both"/>
              <w:rPr>
                <w:color w:val="auto"/>
                <w:kern w:val="1"/>
                <w:szCs w:val="22"/>
                <w:lang w:val="es-ES"/>
              </w:rPr>
            </w:pPr>
            <w:r>
              <w:rPr>
                <w:color w:val="auto"/>
                <w:kern w:val="1"/>
                <w:szCs w:val="22"/>
                <w:lang w:val="es-ES"/>
              </w:rPr>
              <w:t>0.88 * 2</w:t>
            </w:r>
          </w:p>
        </w:tc>
        <w:tc>
          <w:tcPr>
            <w:tcW w:w="1134" w:type="dxa"/>
          </w:tcPr>
          <w:p w14:paraId="28D7BCF3" w14:textId="3ADE9379" w:rsidR="00ED7E68" w:rsidRDefault="00ED7E68" w:rsidP="00DA4C57">
            <w:pPr>
              <w:jc w:val="both"/>
              <w:rPr>
                <w:color w:val="auto"/>
                <w:kern w:val="1"/>
                <w:szCs w:val="22"/>
                <w:lang w:val="es-ES"/>
              </w:rPr>
            </w:pPr>
            <w:r>
              <w:rPr>
                <w:color w:val="auto"/>
                <w:kern w:val="1"/>
                <w:szCs w:val="22"/>
                <w:lang w:val="es-ES"/>
              </w:rPr>
              <w:t>1.76</w:t>
            </w:r>
          </w:p>
        </w:tc>
        <w:tc>
          <w:tcPr>
            <w:tcW w:w="1276" w:type="dxa"/>
          </w:tcPr>
          <w:p w14:paraId="777886BF" w14:textId="5FBE9C25" w:rsidR="00ED7E68" w:rsidRDefault="00ED7E68" w:rsidP="00DA4C57">
            <w:pPr>
              <w:jc w:val="both"/>
              <w:rPr>
                <w:color w:val="auto"/>
                <w:kern w:val="1"/>
                <w:szCs w:val="22"/>
                <w:lang w:val="es-ES"/>
              </w:rPr>
            </w:pPr>
            <w:r>
              <w:rPr>
                <w:color w:val="auto"/>
                <w:kern w:val="1"/>
                <w:szCs w:val="22"/>
                <w:lang w:val="es-ES"/>
              </w:rPr>
              <w:t>1 + 0.76</w:t>
            </w:r>
          </w:p>
        </w:tc>
      </w:tr>
    </w:tbl>
    <w:p w14:paraId="26612E4B" w14:textId="77777777" w:rsidR="003200C3" w:rsidRDefault="003200C3" w:rsidP="00A44E4C">
      <w:pPr>
        <w:ind w:left="720"/>
        <w:jc w:val="both"/>
        <w:rPr>
          <w:color w:val="auto"/>
          <w:kern w:val="1"/>
          <w:szCs w:val="22"/>
          <w:lang w:val="es-ES"/>
        </w:rPr>
      </w:pPr>
    </w:p>
    <w:p w14:paraId="4E473EBC" w14:textId="2D211D6A" w:rsidR="003200C3" w:rsidRDefault="00ED7E68" w:rsidP="00ED7E68">
      <w:pPr>
        <w:ind w:right="-286"/>
        <w:jc w:val="both"/>
        <w:rPr>
          <w:color w:val="auto"/>
          <w:kern w:val="1"/>
          <w:szCs w:val="22"/>
          <w:lang w:val="es-ES"/>
        </w:rPr>
      </w:pPr>
      <w:r>
        <w:rPr>
          <w:color w:val="auto"/>
          <w:kern w:val="1"/>
          <w:szCs w:val="22"/>
          <w:lang w:val="es-ES"/>
        </w:rPr>
        <w:tab/>
        <w:t>Por tanto, obtenemos la secuencia binaria del número tal que: 110010,01111010</w:t>
      </w:r>
      <w:r w:rsidRPr="00ED7E68">
        <w:rPr>
          <w:color w:val="auto"/>
          <w:kern w:val="22"/>
          <w:szCs w:val="22"/>
          <w:vertAlign w:val="subscript"/>
          <w:lang w:val="es-ES"/>
        </w:rPr>
        <w:t>2</w:t>
      </w:r>
    </w:p>
    <w:p w14:paraId="44C3B6E4" w14:textId="234C1E2D" w:rsidR="00ED7E68" w:rsidRDefault="00ED7E68" w:rsidP="00ED7E68">
      <w:pPr>
        <w:ind w:right="-286"/>
        <w:jc w:val="both"/>
        <w:rPr>
          <w:color w:val="auto"/>
          <w:kern w:val="1"/>
          <w:szCs w:val="22"/>
          <w:lang w:val="es-ES"/>
        </w:rPr>
      </w:pPr>
      <w:r>
        <w:rPr>
          <w:color w:val="auto"/>
          <w:kern w:val="1"/>
          <w:szCs w:val="22"/>
          <w:lang w:val="es-ES"/>
        </w:rPr>
        <w:tab/>
      </w:r>
    </w:p>
    <w:p w14:paraId="1AD9F084" w14:textId="3F2F7968" w:rsidR="00ED7E68" w:rsidRDefault="00ED7E68" w:rsidP="00ED7E68">
      <w:pPr>
        <w:ind w:left="708" w:right="-286"/>
        <w:jc w:val="both"/>
        <w:rPr>
          <w:color w:val="auto"/>
          <w:kern w:val="1"/>
          <w:szCs w:val="22"/>
          <w:lang w:val="es-ES"/>
        </w:rPr>
      </w:pPr>
      <w:r>
        <w:rPr>
          <w:color w:val="auto"/>
          <w:kern w:val="1"/>
          <w:szCs w:val="22"/>
          <w:lang w:val="es-ES"/>
        </w:rPr>
        <w:t xml:space="preserve">Seguidamente, normalizamos la expresión obtenida, teniendo en cuenta que la longitud del exponente es de </w:t>
      </w:r>
      <w:r w:rsidR="006E628F">
        <w:rPr>
          <w:color w:val="auto"/>
          <w:kern w:val="1"/>
          <w:szCs w:val="22"/>
          <w:lang w:val="es-ES"/>
        </w:rPr>
        <w:t>2</w:t>
      </w:r>
      <w:r>
        <w:rPr>
          <w:color w:val="auto"/>
          <w:kern w:val="1"/>
          <w:szCs w:val="22"/>
          <w:lang w:val="es-ES"/>
        </w:rPr>
        <w:t xml:space="preserve"> bits según el formato especificado:</w:t>
      </w:r>
    </w:p>
    <w:p w14:paraId="1B1EC293" w14:textId="77777777" w:rsidR="00ED7E68" w:rsidRDefault="00ED7E68" w:rsidP="00ED7E68">
      <w:pPr>
        <w:ind w:right="-286"/>
        <w:jc w:val="both"/>
        <w:rPr>
          <w:color w:val="auto"/>
          <w:kern w:val="1"/>
          <w:szCs w:val="22"/>
          <w:lang w:val="es-ES"/>
        </w:rPr>
      </w:pPr>
    </w:p>
    <w:p w14:paraId="51DC73DC" w14:textId="1BB38344" w:rsidR="00ED7E68" w:rsidRDefault="00ED7E68" w:rsidP="00ED7E68">
      <w:pPr>
        <w:ind w:right="-286"/>
        <w:jc w:val="both"/>
        <w:rPr>
          <w:color w:val="auto"/>
          <w:kern w:val="1"/>
          <w:szCs w:val="22"/>
          <w:lang w:val="es-ES"/>
        </w:rPr>
      </w:pPr>
      <w:r>
        <w:rPr>
          <w:color w:val="auto"/>
          <w:kern w:val="1"/>
          <w:szCs w:val="22"/>
          <w:lang w:val="es-ES"/>
        </w:rPr>
        <w:tab/>
        <w:t>50,48</w:t>
      </w:r>
      <w:r w:rsidR="00612398">
        <w:rPr>
          <w:color w:val="auto"/>
          <w:kern w:val="22"/>
          <w:szCs w:val="22"/>
          <w:vertAlign w:val="subscript"/>
          <w:lang w:val="es-ES"/>
        </w:rPr>
        <w:t>10</w:t>
      </w:r>
      <w:r>
        <w:rPr>
          <w:color w:val="auto"/>
          <w:kern w:val="1"/>
          <w:szCs w:val="22"/>
          <w:lang w:val="es-ES"/>
        </w:rPr>
        <w:t xml:space="preserve"> = 1,</w:t>
      </w:r>
      <w:r>
        <w:rPr>
          <w:color w:val="auto"/>
          <w:kern w:val="1"/>
          <w:szCs w:val="22"/>
          <w:lang w:val="es-ES"/>
        </w:rPr>
        <w:t>1001001111010</w:t>
      </w:r>
      <w:r w:rsidR="00612398">
        <w:rPr>
          <w:color w:val="auto"/>
          <w:kern w:val="22"/>
          <w:szCs w:val="22"/>
          <w:vertAlign w:val="subscript"/>
          <w:lang w:val="es-ES"/>
        </w:rPr>
        <w:t xml:space="preserve">2 </w:t>
      </w:r>
      <w:r w:rsidR="00612398" w:rsidRPr="00612398">
        <w:rPr>
          <w:color w:val="auto"/>
          <w:kern w:val="1"/>
          <w:szCs w:val="22"/>
          <w:lang w:val="es-ES"/>
        </w:rPr>
        <w:t>* 2^</w:t>
      </w:r>
      <w:r w:rsidR="006E628F">
        <w:rPr>
          <w:color w:val="auto"/>
          <w:kern w:val="1"/>
          <w:szCs w:val="22"/>
          <w:lang w:val="es-ES"/>
        </w:rPr>
        <w:t>2</w:t>
      </w:r>
    </w:p>
    <w:p w14:paraId="1472FEA3" w14:textId="77777777" w:rsidR="00612398" w:rsidRDefault="00612398" w:rsidP="00ED7E68">
      <w:pPr>
        <w:ind w:right="-286"/>
        <w:jc w:val="both"/>
        <w:rPr>
          <w:color w:val="auto"/>
          <w:kern w:val="1"/>
          <w:szCs w:val="22"/>
          <w:lang w:val="es-ES"/>
        </w:rPr>
      </w:pPr>
    </w:p>
    <w:p w14:paraId="724CEDC9" w14:textId="676FC0FD" w:rsidR="00612398" w:rsidRDefault="00612398" w:rsidP="00ED7E68">
      <w:pPr>
        <w:ind w:right="-286"/>
        <w:jc w:val="both"/>
        <w:rPr>
          <w:color w:val="auto"/>
          <w:kern w:val="1"/>
          <w:szCs w:val="22"/>
          <w:lang w:val="es-ES"/>
        </w:rPr>
      </w:pPr>
      <w:r>
        <w:rPr>
          <w:color w:val="auto"/>
          <w:kern w:val="1"/>
          <w:szCs w:val="22"/>
          <w:lang w:val="es-ES"/>
        </w:rPr>
        <w:tab/>
        <w:t>Por último, obtenemos los valores de la representación:</w:t>
      </w:r>
    </w:p>
    <w:p w14:paraId="7F96B110" w14:textId="77777777" w:rsidR="00612398" w:rsidRDefault="00612398" w:rsidP="00ED7E68">
      <w:pPr>
        <w:ind w:right="-286"/>
        <w:jc w:val="both"/>
        <w:rPr>
          <w:color w:val="auto"/>
          <w:kern w:val="1"/>
          <w:szCs w:val="22"/>
          <w:lang w:val="es-ES"/>
        </w:rPr>
      </w:pPr>
    </w:p>
    <w:p w14:paraId="337FEC61" w14:textId="1C757A1F" w:rsidR="00612398" w:rsidRDefault="00612398" w:rsidP="00ED7E68">
      <w:pPr>
        <w:ind w:right="-286"/>
        <w:jc w:val="both"/>
        <w:rPr>
          <w:color w:val="auto"/>
          <w:kern w:val="1"/>
          <w:szCs w:val="22"/>
          <w:lang w:val="es-ES"/>
        </w:rPr>
      </w:pPr>
      <w:r>
        <w:rPr>
          <w:color w:val="auto"/>
          <w:kern w:val="1"/>
          <w:szCs w:val="22"/>
          <w:lang w:val="es-ES"/>
        </w:rPr>
        <w:tab/>
        <w:t>Como estamos trabajando con un valor positivo, el signo vale 0</w:t>
      </w:r>
    </w:p>
    <w:p w14:paraId="638F89FC" w14:textId="77777777" w:rsidR="003200C3" w:rsidRDefault="003200C3" w:rsidP="00A44E4C">
      <w:pPr>
        <w:ind w:left="720"/>
        <w:jc w:val="both"/>
        <w:rPr>
          <w:color w:val="auto"/>
          <w:kern w:val="1"/>
          <w:szCs w:val="22"/>
          <w:lang w:val="es-ES"/>
        </w:rPr>
      </w:pPr>
    </w:p>
    <w:p w14:paraId="5D05A638" w14:textId="516532ED" w:rsidR="003200C3" w:rsidRDefault="006E628F" w:rsidP="00A44E4C">
      <w:pPr>
        <w:ind w:left="720"/>
        <w:jc w:val="both"/>
        <w:rPr>
          <w:color w:val="auto"/>
          <w:kern w:val="1"/>
          <w:szCs w:val="22"/>
          <w:lang w:val="es-ES"/>
        </w:rPr>
      </w:pPr>
      <w:r>
        <w:rPr>
          <w:color w:val="auto"/>
          <w:kern w:val="1"/>
          <w:szCs w:val="22"/>
          <w:lang w:val="es-ES"/>
        </w:rPr>
        <w:t>El exponente es 2, que hay que codificar a un exceso de 16. Al disponer de 5 bits, hemos de representar 2 + 16 = 18 con 5 bits.</w:t>
      </w:r>
    </w:p>
    <w:p w14:paraId="19D047D3" w14:textId="77777777" w:rsidR="006E628F" w:rsidRDefault="006E628F" w:rsidP="00A44E4C">
      <w:pPr>
        <w:ind w:left="720"/>
        <w:jc w:val="both"/>
        <w:rPr>
          <w:color w:val="auto"/>
          <w:kern w:val="1"/>
          <w:szCs w:val="22"/>
          <w:lang w:val="es-ES"/>
        </w:rPr>
      </w:pPr>
    </w:p>
    <w:p w14:paraId="13C56492" w14:textId="77777777" w:rsidR="006E628F" w:rsidRDefault="006E628F" w:rsidP="00A44E4C">
      <w:pPr>
        <w:ind w:left="720"/>
        <w:jc w:val="both"/>
        <w:rPr>
          <w:color w:val="auto"/>
          <w:kern w:val="1"/>
          <w:szCs w:val="22"/>
          <w:lang w:val="es-ES"/>
        </w:rPr>
      </w:pPr>
    </w:p>
    <w:tbl>
      <w:tblPr>
        <w:tblStyle w:val="Tablaconcuadrcula"/>
        <w:tblW w:w="0" w:type="auto"/>
        <w:tblInd w:w="720" w:type="dxa"/>
        <w:tblLook w:val="04A0" w:firstRow="1" w:lastRow="0" w:firstColumn="1" w:lastColumn="0" w:noHBand="0" w:noVBand="1"/>
      </w:tblPr>
      <w:tblGrid>
        <w:gridCol w:w="1089"/>
        <w:gridCol w:w="851"/>
        <w:gridCol w:w="851"/>
      </w:tblGrid>
      <w:tr w:rsidR="006E628F" w14:paraId="53F72D95" w14:textId="4D81021D" w:rsidTr="00F20815">
        <w:tc>
          <w:tcPr>
            <w:tcW w:w="1089" w:type="dxa"/>
          </w:tcPr>
          <w:p w14:paraId="6DBC80CF" w14:textId="67AD66D6" w:rsidR="006E628F" w:rsidRDefault="006E628F" w:rsidP="00A44E4C">
            <w:pPr>
              <w:jc w:val="both"/>
              <w:rPr>
                <w:color w:val="auto"/>
                <w:kern w:val="1"/>
                <w:szCs w:val="22"/>
                <w:lang w:val="es-ES"/>
              </w:rPr>
            </w:pPr>
            <w:r>
              <w:rPr>
                <w:color w:val="auto"/>
                <w:kern w:val="1"/>
                <w:szCs w:val="22"/>
                <w:lang w:val="es-ES"/>
              </w:rPr>
              <w:t>18</w:t>
            </w:r>
          </w:p>
        </w:tc>
        <w:tc>
          <w:tcPr>
            <w:tcW w:w="851" w:type="dxa"/>
          </w:tcPr>
          <w:p w14:paraId="73A67584" w14:textId="70C088F8" w:rsidR="006E628F" w:rsidRDefault="006E628F" w:rsidP="00A44E4C">
            <w:pPr>
              <w:jc w:val="both"/>
              <w:rPr>
                <w:color w:val="auto"/>
                <w:kern w:val="1"/>
                <w:szCs w:val="22"/>
                <w:lang w:val="es-ES"/>
              </w:rPr>
            </w:pPr>
            <w:r>
              <w:rPr>
                <w:color w:val="auto"/>
                <w:kern w:val="1"/>
                <w:szCs w:val="22"/>
                <w:lang w:val="es-ES"/>
              </w:rPr>
              <w:t>9 * 2</w:t>
            </w:r>
          </w:p>
        </w:tc>
        <w:tc>
          <w:tcPr>
            <w:tcW w:w="851" w:type="dxa"/>
          </w:tcPr>
          <w:p w14:paraId="693B040D" w14:textId="6210A50E" w:rsidR="006E628F" w:rsidRDefault="006E628F" w:rsidP="00A44E4C">
            <w:pPr>
              <w:jc w:val="both"/>
              <w:rPr>
                <w:color w:val="auto"/>
                <w:kern w:val="1"/>
                <w:szCs w:val="22"/>
                <w:lang w:val="es-ES"/>
              </w:rPr>
            </w:pPr>
            <w:r>
              <w:rPr>
                <w:color w:val="auto"/>
                <w:kern w:val="1"/>
                <w:szCs w:val="22"/>
                <w:lang w:val="es-ES"/>
              </w:rPr>
              <w:t>0</w:t>
            </w:r>
          </w:p>
        </w:tc>
      </w:tr>
      <w:tr w:rsidR="006E628F" w14:paraId="07B408A8" w14:textId="181747AF" w:rsidTr="00F20815">
        <w:tc>
          <w:tcPr>
            <w:tcW w:w="1089" w:type="dxa"/>
          </w:tcPr>
          <w:p w14:paraId="4C9C84DF" w14:textId="0DF38FAD" w:rsidR="006E628F" w:rsidRDefault="006E628F" w:rsidP="00A44E4C">
            <w:pPr>
              <w:jc w:val="both"/>
              <w:rPr>
                <w:color w:val="auto"/>
                <w:kern w:val="1"/>
                <w:szCs w:val="22"/>
                <w:lang w:val="es-ES"/>
              </w:rPr>
            </w:pPr>
            <w:r>
              <w:rPr>
                <w:color w:val="auto"/>
                <w:kern w:val="1"/>
                <w:szCs w:val="22"/>
                <w:lang w:val="es-ES"/>
              </w:rPr>
              <w:t xml:space="preserve">9 </w:t>
            </w:r>
          </w:p>
        </w:tc>
        <w:tc>
          <w:tcPr>
            <w:tcW w:w="851" w:type="dxa"/>
          </w:tcPr>
          <w:p w14:paraId="2BA22D63" w14:textId="624FBD24" w:rsidR="006E628F" w:rsidRDefault="006E628F" w:rsidP="00A44E4C">
            <w:pPr>
              <w:jc w:val="both"/>
              <w:rPr>
                <w:color w:val="auto"/>
                <w:kern w:val="1"/>
                <w:szCs w:val="22"/>
                <w:lang w:val="es-ES"/>
              </w:rPr>
            </w:pPr>
            <w:r>
              <w:rPr>
                <w:color w:val="auto"/>
                <w:kern w:val="1"/>
                <w:szCs w:val="22"/>
                <w:lang w:val="es-ES"/>
              </w:rPr>
              <w:t>4 * 2</w:t>
            </w:r>
          </w:p>
        </w:tc>
        <w:tc>
          <w:tcPr>
            <w:tcW w:w="851" w:type="dxa"/>
          </w:tcPr>
          <w:p w14:paraId="5025B9B3" w14:textId="2817FE8C" w:rsidR="006E628F" w:rsidRDefault="006E628F" w:rsidP="00A44E4C">
            <w:pPr>
              <w:jc w:val="both"/>
              <w:rPr>
                <w:color w:val="auto"/>
                <w:kern w:val="1"/>
                <w:szCs w:val="22"/>
                <w:lang w:val="es-ES"/>
              </w:rPr>
            </w:pPr>
            <w:r>
              <w:rPr>
                <w:color w:val="auto"/>
                <w:kern w:val="1"/>
                <w:szCs w:val="22"/>
                <w:lang w:val="es-ES"/>
              </w:rPr>
              <w:t>1</w:t>
            </w:r>
          </w:p>
        </w:tc>
      </w:tr>
      <w:tr w:rsidR="006E628F" w14:paraId="06C3B739" w14:textId="5251D98C" w:rsidTr="00F20815">
        <w:tc>
          <w:tcPr>
            <w:tcW w:w="1089" w:type="dxa"/>
          </w:tcPr>
          <w:p w14:paraId="20BCD8C5" w14:textId="3B8D0CFD" w:rsidR="006E628F" w:rsidRDefault="006E628F" w:rsidP="00A44E4C">
            <w:pPr>
              <w:jc w:val="both"/>
              <w:rPr>
                <w:color w:val="auto"/>
                <w:kern w:val="1"/>
                <w:szCs w:val="22"/>
                <w:lang w:val="es-ES"/>
              </w:rPr>
            </w:pPr>
            <w:r>
              <w:rPr>
                <w:color w:val="auto"/>
                <w:kern w:val="1"/>
                <w:szCs w:val="22"/>
                <w:lang w:val="es-ES"/>
              </w:rPr>
              <w:t>4</w:t>
            </w:r>
          </w:p>
        </w:tc>
        <w:tc>
          <w:tcPr>
            <w:tcW w:w="851" w:type="dxa"/>
          </w:tcPr>
          <w:p w14:paraId="07D4B8D7" w14:textId="2975B776" w:rsidR="006E628F" w:rsidRDefault="006E628F" w:rsidP="00A44E4C">
            <w:pPr>
              <w:jc w:val="both"/>
              <w:rPr>
                <w:color w:val="auto"/>
                <w:kern w:val="1"/>
                <w:szCs w:val="22"/>
                <w:lang w:val="es-ES"/>
              </w:rPr>
            </w:pPr>
            <w:r>
              <w:rPr>
                <w:color w:val="auto"/>
                <w:kern w:val="1"/>
                <w:szCs w:val="22"/>
                <w:lang w:val="es-ES"/>
              </w:rPr>
              <w:t xml:space="preserve">2 * 2 </w:t>
            </w:r>
          </w:p>
        </w:tc>
        <w:tc>
          <w:tcPr>
            <w:tcW w:w="851" w:type="dxa"/>
          </w:tcPr>
          <w:p w14:paraId="2913C1AD" w14:textId="240BFE50" w:rsidR="006E628F" w:rsidRDefault="006E628F" w:rsidP="00A44E4C">
            <w:pPr>
              <w:jc w:val="both"/>
              <w:rPr>
                <w:color w:val="auto"/>
                <w:kern w:val="1"/>
                <w:szCs w:val="22"/>
                <w:lang w:val="es-ES"/>
              </w:rPr>
            </w:pPr>
            <w:r>
              <w:rPr>
                <w:color w:val="auto"/>
                <w:kern w:val="1"/>
                <w:szCs w:val="22"/>
                <w:lang w:val="es-ES"/>
              </w:rPr>
              <w:t>0</w:t>
            </w:r>
          </w:p>
        </w:tc>
      </w:tr>
      <w:tr w:rsidR="006E628F" w14:paraId="786BC40D" w14:textId="75F9E050" w:rsidTr="00F20815">
        <w:tc>
          <w:tcPr>
            <w:tcW w:w="1089" w:type="dxa"/>
          </w:tcPr>
          <w:p w14:paraId="1D58B224" w14:textId="7B2811BC" w:rsidR="006E628F" w:rsidRDefault="006E628F" w:rsidP="00A44E4C">
            <w:pPr>
              <w:jc w:val="both"/>
              <w:rPr>
                <w:color w:val="auto"/>
                <w:kern w:val="1"/>
                <w:szCs w:val="22"/>
                <w:lang w:val="es-ES"/>
              </w:rPr>
            </w:pPr>
            <w:r>
              <w:rPr>
                <w:color w:val="auto"/>
                <w:kern w:val="1"/>
                <w:szCs w:val="22"/>
                <w:lang w:val="es-ES"/>
              </w:rPr>
              <w:t>2</w:t>
            </w:r>
          </w:p>
        </w:tc>
        <w:tc>
          <w:tcPr>
            <w:tcW w:w="851" w:type="dxa"/>
          </w:tcPr>
          <w:p w14:paraId="6EB6DDE6" w14:textId="6F11B713" w:rsidR="006E628F" w:rsidRDefault="006E628F" w:rsidP="00A44E4C">
            <w:pPr>
              <w:jc w:val="both"/>
              <w:rPr>
                <w:color w:val="auto"/>
                <w:kern w:val="1"/>
                <w:szCs w:val="22"/>
                <w:lang w:val="es-ES"/>
              </w:rPr>
            </w:pPr>
            <w:r>
              <w:rPr>
                <w:color w:val="auto"/>
                <w:kern w:val="1"/>
                <w:szCs w:val="22"/>
                <w:lang w:val="es-ES"/>
              </w:rPr>
              <w:t>1 * 2</w:t>
            </w:r>
          </w:p>
        </w:tc>
        <w:tc>
          <w:tcPr>
            <w:tcW w:w="851" w:type="dxa"/>
          </w:tcPr>
          <w:p w14:paraId="0E1F4E6F" w14:textId="6B9EBBDA" w:rsidR="006E628F" w:rsidRDefault="006E628F" w:rsidP="00A44E4C">
            <w:pPr>
              <w:jc w:val="both"/>
              <w:rPr>
                <w:color w:val="auto"/>
                <w:kern w:val="1"/>
                <w:szCs w:val="22"/>
                <w:lang w:val="es-ES"/>
              </w:rPr>
            </w:pPr>
            <w:r>
              <w:rPr>
                <w:color w:val="auto"/>
                <w:kern w:val="1"/>
                <w:szCs w:val="22"/>
                <w:lang w:val="es-ES"/>
              </w:rPr>
              <w:t>0</w:t>
            </w:r>
          </w:p>
        </w:tc>
      </w:tr>
      <w:tr w:rsidR="006E628F" w14:paraId="2622E3AB" w14:textId="77777777" w:rsidTr="00F20815">
        <w:tc>
          <w:tcPr>
            <w:tcW w:w="1089" w:type="dxa"/>
          </w:tcPr>
          <w:p w14:paraId="7877F553" w14:textId="15A94E90" w:rsidR="006E628F" w:rsidRDefault="006E628F" w:rsidP="00A44E4C">
            <w:pPr>
              <w:jc w:val="both"/>
              <w:rPr>
                <w:color w:val="auto"/>
                <w:kern w:val="1"/>
                <w:szCs w:val="22"/>
                <w:lang w:val="es-ES"/>
              </w:rPr>
            </w:pPr>
            <w:r>
              <w:rPr>
                <w:color w:val="auto"/>
                <w:kern w:val="1"/>
                <w:szCs w:val="22"/>
                <w:lang w:val="es-ES"/>
              </w:rPr>
              <w:t>1</w:t>
            </w:r>
          </w:p>
        </w:tc>
        <w:tc>
          <w:tcPr>
            <w:tcW w:w="851" w:type="dxa"/>
          </w:tcPr>
          <w:p w14:paraId="2D0B654B" w14:textId="634E264B" w:rsidR="006E628F" w:rsidRDefault="006E628F" w:rsidP="00A44E4C">
            <w:pPr>
              <w:jc w:val="both"/>
              <w:rPr>
                <w:color w:val="auto"/>
                <w:kern w:val="1"/>
                <w:szCs w:val="22"/>
                <w:lang w:val="es-ES"/>
              </w:rPr>
            </w:pPr>
            <w:r>
              <w:rPr>
                <w:color w:val="auto"/>
                <w:kern w:val="1"/>
                <w:szCs w:val="22"/>
                <w:lang w:val="es-ES"/>
              </w:rPr>
              <w:t>0 * 2</w:t>
            </w:r>
          </w:p>
        </w:tc>
        <w:tc>
          <w:tcPr>
            <w:tcW w:w="851" w:type="dxa"/>
          </w:tcPr>
          <w:p w14:paraId="2939B6B4" w14:textId="481FE65C" w:rsidR="006E628F" w:rsidRDefault="006E628F" w:rsidP="00A44E4C">
            <w:pPr>
              <w:jc w:val="both"/>
              <w:rPr>
                <w:color w:val="auto"/>
                <w:kern w:val="1"/>
                <w:szCs w:val="22"/>
                <w:lang w:val="es-ES"/>
              </w:rPr>
            </w:pPr>
            <w:r>
              <w:rPr>
                <w:color w:val="auto"/>
                <w:kern w:val="1"/>
                <w:szCs w:val="22"/>
                <w:lang w:val="es-ES"/>
              </w:rPr>
              <w:t>1</w:t>
            </w:r>
          </w:p>
        </w:tc>
      </w:tr>
    </w:tbl>
    <w:p w14:paraId="796BB419" w14:textId="77777777" w:rsidR="006E628F" w:rsidRDefault="006E628F" w:rsidP="00A44E4C">
      <w:pPr>
        <w:ind w:left="720"/>
        <w:jc w:val="both"/>
        <w:rPr>
          <w:color w:val="auto"/>
          <w:kern w:val="1"/>
          <w:szCs w:val="22"/>
          <w:lang w:val="es-ES"/>
        </w:rPr>
      </w:pPr>
    </w:p>
    <w:p w14:paraId="2938EA86" w14:textId="32332BED" w:rsidR="003200C3" w:rsidRDefault="006E628F" w:rsidP="00A44E4C">
      <w:pPr>
        <w:ind w:left="720"/>
        <w:jc w:val="both"/>
        <w:rPr>
          <w:color w:val="auto"/>
          <w:kern w:val="1"/>
          <w:szCs w:val="22"/>
          <w:lang w:val="es-ES"/>
        </w:rPr>
      </w:pPr>
      <w:r>
        <w:rPr>
          <w:color w:val="auto"/>
          <w:kern w:val="1"/>
          <w:szCs w:val="22"/>
          <w:lang w:val="es-ES"/>
        </w:rPr>
        <w:t>Es decir, que el exponente = 10010</w:t>
      </w:r>
      <w:r w:rsidR="004D1140" w:rsidRPr="004D1140">
        <w:rPr>
          <w:color w:val="auto"/>
          <w:kern w:val="22"/>
          <w:szCs w:val="22"/>
          <w:vertAlign w:val="subscript"/>
          <w:lang w:val="es-ES"/>
        </w:rPr>
        <w:t>2</w:t>
      </w:r>
      <w:r w:rsidR="004D1140">
        <w:rPr>
          <w:color w:val="auto"/>
          <w:kern w:val="22"/>
          <w:szCs w:val="22"/>
          <w:vertAlign w:val="subscript"/>
          <w:lang w:val="es-ES"/>
        </w:rPr>
        <w:t xml:space="preserve"> </w:t>
      </w:r>
      <w:r w:rsidR="004D1140" w:rsidRPr="004D1140">
        <w:rPr>
          <w:color w:val="auto"/>
          <w:kern w:val="22"/>
          <w:szCs w:val="22"/>
          <w:lang w:val="es-ES"/>
        </w:rPr>
        <w:t>en exceso a 16</w:t>
      </w:r>
      <w:r w:rsidR="004D1140">
        <w:rPr>
          <w:color w:val="auto"/>
          <w:kern w:val="22"/>
          <w:szCs w:val="22"/>
          <w:lang w:val="es-ES"/>
        </w:rPr>
        <w:t>.</w:t>
      </w:r>
    </w:p>
    <w:p w14:paraId="4D1A26D2" w14:textId="77777777" w:rsidR="003200C3" w:rsidRDefault="003200C3" w:rsidP="00A44E4C">
      <w:pPr>
        <w:ind w:left="720"/>
        <w:jc w:val="both"/>
        <w:rPr>
          <w:color w:val="auto"/>
          <w:kern w:val="1"/>
          <w:szCs w:val="22"/>
          <w:lang w:val="es-ES"/>
        </w:rPr>
      </w:pPr>
    </w:p>
    <w:p w14:paraId="02FEB0AF" w14:textId="39154C3D" w:rsidR="00C30653" w:rsidRDefault="004D1140" w:rsidP="00A44E4C">
      <w:pPr>
        <w:ind w:left="720"/>
        <w:jc w:val="both"/>
        <w:rPr>
          <w:color w:val="auto"/>
          <w:kern w:val="1"/>
          <w:szCs w:val="22"/>
          <w:lang w:val="es-ES"/>
        </w:rPr>
      </w:pPr>
      <w:r>
        <w:rPr>
          <w:color w:val="auto"/>
          <w:kern w:val="1"/>
          <w:szCs w:val="22"/>
          <w:lang w:val="es-ES"/>
        </w:rPr>
        <w:t>Finalmente, como tenemos bit implícito, solo hay que representar la parte derecha de la coma y disponemos de 8 bits para representar por truncamiento:</w:t>
      </w:r>
    </w:p>
    <w:p w14:paraId="6B3DC5BE" w14:textId="77777777" w:rsidR="004D1140" w:rsidRDefault="004D1140" w:rsidP="00A44E4C">
      <w:pPr>
        <w:ind w:left="720"/>
        <w:jc w:val="both"/>
        <w:rPr>
          <w:color w:val="auto"/>
          <w:kern w:val="1"/>
          <w:szCs w:val="22"/>
          <w:lang w:val="es-ES"/>
        </w:rPr>
      </w:pPr>
    </w:p>
    <w:tbl>
      <w:tblPr>
        <w:tblStyle w:val="Tablaconcuadrcula"/>
        <w:tblW w:w="0" w:type="auto"/>
        <w:tblInd w:w="720" w:type="dxa"/>
        <w:tblLook w:val="04A0" w:firstRow="1" w:lastRow="0" w:firstColumn="1" w:lastColumn="0" w:noHBand="0" w:noVBand="1"/>
      </w:tblPr>
      <w:tblGrid>
        <w:gridCol w:w="779"/>
        <w:gridCol w:w="555"/>
        <w:gridCol w:w="554"/>
        <w:gridCol w:w="554"/>
        <w:gridCol w:w="555"/>
        <w:gridCol w:w="555"/>
        <w:gridCol w:w="555"/>
        <w:gridCol w:w="556"/>
        <w:gridCol w:w="556"/>
        <w:gridCol w:w="556"/>
        <w:gridCol w:w="556"/>
        <w:gridCol w:w="556"/>
        <w:gridCol w:w="556"/>
        <w:gridCol w:w="556"/>
      </w:tblGrid>
      <w:tr w:rsidR="00C30653" w14:paraId="481C5714" w14:textId="3A5D4D6D" w:rsidTr="002A0056">
        <w:tc>
          <w:tcPr>
            <w:tcW w:w="571" w:type="dxa"/>
          </w:tcPr>
          <w:p w14:paraId="3B714AEF" w14:textId="4F348C19" w:rsidR="00C30653" w:rsidRDefault="00C30653" w:rsidP="00A44E4C">
            <w:pPr>
              <w:jc w:val="both"/>
              <w:rPr>
                <w:color w:val="auto"/>
                <w:kern w:val="1"/>
                <w:szCs w:val="22"/>
                <w:lang w:val="es-ES"/>
              </w:rPr>
            </w:pPr>
            <w:r>
              <w:rPr>
                <w:color w:val="auto"/>
                <w:kern w:val="1"/>
                <w:szCs w:val="22"/>
                <w:lang w:val="es-ES"/>
              </w:rPr>
              <w:t>Signo</w:t>
            </w:r>
          </w:p>
        </w:tc>
        <w:tc>
          <w:tcPr>
            <w:tcW w:w="2853" w:type="dxa"/>
            <w:gridSpan w:val="5"/>
          </w:tcPr>
          <w:p w14:paraId="5B200A1C" w14:textId="217F3D34" w:rsidR="00C30653" w:rsidRDefault="00C30653" w:rsidP="00C30653">
            <w:pPr>
              <w:jc w:val="center"/>
              <w:rPr>
                <w:color w:val="auto"/>
                <w:kern w:val="1"/>
                <w:szCs w:val="22"/>
                <w:lang w:val="es-ES"/>
              </w:rPr>
            </w:pPr>
            <w:r>
              <w:rPr>
                <w:color w:val="auto"/>
                <w:kern w:val="1"/>
                <w:szCs w:val="22"/>
                <w:lang w:val="es-ES"/>
              </w:rPr>
              <w:t>Exponente</w:t>
            </w:r>
          </w:p>
        </w:tc>
        <w:tc>
          <w:tcPr>
            <w:tcW w:w="4575" w:type="dxa"/>
            <w:gridSpan w:val="8"/>
          </w:tcPr>
          <w:p w14:paraId="287012DC" w14:textId="253B0DF6" w:rsidR="00C30653" w:rsidRDefault="00C30653" w:rsidP="00C30653">
            <w:pPr>
              <w:jc w:val="center"/>
              <w:rPr>
                <w:color w:val="auto"/>
                <w:kern w:val="1"/>
                <w:szCs w:val="22"/>
                <w:lang w:val="es-ES"/>
              </w:rPr>
            </w:pPr>
            <w:r>
              <w:rPr>
                <w:color w:val="auto"/>
                <w:kern w:val="1"/>
                <w:szCs w:val="22"/>
                <w:lang w:val="es-ES"/>
              </w:rPr>
              <w:t>Mantisa</w:t>
            </w:r>
          </w:p>
        </w:tc>
      </w:tr>
      <w:tr w:rsidR="004D1140" w14:paraId="4F17056E" w14:textId="6E90479A" w:rsidTr="00C30653">
        <w:tc>
          <w:tcPr>
            <w:tcW w:w="571" w:type="dxa"/>
          </w:tcPr>
          <w:p w14:paraId="02456A98" w14:textId="61DABBD2" w:rsidR="00C30653" w:rsidRDefault="00612398" w:rsidP="00A44E4C">
            <w:pPr>
              <w:jc w:val="both"/>
              <w:rPr>
                <w:color w:val="auto"/>
                <w:kern w:val="1"/>
                <w:szCs w:val="22"/>
                <w:lang w:val="es-ES"/>
              </w:rPr>
            </w:pPr>
            <w:r>
              <w:rPr>
                <w:color w:val="auto"/>
                <w:kern w:val="1"/>
                <w:szCs w:val="22"/>
                <w:lang w:val="es-ES"/>
              </w:rPr>
              <w:t>0</w:t>
            </w:r>
          </w:p>
        </w:tc>
        <w:tc>
          <w:tcPr>
            <w:tcW w:w="571" w:type="dxa"/>
          </w:tcPr>
          <w:p w14:paraId="3C16F1E8" w14:textId="28A04C74" w:rsidR="00C30653" w:rsidRDefault="004D1140" w:rsidP="00A44E4C">
            <w:pPr>
              <w:jc w:val="both"/>
              <w:rPr>
                <w:color w:val="auto"/>
                <w:kern w:val="1"/>
                <w:szCs w:val="22"/>
                <w:lang w:val="es-ES"/>
              </w:rPr>
            </w:pPr>
            <w:r>
              <w:rPr>
                <w:color w:val="auto"/>
                <w:kern w:val="1"/>
                <w:szCs w:val="22"/>
                <w:lang w:val="es-ES"/>
              </w:rPr>
              <w:t>1</w:t>
            </w:r>
          </w:p>
        </w:tc>
        <w:tc>
          <w:tcPr>
            <w:tcW w:w="570" w:type="dxa"/>
          </w:tcPr>
          <w:p w14:paraId="574B1CF6" w14:textId="28A1BF41" w:rsidR="00C30653" w:rsidRDefault="004D1140" w:rsidP="00A44E4C">
            <w:pPr>
              <w:jc w:val="both"/>
              <w:rPr>
                <w:color w:val="auto"/>
                <w:kern w:val="1"/>
                <w:szCs w:val="22"/>
                <w:lang w:val="es-ES"/>
              </w:rPr>
            </w:pPr>
            <w:r>
              <w:rPr>
                <w:color w:val="auto"/>
                <w:kern w:val="1"/>
                <w:szCs w:val="22"/>
                <w:lang w:val="es-ES"/>
              </w:rPr>
              <w:t>0</w:t>
            </w:r>
          </w:p>
        </w:tc>
        <w:tc>
          <w:tcPr>
            <w:tcW w:w="570" w:type="dxa"/>
          </w:tcPr>
          <w:p w14:paraId="77A2E560" w14:textId="19942898" w:rsidR="00C30653" w:rsidRDefault="004D1140" w:rsidP="00A44E4C">
            <w:pPr>
              <w:jc w:val="both"/>
              <w:rPr>
                <w:color w:val="auto"/>
                <w:kern w:val="1"/>
                <w:szCs w:val="22"/>
                <w:lang w:val="es-ES"/>
              </w:rPr>
            </w:pPr>
            <w:r>
              <w:rPr>
                <w:color w:val="auto"/>
                <w:kern w:val="1"/>
                <w:szCs w:val="22"/>
                <w:lang w:val="es-ES"/>
              </w:rPr>
              <w:t>0</w:t>
            </w:r>
          </w:p>
        </w:tc>
        <w:tc>
          <w:tcPr>
            <w:tcW w:w="571" w:type="dxa"/>
          </w:tcPr>
          <w:p w14:paraId="3F46962D" w14:textId="63E5FFD8" w:rsidR="00C30653" w:rsidRDefault="004D1140" w:rsidP="00A44E4C">
            <w:pPr>
              <w:jc w:val="both"/>
              <w:rPr>
                <w:color w:val="auto"/>
                <w:kern w:val="1"/>
                <w:szCs w:val="22"/>
                <w:lang w:val="es-ES"/>
              </w:rPr>
            </w:pPr>
            <w:r>
              <w:rPr>
                <w:color w:val="auto"/>
                <w:kern w:val="1"/>
                <w:szCs w:val="22"/>
                <w:lang w:val="es-ES"/>
              </w:rPr>
              <w:t>1</w:t>
            </w:r>
          </w:p>
        </w:tc>
        <w:tc>
          <w:tcPr>
            <w:tcW w:w="571" w:type="dxa"/>
          </w:tcPr>
          <w:p w14:paraId="11FC1165" w14:textId="0994FD41" w:rsidR="00C30653" w:rsidRDefault="004D1140" w:rsidP="00A44E4C">
            <w:pPr>
              <w:jc w:val="both"/>
              <w:rPr>
                <w:color w:val="auto"/>
                <w:kern w:val="1"/>
                <w:szCs w:val="22"/>
                <w:lang w:val="es-ES"/>
              </w:rPr>
            </w:pPr>
            <w:r>
              <w:rPr>
                <w:color w:val="auto"/>
                <w:kern w:val="1"/>
                <w:szCs w:val="22"/>
                <w:lang w:val="es-ES"/>
              </w:rPr>
              <w:t>0</w:t>
            </w:r>
          </w:p>
        </w:tc>
        <w:tc>
          <w:tcPr>
            <w:tcW w:w="571" w:type="dxa"/>
          </w:tcPr>
          <w:p w14:paraId="0E340964" w14:textId="33C45CCA" w:rsidR="00C30653" w:rsidRDefault="004D1140" w:rsidP="00A44E4C">
            <w:pPr>
              <w:jc w:val="both"/>
              <w:rPr>
                <w:color w:val="auto"/>
                <w:kern w:val="1"/>
                <w:szCs w:val="22"/>
                <w:lang w:val="es-ES"/>
              </w:rPr>
            </w:pPr>
            <w:r>
              <w:rPr>
                <w:color w:val="auto"/>
                <w:kern w:val="1"/>
                <w:szCs w:val="22"/>
                <w:lang w:val="es-ES"/>
              </w:rPr>
              <w:t>1</w:t>
            </w:r>
          </w:p>
        </w:tc>
        <w:tc>
          <w:tcPr>
            <w:tcW w:w="572" w:type="dxa"/>
          </w:tcPr>
          <w:p w14:paraId="7D58EF8E" w14:textId="0F287160" w:rsidR="00C30653" w:rsidRDefault="004D1140" w:rsidP="00A44E4C">
            <w:pPr>
              <w:jc w:val="both"/>
              <w:rPr>
                <w:color w:val="auto"/>
                <w:kern w:val="1"/>
                <w:szCs w:val="22"/>
                <w:lang w:val="es-ES"/>
              </w:rPr>
            </w:pPr>
            <w:r>
              <w:rPr>
                <w:color w:val="auto"/>
                <w:kern w:val="1"/>
                <w:szCs w:val="22"/>
                <w:lang w:val="es-ES"/>
              </w:rPr>
              <w:t>0</w:t>
            </w:r>
          </w:p>
        </w:tc>
        <w:tc>
          <w:tcPr>
            <w:tcW w:w="572" w:type="dxa"/>
          </w:tcPr>
          <w:p w14:paraId="57EB1D8F" w14:textId="1D922800" w:rsidR="00C30653" w:rsidRDefault="004D1140" w:rsidP="00A44E4C">
            <w:pPr>
              <w:jc w:val="both"/>
              <w:rPr>
                <w:color w:val="auto"/>
                <w:kern w:val="1"/>
                <w:szCs w:val="22"/>
                <w:lang w:val="es-ES"/>
              </w:rPr>
            </w:pPr>
            <w:r>
              <w:rPr>
                <w:color w:val="auto"/>
                <w:kern w:val="1"/>
                <w:szCs w:val="22"/>
                <w:lang w:val="es-ES"/>
              </w:rPr>
              <w:t>0</w:t>
            </w:r>
          </w:p>
        </w:tc>
        <w:tc>
          <w:tcPr>
            <w:tcW w:w="572" w:type="dxa"/>
          </w:tcPr>
          <w:p w14:paraId="71D9E444" w14:textId="0B153D5A" w:rsidR="00C30653" w:rsidRDefault="004D1140" w:rsidP="00A44E4C">
            <w:pPr>
              <w:jc w:val="both"/>
              <w:rPr>
                <w:color w:val="auto"/>
                <w:kern w:val="1"/>
                <w:szCs w:val="22"/>
                <w:lang w:val="es-ES"/>
              </w:rPr>
            </w:pPr>
            <w:r>
              <w:rPr>
                <w:color w:val="auto"/>
                <w:kern w:val="1"/>
                <w:szCs w:val="22"/>
                <w:lang w:val="es-ES"/>
              </w:rPr>
              <w:t>1</w:t>
            </w:r>
          </w:p>
        </w:tc>
        <w:tc>
          <w:tcPr>
            <w:tcW w:w="572" w:type="dxa"/>
          </w:tcPr>
          <w:p w14:paraId="26EEE590" w14:textId="48DF65C2" w:rsidR="00C30653" w:rsidRDefault="004D1140" w:rsidP="00A44E4C">
            <w:pPr>
              <w:jc w:val="both"/>
              <w:rPr>
                <w:color w:val="auto"/>
                <w:kern w:val="1"/>
                <w:szCs w:val="22"/>
                <w:lang w:val="es-ES"/>
              </w:rPr>
            </w:pPr>
            <w:r>
              <w:rPr>
                <w:color w:val="auto"/>
                <w:kern w:val="1"/>
                <w:szCs w:val="22"/>
                <w:lang w:val="es-ES"/>
              </w:rPr>
              <w:t>0</w:t>
            </w:r>
          </w:p>
        </w:tc>
        <w:tc>
          <w:tcPr>
            <w:tcW w:w="572" w:type="dxa"/>
          </w:tcPr>
          <w:p w14:paraId="6D3E5C9B" w14:textId="3D4FA8EE" w:rsidR="00C30653" w:rsidRDefault="004D1140" w:rsidP="00A44E4C">
            <w:pPr>
              <w:jc w:val="both"/>
              <w:rPr>
                <w:color w:val="auto"/>
                <w:kern w:val="1"/>
                <w:szCs w:val="22"/>
                <w:lang w:val="es-ES"/>
              </w:rPr>
            </w:pPr>
            <w:r>
              <w:rPr>
                <w:color w:val="auto"/>
                <w:kern w:val="1"/>
                <w:szCs w:val="22"/>
                <w:lang w:val="es-ES"/>
              </w:rPr>
              <w:t>0</w:t>
            </w:r>
          </w:p>
        </w:tc>
        <w:tc>
          <w:tcPr>
            <w:tcW w:w="572" w:type="dxa"/>
          </w:tcPr>
          <w:p w14:paraId="55C41EF6" w14:textId="34108A0E" w:rsidR="00C30653" w:rsidRDefault="004D1140" w:rsidP="00A44E4C">
            <w:pPr>
              <w:jc w:val="both"/>
              <w:rPr>
                <w:color w:val="auto"/>
                <w:kern w:val="1"/>
                <w:szCs w:val="22"/>
                <w:lang w:val="es-ES"/>
              </w:rPr>
            </w:pPr>
            <w:r>
              <w:rPr>
                <w:color w:val="auto"/>
                <w:kern w:val="1"/>
                <w:szCs w:val="22"/>
                <w:lang w:val="es-ES"/>
              </w:rPr>
              <w:t>1</w:t>
            </w:r>
          </w:p>
        </w:tc>
        <w:tc>
          <w:tcPr>
            <w:tcW w:w="572" w:type="dxa"/>
          </w:tcPr>
          <w:p w14:paraId="3017DC4D" w14:textId="798CFB85" w:rsidR="00C30653" w:rsidRDefault="004D1140" w:rsidP="00A44E4C">
            <w:pPr>
              <w:jc w:val="both"/>
              <w:rPr>
                <w:color w:val="auto"/>
                <w:kern w:val="1"/>
                <w:szCs w:val="22"/>
                <w:lang w:val="es-ES"/>
              </w:rPr>
            </w:pPr>
            <w:r>
              <w:rPr>
                <w:color w:val="auto"/>
                <w:kern w:val="1"/>
                <w:szCs w:val="22"/>
                <w:lang w:val="es-ES"/>
              </w:rPr>
              <w:t>1</w:t>
            </w:r>
          </w:p>
        </w:tc>
      </w:tr>
    </w:tbl>
    <w:p w14:paraId="732BF7AB" w14:textId="1DDBF008" w:rsidR="00C30653" w:rsidRDefault="00C30653" w:rsidP="00A44E4C">
      <w:pPr>
        <w:ind w:left="720"/>
        <w:jc w:val="both"/>
        <w:rPr>
          <w:color w:val="auto"/>
          <w:kern w:val="1"/>
          <w:szCs w:val="22"/>
          <w:lang w:val="es-ES"/>
        </w:rPr>
      </w:pPr>
    </w:p>
    <w:p w14:paraId="70EF6D92" w14:textId="77777777" w:rsidR="004D1140" w:rsidRDefault="004D1140" w:rsidP="00A44E4C">
      <w:pPr>
        <w:ind w:left="720"/>
        <w:jc w:val="both"/>
        <w:rPr>
          <w:color w:val="auto"/>
          <w:kern w:val="1"/>
          <w:szCs w:val="22"/>
          <w:lang w:val="es-ES"/>
        </w:rPr>
      </w:pPr>
    </w:p>
    <w:p w14:paraId="12D108BF" w14:textId="1A489DE2" w:rsidR="004D1140" w:rsidRPr="00A44E4C" w:rsidRDefault="004D1140" w:rsidP="004D1140">
      <w:pPr>
        <w:jc w:val="both"/>
        <w:rPr>
          <w:color w:val="auto"/>
          <w:kern w:val="1"/>
          <w:szCs w:val="22"/>
          <w:lang w:val="es-ES"/>
        </w:rPr>
      </w:pPr>
      <w:r>
        <w:rPr>
          <w:color w:val="auto"/>
          <w:kern w:val="1"/>
          <w:szCs w:val="22"/>
          <w:lang w:val="es-ES"/>
        </w:rPr>
        <w:t xml:space="preserve"> </w:t>
      </w:r>
    </w:p>
    <w:sectPr w:rsidR="004D1140" w:rsidRPr="00A44E4C" w:rsidSect="003200C3">
      <w:footnotePr>
        <w:pos w:val="beneathText"/>
      </w:footnotePr>
      <w:type w:val="continuous"/>
      <w:pgSz w:w="11905" w:h="16837"/>
      <w:pgMar w:top="1417" w:right="1701" w:bottom="1189" w:left="1701" w:header="720" w:footer="4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47024" w14:textId="77777777" w:rsidR="002A2162" w:rsidRDefault="002A2162">
      <w:r>
        <w:separator/>
      </w:r>
    </w:p>
  </w:endnote>
  <w:endnote w:type="continuationSeparator" w:id="0">
    <w:p w14:paraId="081BDD6C" w14:textId="77777777" w:rsidR="002A2162" w:rsidRDefault="002A2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 Sans L">
    <w:altName w:val="Arial"/>
    <w:charset w:val="00"/>
    <w:family w:val="auto"/>
    <w:pitch w:val="default"/>
  </w:font>
  <w:font w:name="DejaVu Sans">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95 Black">
    <w:altName w:val="Cambria"/>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951D0" w14:textId="77777777" w:rsidR="00CF2014" w:rsidRDefault="00CF2014" w:rsidP="00674607">
    <w:pPr>
      <w:pStyle w:val="Piedepgina"/>
      <w:tabs>
        <w:tab w:val="clear" w:pos="4252"/>
        <w:tab w:val="clear" w:pos="8504"/>
        <w:tab w:val="left" w:pos="9214"/>
      </w:tabs>
      <w:ind w:left="-1134" w:right="360"/>
      <w:rPr>
        <w:rFonts w:ascii="Helvetica 95 Black" w:hAnsi="Helvetica 95 Black"/>
        <w:noProof/>
        <w:color w:val="004C9A"/>
        <w:sz w:val="24"/>
        <w:szCs w:val="24"/>
        <w:lang w:eastAsia="ca-ES"/>
      </w:rPr>
    </w:pPr>
    <w:r>
      <w:rPr>
        <w:rFonts w:ascii="Helvetica 95 Black" w:hAnsi="Helvetica 95 Black"/>
        <w:noProof/>
        <w:color w:val="004C9A"/>
        <w:sz w:val="24"/>
        <w:szCs w:val="24"/>
        <w:lang w:eastAsia="ca-ES"/>
      </w:rPr>
      <w:t xml:space="preserve">       </w:t>
    </w:r>
    <w:r w:rsidR="00744441">
      <w:rPr>
        <w:rFonts w:ascii="Helvetica 95 Black" w:hAnsi="Helvetica 95 Black"/>
        <w:noProof/>
        <w:color w:val="004C9A"/>
        <w:sz w:val="24"/>
        <w:szCs w:val="24"/>
        <w:lang w:eastAsia="ca-ES"/>
      </w:rPr>
      <w:pict w14:anchorId="4407A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86.15pt;height:27.9pt">
          <v:imagedata r:id="rId1" o:title="UOC_Logotip_Biblioteca_horitzontal_negre"/>
        </v:shape>
      </w:pict>
    </w:r>
    <w:r>
      <w:rPr>
        <w:rFonts w:ascii="Helvetica 95 Black" w:hAnsi="Helvetica 95 Black"/>
        <w:noProof/>
        <w:color w:val="004C9A"/>
        <w:sz w:val="24"/>
        <w:szCs w:val="24"/>
        <w:lang w:eastAsia="ca-ES"/>
      </w:rPr>
      <w:t xml:space="preserve">                                                                                              </w:t>
    </w:r>
    <w:r w:rsidR="00907391">
      <w:rPr>
        <w:rFonts w:ascii="Helvetica 95 Black" w:hAnsi="Helvetica 95 Black"/>
        <w:noProof/>
        <w:color w:val="004C9A"/>
        <w:sz w:val="24"/>
        <w:szCs w:val="24"/>
        <w:lang w:eastAsia="ca-ES"/>
      </w:rPr>
      <w:t xml:space="preserve">       </w:t>
    </w:r>
    <w:r>
      <w:rPr>
        <w:rFonts w:ascii="Helvetica 95 Black" w:hAnsi="Helvetica 95 Black"/>
        <w:noProof/>
        <w:color w:val="004C9A"/>
        <w:sz w:val="24"/>
        <w:szCs w:val="24"/>
        <w:lang w:eastAsia="ca-ES"/>
      </w:rPr>
      <w:t xml:space="preserve">       </w:t>
    </w:r>
    <w:r w:rsidR="00744441">
      <w:rPr>
        <w:rFonts w:ascii="Helvetica 95 Black" w:hAnsi="Helvetica 95 Black"/>
        <w:noProof/>
        <w:color w:val="004C9A"/>
        <w:sz w:val="24"/>
        <w:szCs w:val="24"/>
        <w:lang w:eastAsia="ca-ES"/>
      </w:rPr>
      <w:pict w14:anchorId="74EFFC60">
        <v:shape id="_x0000_i1051" type="#_x0000_t75" style="width:1in;height:8.3pt">
          <v:imagedata r:id="rId2" o:title=""/>
        </v:shape>
      </w:pict>
    </w:r>
  </w:p>
  <w:p w14:paraId="420486B5" w14:textId="77777777" w:rsidR="00CF2014" w:rsidRPr="00674607" w:rsidRDefault="00CF2014" w:rsidP="00674607">
    <w:pPr>
      <w:pStyle w:val="Piedepgina"/>
      <w:tabs>
        <w:tab w:val="clear" w:pos="4252"/>
        <w:tab w:val="clear" w:pos="8504"/>
        <w:tab w:val="left" w:pos="9214"/>
      </w:tabs>
      <w:ind w:left="-1134" w:right="360"/>
      <w:jc w:val="right"/>
      <w:rPr>
        <w:rFonts w:ascii="Helvetica 95 Black" w:hAnsi="Helvetica 95 Black"/>
        <w:noProof/>
        <w:color w:val="3366FF"/>
        <w:sz w:val="24"/>
        <w:szCs w:val="24"/>
        <w:lang w:eastAsia="ca-ES"/>
      </w:rPr>
    </w:pPr>
    <w:r w:rsidRPr="00674607">
      <w:rPr>
        <w:rStyle w:val="Nmerodepgina"/>
        <w:color w:val="3366FF"/>
      </w:rPr>
      <w:fldChar w:fldCharType="begin"/>
    </w:r>
    <w:r w:rsidRPr="00674607">
      <w:rPr>
        <w:rStyle w:val="Nmerodepgina"/>
        <w:color w:val="3366FF"/>
      </w:rPr>
      <w:instrText xml:space="preserve"> PAGE </w:instrText>
    </w:r>
    <w:r w:rsidRPr="00674607">
      <w:rPr>
        <w:rStyle w:val="Nmerodepgina"/>
        <w:color w:val="3366FF"/>
      </w:rPr>
      <w:fldChar w:fldCharType="separate"/>
    </w:r>
    <w:r w:rsidR="00907391">
      <w:rPr>
        <w:rStyle w:val="Nmerodepgina"/>
        <w:noProof/>
        <w:color w:val="3366FF"/>
      </w:rPr>
      <w:t>1</w:t>
    </w:r>
    <w:r w:rsidRPr="00674607">
      <w:rPr>
        <w:rStyle w:val="Nmerodepgina"/>
        <w:color w:val="3366FF"/>
      </w:rPr>
      <w:fldChar w:fldCharType="end"/>
    </w:r>
    <w:r w:rsidRPr="00674607">
      <w:rPr>
        <w:rStyle w:val="Nmerodepgina"/>
        <w:color w:val="3366FF"/>
      </w:rPr>
      <w:t xml:space="preserve"> de </w:t>
    </w:r>
    <w:r w:rsidRPr="00674607">
      <w:rPr>
        <w:rStyle w:val="Nmerodepgina"/>
        <w:color w:val="3366FF"/>
      </w:rPr>
      <w:fldChar w:fldCharType="begin"/>
    </w:r>
    <w:r w:rsidRPr="00674607">
      <w:rPr>
        <w:rStyle w:val="Nmerodepgina"/>
        <w:color w:val="3366FF"/>
      </w:rPr>
      <w:instrText xml:space="preserve"> NUMPAGES </w:instrText>
    </w:r>
    <w:r w:rsidRPr="00674607">
      <w:rPr>
        <w:rStyle w:val="Nmerodepgina"/>
        <w:color w:val="3366FF"/>
      </w:rPr>
      <w:fldChar w:fldCharType="separate"/>
    </w:r>
    <w:r w:rsidR="00907391">
      <w:rPr>
        <w:rStyle w:val="Nmerodepgina"/>
        <w:noProof/>
        <w:color w:val="3366FF"/>
      </w:rPr>
      <w:t>1</w:t>
    </w:r>
    <w:r w:rsidRPr="00674607">
      <w:rPr>
        <w:rStyle w:val="Nmerodepgina"/>
        <w:color w:val="3366FF"/>
      </w:rPr>
      <w:fldChar w:fldCharType="end"/>
    </w:r>
  </w:p>
  <w:p w14:paraId="42B0A80B" w14:textId="77777777" w:rsidR="00CF2014" w:rsidRPr="00674607" w:rsidRDefault="00CF2014" w:rsidP="006746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F0809" w14:textId="77777777" w:rsidR="002A2162" w:rsidRDefault="002A2162">
      <w:r>
        <w:separator/>
      </w:r>
    </w:p>
  </w:footnote>
  <w:footnote w:type="continuationSeparator" w:id="0">
    <w:p w14:paraId="6D0BE059" w14:textId="77777777" w:rsidR="002A2162" w:rsidRDefault="002A2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667FA" w14:textId="77777777" w:rsidR="00CF2014" w:rsidRPr="00BA5172" w:rsidRDefault="00CF2014" w:rsidP="00674607">
    <w:pPr>
      <w:pStyle w:val="Encabezado"/>
      <w:tabs>
        <w:tab w:val="clear" w:pos="4252"/>
        <w:tab w:val="clear" w:pos="8504"/>
      </w:tabs>
      <w:jc w:val="right"/>
      <w:rPr>
        <w:color w:val="0051BA"/>
        <w:sz w:val="16"/>
        <w:szCs w:val="25"/>
      </w:rPr>
    </w:pPr>
    <w:r>
      <w:rPr>
        <w:color w:val="0051BA"/>
        <w:sz w:val="16"/>
        <w:szCs w:val="25"/>
      </w:rPr>
      <w:t xml:space="preserve"> </w:t>
    </w:r>
    <w:proofErr w:type="spellStart"/>
    <w:r>
      <w:rPr>
        <w:color w:val="0051BA"/>
        <w:sz w:val="16"/>
        <w:szCs w:val="25"/>
      </w:rPr>
      <w:t>E</w:t>
    </w:r>
    <w:r w:rsidRPr="00FF3857">
      <w:rPr>
        <w:color w:val="BFBFBF"/>
        <w:sz w:val="16"/>
        <w:szCs w:val="25"/>
      </w:rPr>
      <w:t>studi</w:t>
    </w:r>
    <w:r>
      <w:rPr>
        <w:color w:val="BFBFBF"/>
        <w:sz w:val="16"/>
        <w:szCs w:val="25"/>
      </w:rPr>
      <w:t>os</w:t>
    </w:r>
    <w:proofErr w:type="spellEnd"/>
    <w:r>
      <w:rPr>
        <w:color w:val="BFBFBF"/>
        <w:sz w:val="16"/>
        <w:szCs w:val="25"/>
      </w:rPr>
      <w:t xml:space="preserve"> de </w:t>
    </w:r>
    <w:proofErr w:type="spellStart"/>
    <w:r>
      <w:rPr>
        <w:color w:val="0051BA"/>
        <w:sz w:val="16"/>
        <w:szCs w:val="25"/>
      </w:rPr>
      <w:t>I</w:t>
    </w:r>
    <w:r>
      <w:rPr>
        <w:color w:val="BFBFBF"/>
        <w:sz w:val="16"/>
        <w:szCs w:val="25"/>
      </w:rPr>
      <w:t>nformática</w:t>
    </w:r>
    <w:proofErr w:type="spellEnd"/>
    <w:r>
      <w:rPr>
        <w:color w:val="BFBFBF"/>
        <w:sz w:val="16"/>
        <w:szCs w:val="25"/>
      </w:rPr>
      <w:t xml:space="preserve"> </w:t>
    </w:r>
    <w:proofErr w:type="spellStart"/>
    <w:r>
      <w:rPr>
        <w:color w:val="0051BA"/>
        <w:sz w:val="16"/>
        <w:szCs w:val="25"/>
      </w:rPr>
      <w:t>M</w:t>
    </w:r>
    <w:r>
      <w:rPr>
        <w:color w:val="BFBFBF"/>
        <w:sz w:val="16"/>
        <w:szCs w:val="25"/>
      </w:rPr>
      <w:t>ultimedia</w:t>
    </w:r>
    <w:proofErr w:type="spellEnd"/>
    <w:r>
      <w:rPr>
        <w:color w:val="BFBFBF"/>
        <w:sz w:val="16"/>
        <w:szCs w:val="25"/>
      </w:rPr>
      <w:t xml:space="preserve"> y </w:t>
    </w:r>
    <w:proofErr w:type="spellStart"/>
    <w:r>
      <w:rPr>
        <w:color w:val="0051BA"/>
        <w:sz w:val="16"/>
        <w:szCs w:val="25"/>
      </w:rPr>
      <w:t>T</w:t>
    </w:r>
    <w:r>
      <w:rPr>
        <w:color w:val="BFBFBF"/>
        <w:sz w:val="16"/>
        <w:szCs w:val="25"/>
      </w:rPr>
      <w:t>elecomunicaciones</w:t>
    </w:r>
    <w:proofErr w:type="spellEnd"/>
  </w:p>
  <w:p w14:paraId="0C0FB9DD" w14:textId="77777777" w:rsidR="00CF2014" w:rsidRDefault="00744441" w:rsidP="00674607">
    <w:pPr>
      <w:pStyle w:val="Encabezado"/>
      <w:jc w:val="right"/>
    </w:pPr>
    <w:r>
      <w:rPr>
        <w:noProof/>
        <w:color w:val="0045AD"/>
        <w:sz w:val="16"/>
        <w:szCs w:val="25"/>
        <w:lang w:eastAsia="ca-ES"/>
      </w:rPr>
      <w:pict w14:anchorId="3D320C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35pt;height:55.35pt">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0"/>
        </w:tabs>
        <w:ind w:left="0" w:firstLine="0"/>
      </w:pPr>
      <w:rPr>
        <w:rFonts w:ascii="Symbol" w:hAnsi="Symbol"/>
      </w:r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3"/>
    <w:multiLevelType w:val="singleLevel"/>
    <w:tmpl w:val="00000003"/>
    <w:name w:val="WW8Num3"/>
    <w:lvl w:ilvl="0">
      <w:start w:val="1"/>
      <w:numFmt w:val="lowerLetter"/>
      <w:lvlText w:val="%1)"/>
      <w:lvlJc w:val="left"/>
      <w:pPr>
        <w:tabs>
          <w:tab w:val="num" w:pos="0"/>
        </w:tabs>
        <w:ind w:left="0" w:firstLine="0"/>
      </w:p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00000005"/>
    <w:multiLevelType w:val="multilevel"/>
    <w:tmpl w:val="00000005"/>
    <w:name w:val="WW8Num6"/>
    <w:lvl w:ilvl="0">
      <w:start w:val="1"/>
      <w:numFmt w:val="lowerLetter"/>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Outline"/>
    <w:lvl w:ilvl="0">
      <w:start w:val="1"/>
      <w:numFmt w:val="bullet"/>
      <w:pStyle w:val="Ttulo1"/>
      <w:lvlText w:val=""/>
      <w:lvlJc w:val="left"/>
      <w:pPr>
        <w:tabs>
          <w:tab w:val="num" w:pos="0"/>
        </w:tabs>
        <w:ind w:left="0" w:firstLine="0"/>
      </w:pPr>
      <w:rPr>
        <w:rFonts w:ascii="Symbol" w:hAnsi="Symbol"/>
        <w:b w:val="0"/>
        <w:i/>
      </w:rPr>
    </w:lvl>
    <w:lvl w:ilvl="1">
      <w:start w:val="1"/>
      <w:numFmt w:val="bullet"/>
      <w:lvlText w:val="o"/>
      <w:lvlJc w:val="left"/>
      <w:pPr>
        <w:tabs>
          <w:tab w:val="num" w:pos="0"/>
        </w:tabs>
        <w:ind w:left="0" w:firstLine="0"/>
      </w:pPr>
      <w:rPr>
        <w:rFonts w:ascii="Courier New" w:hAnsi="Courier New" w:cs="StarSymbol"/>
        <w:sz w:val="18"/>
        <w:szCs w:val="18"/>
      </w:rPr>
    </w:lvl>
    <w:lvl w:ilvl="2">
      <w:start w:val="1"/>
      <w:numFmt w:val="bullet"/>
      <w:lvlText w:val=""/>
      <w:lvlJc w:val="left"/>
      <w:pPr>
        <w:tabs>
          <w:tab w:val="num" w:pos="0"/>
        </w:tabs>
        <w:ind w:left="0" w:firstLine="0"/>
      </w:pPr>
      <w:rPr>
        <w:rFonts w:ascii="Wingdings" w:hAnsi="Wingdings" w:cs="StarSymbol"/>
        <w:sz w:val="18"/>
        <w:szCs w:val="18"/>
      </w:rPr>
    </w:lvl>
    <w:lvl w:ilvl="3">
      <w:start w:val="1"/>
      <w:numFmt w:val="bullet"/>
      <w:lvlText w:val=""/>
      <w:lvlJc w:val="left"/>
      <w:pPr>
        <w:tabs>
          <w:tab w:val="num" w:pos="0"/>
        </w:tabs>
        <w:ind w:left="0" w:firstLine="0"/>
      </w:pPr>
      <w:rPr>
        <w:rFonts w:ascii="Symbol" w:hAnsi="Symbol"/>
        <w:b w:val="0"/>
        <w:i/>
      </w:rPr>
    </w:lvl>
    <w:lvl w:ilvl="4">
      <w:start w:val="1"/>
      <w:numFmt w:val="bullet"/>
      <w:pStyle w:val="Ttulo5"/>
      <w:lvlText w:val="o"/>
      <w:lvlJc w:val="left"/>
      <w:pPr>
        <w:tabs>
          <w:tab w:val="num" w:pos="0"/>
        </w:tabs>
        <w:ind w:left="0" w:firstLine="0"/>
      </w:pPr>
      <w:rPr>
        <w:rFonts w:ascii="Courier New" w:hAnsi="Courier New" w:cs="StarSymbol"/>
        <w:sz w:val="18"/>
        <w:szCs w:val="18"/>
      </w:rPr>
    </w:lvl>
    <w:lvl w:ilvl="5">
      <w:start w:val="1"/>
      <w:numFmt w:val="bullet"/>
      <w:lvlText w:val=""/>
      <w:lvlJc w:val="left"/>
      <w:pPr>
        <w:tabs>
          <w:tab w:val="num" w:pos="0"/>
        </w:tabs>
        <w:ind w:left="0" w:firstLine="0"/>
      </w:pPr>
      <w:rPr>
        <w:rFonts w:ascii="Wingdings" w:hAnsi="Wingdings" w:cs="StarSymbol"/>
        <w:sz w:val="18"/>
        <w:szCs w:val="18"/>
      </w:rPr>
    </w:lvl>
    <w:lvl w:ilvl="6">
      <w:start w:val="1"/>
      <w:numFmt w:val="bullet"/>
      <w:lvlText w:val=""/>
      <w:lvlJc w:val="left"/>
      <w:pPr>
        <w:tabs>
          <w:tab w:val="num" w:pos="0"/>
        </w:tabs>
        <w:ind w:left="0" w:firstLine="0"/>
      </w:pPr>
      <w:rPr>
        <w:rFonts w:ascii="Symbol" w:hAnsi="Symbol"/>
        <w:b w:val="0"/>
        <w:i/>
      </w:rPr>
    </w:lvl>
    <w:lvl w:ilvl="7">
      <w:start w:val="1"/>
      <w:numFmt w:val="bullet"/>
      <w:lvlText w:val="o"/>
      <w:lvlJc w:val="left"/>
      <w:pPr>
        <w:tabs>
          <w:tab w:val="num" w:pos="0"/>
        </w:tabs>
        <w:ind w:left="0" w:firstLine="0"/>
      </w:pPr>
      <w:rPr>
        <w:rFonts w:ascii="Courier New" w:hAnsi="Courier New" w:cs="StarSymbol"/>
        <w:sz w:val="18"/>
        <w:szCs w:val="18"/>
      </w:rPr>
    </w:lvl>
    <w:lvl w:ilvl="8">
      <w:start w:val="1"/>
      <w:numFmt w:val="bullet"/>
      <w:lvlText w:val=""/>
      <w:lvlJc w:val="left"/>
      <w:pPr>
        <w:tabs>
          <w:tab w:val="num" w:pos="0"/>
        </w:tabs>
        <w:ind w:left="0" w:firstLine="0"/>
      </w:pPr>
      <w:rPr>
        <w:rFonts w:ascii="Wingdings" w:hAnsi="Wingdings" w:cs="StarSymbol"/>
        <w:sz w:val="18"/>
        <w:szCs w:val="18"/>
      </w:rPr>
    </w:lvl>
  </w:abstractNum>
  <w:abstractNum w:abstractNumId="6" w15:restartNumberingAfterBreak="0">
    <w:nsid w:val="00000007"/>
    <w:multiLevelType w:val="singleLevel"/>
    <w:tmpl w:val="00000007"/>
    <w:name w:val="WW8Num9"/>
    <w:lvl w:ilvl="0">
      <w:start w:val="1"/>
      <w:numFmt w:val="bullet"/>
      <w:lvlText w:val=""/>
      <w:lvlJc w:val="left"/>
      <w:pPr>
        <w:tabs>
          <w:tab w:val="num" w:pos="360"/>
        </w:tabs>
        <w:ind w:left="360" w:hanging="360"/>
      </w:pPr>
      <w:rPr>
        <w:rFonts w:ascii="Symbol" w:hAnsi="Symbol"/>
        <w:sz w:val="18"/>
        <w:szCs w:val="18"/>
      </w:rPr>
    </w:lvl>
  </w:abstractNum>
  <w:abstractNum w:abstractNumId="7" w15:restartNumberingAfterBreak="0">
    <w:nsid w:val="068C5587"/>
    <w:multiLevelType w:val="hybridMultilevel"/>
    <w:tmpl w:val="312E33EE"/>
    <w:lvl w:ilvl="0" w:tplc="5C4652A0">
      <w:start w:val="1"/>
      <w:numFmt w:val="bullet"/>
      <w:lvlText w:val=""/>
      <w:lvlJc w:val="left"/>
      <w:pPr>
        <w:ind w:left="2490" w:hanging="360"/>
      </w:pPr>
      <w:rPr>
        <w:rFonts w:ascii="Wingdings" w:eastAsia="Times New Roman" w:hAnsi="Wingdings" w:cs="Arial" w:hint="default"/>
      </w:rPr>
    </w:lvl>
    <w:lvl w:ilvl="1" w:tplc="0C0A0003" w:tentative="1">
      <w:start w:val="1"/>
      <w:numFmt w:val="bullet"/>
      <w:lvlText w:val="o"/>
      <w:lvlJc w:val="left"/>
      <w:pPr>
        <w:ind w:left="3210" w:hanging="360"/>
      </w:pPr>
      <w:rPr>
        <w:rFonts w:ascii="Courier New" w:hAnsi="Courier New" w:cs="Courier New" w:hint="default"/>
      </w:rPr>
    </w:lvl>
    <w:lvl w:ilvl="2" w:tplc="0C0A0005" w:tentative="1">
      <w:start w:val="1"/>
      <w:numFmt w:val="bullet"/>
      <w:lvlText w:val=""/>
      <w:lvlJc w:val="left"/>
      <w:pPr>
        <w:ind w:left="3930" w:hanging="360"/>
      </w:pPr>
      <w:rPr>
        <w:rFonts w:ascii="Wingdings" w:hAnsi="Wingdings" w:hint="default"/>
      </w:rPr>
    </w:lvl>
    <w:lvl w:ilvl="3" w:tplc="0C0A0001" w:tentative="1">
      <w:start w:val="1"/>
      <w:numFmt w:val="bullet"/>
      <w:lvlText w:val=""/>
      <w:lvlJc w:val="left"/>
      <w:pPr>
        <w:ind w:left="4650" w:hanging="360"/>
      </w:pPr>
      <w:rPr>
        <w:rFonts w:ascii="Symbol" w:hAnsi="Symbol" w:hint="default"/>
      </w:rPr>
    </w:lvl>
    <w:lvl w:ilvl="4" w:tplc="0C0A0003" w:tentative="1">
      <w:start w:val="1"/>
      <w:numFmt w:val="bullet"/>
      <w:lvlText w:val="o"/>
      <w:lvlJc w:val="left"/>
      <w:pPr>
        <w:ind w:left="5370" w:hanging="360"/>
      </w:pPr>
      <w:rPr>
        <w:rFonts w:ascii="Courier New" w:hAnsi="Courier New" w:cs="Courier New" w:hint="default"/>
      </w:rPr>
    </w:lvl>
    <w:lvl w:ilvl="5" w:tplc="0C0A0005" w:tentative="1">
      <w:start w:val="1"/>
      <w:numFmt w:val="bullet"/>
      <w:lvlText w:val=""/>
      <w:lvlJc w:val="left"/>
      <w:pPr>
        <w:ind w:left="6090" w:hanging="360"/>
      </w:pPr>
      <w:rPr>
        <w:rFonts w:ascii="Wingdings" w:hAnsi="Wingdings" w:hint="default"/>
      </w:rPr>
    </w:lvl>
    <w:lvl w:ilvl="6" w:tplc="0C0A0001" w:tentative="1">
      <w:start w:val="1"/>
      <w:numFmt w:val="bullet"/>
      <w:lvlText w:val=""/>
      <w:lvlJc w:val="left"/>
      <w:pPr>
        <w:ind w:left="6810" w:hanging="360"/>
      </w:pPr>
      <w:rPr>
        <w:rFonts w:ascii="Symbol" w:hAnsi="Symbol" w:hint="default"/>
      </w:rPr>
    </w:lvl>
    <w:lvl w:ilvl="7" w:tplc="0C0A0003" w:tentative="1">
      <w:start w:val="1"/>
      <w:numFmt w:val="bullet"/>
      <w:lvlText w:val="o"/>
      <w:lvlJc w:val="left"/>
      <w:pPr>
        <w:ind w:left="7530" w:hanging="360"/>
      </w:pPr>
      <w:rPr>
        <w:rFonts w:ascii="Courier New" w:hAnsi="Courier New" w:cs="Courier New" w:hint="default"/>
      </w:rPr>
    </w:lvl>
    <w:lvl w:ilvl="8" w:tplc="0C0A0005" w:tentative="1">
      <w:start w:val="1"/>
      <w:numFmt w:val="bullet"/>
      <w:lvlText w:val=""/>
      <w:lvlJc w:val="left"/>
      <w:pPr>
        <w:ind w:left="8250" w:hanging="360"/>
      </w:pPr>
      <w:rPr>
        <w:rFonts w:ascii="Wingdings" w:hAnsi="Wingdings" w:hint="default"/>
      </w:rPr>
    </w:lvl>
  </w:abstractNum>
  <w:abstractNum w:abstractNumId="8" w15:restartNumberingAfterBreak="0">
    <w:nsid w:val="1CC73281"/>
    <w:multiLevelType w:val="hybridMultilevel"/>
    <w:tmpl w:val="73889A5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215BEF"/>
    <w:multiLevelType w:val="hybridMultilevel"/>
    <w:tmpl w:val="D9D4368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0036684"/>
    <w:multiLevelType w:val="hybridMultilevel"/>
    <w:tmpl w:val="BB38F82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9C252BD"/>
    <w:multiLevelType w:val="hybridMultilevel"/>
    <w:tmpl w:val="DEE460F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3AA48C7"/>
    <w:multiLevelType w:val="hybridMultilevel"/>
    <w:tmpl w:val="3EE4FFD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F844A47"/>
    <w:multiLevelType w:val="hybridMultilevel"/>
    <w:tmpl w:val="906886FC"/>
    <w:name w:val="WW8Num9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16cid:durableId="872109154">
    <w:abstractNumId w:val="0"/>
  </w:num>
  <w:num w:numId="2" w16cid:durableId="226691243">
    <w:abstractNumId w:val="1"/>
  </w:num>
  <w:num w:numId="3" w16cid:durableId="1179001274">
    <w:abstractNumId w:val="2"/>
  </w:num>
  <w:num w:numId="4" w16cid:durableId="643312135">
    <w:abstractNumId w:val="3"/>
  </w:num>
  <w:num w:numId="5" w16cid:durableId="5518757">
    <w:abstractNumId w:val="4"/>
  </w:num>
  <w:num w:numId="6" w16cid:durableId="1180849481">
    <w:abstractNumId w:val="5"/>
  </w:num>
  <w:num w:numId="7" w16cid:durableId="720254950">
    <w:abstractNumId w:val="6"/>
  </w:num>
  <w:num w:numId="8" w16cid:durableId="1046567626">
    <w:abstractNumId w:val="13"/>
  </w:num>
  <w:num w:numId="9" w16cid:durableId="1962806528">
    <w:abstractNumId w:val="10"/>
  </w:num>
  <w:num w:numId="10" w16cid:durableId="2127234813">
    <w:abstractNumId w:val="8"/>
  </w:num>
  <w:num w:numId="11" w16cid:durableId="1280837090">
    <w:abstractNumId w:val="9"/>
  </w:num>
  <w:num w:numId="12" w16cid:durableId="1921212136">
    <w:abstractNumId w:val="7"/>
  </w:num>
  <w:num w:numId="13" w16cid:durableId="1005480752">
    <w:abstractNumId w:val="11"/>
  </w:num>
  <w:num w:numId="14" w16cid:durableId="14861647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bQwNTU2MTE1NzE1NLJU0lEKTi0uzszPAykwrAUAuiRPjywAAAA="/>
  </w:docVars>
  <w:rsids>
    <w:rsidRoot w:val="00BD233B"/>
    <w:rsid w:val="00084CB2"/>
    <w:rsid w:val="000B3B4D"/>
    <w:rsid w:val="000B40BD"/>
    <w:rsid w:val="000B6BC5"/>
    <w:rsid w:val="000E382A"/>
    <w:rsid w:val="00105FBD"/>
    <w:rsid w:val="00111AC1"/>
    <w:rsid w:val="00203386"/>
    <w:rsid w:val="00281D73"/>
    <w:rsid w:val="0028419A"/>
    <w:rsid w:val="00284E6E"/>
    <w:rsid w:val="00295267"/>
    <w:rsid w:val="002A2162"/>
    <w:rsid w:val="003200C3"/>
    <w:rsid w:val="00332B4A"/>
    <w:rsid w:val="00350ECE"/>
    <w:rsid w:val="00375D84"/>
    <w:rsid w:val="0038604B"/>
    <w:rsid w:val="003B5AF8"/>
    <w:rsid w:val="003D04A3"/>
    <w:rsid w:val="003E67FF"/>
    <w:rsid w:val="003E7FCF"/>
    <w:rsid w:val="00436F27"/>
    <w:rsid w:val="00490BEE"/>
    <w:rsid w:val="00496B5C"/>
    <w:rsid w:val="004D1140"/>
    <w:rsid w:val="004D7EEC"/>
    <w:rsid w:val="005226EB"/>
    <w:rsid w:val="00562B76"/>
    <w:rsid w:val="00565929"/>
    <w:rsid w:val="00570C01"/>
    <w:rsid w:val="005A68B5"/>
    <w:rsid w:val="00601567"/>
    <w:rsid w:val="00612398"/>
    <w:rsid w:val="0067232C"/>
    <w:rsid w:val="0067238C"/>
    <w:rsid w:val="00674607"/>
    <w:rsid w:val="006750D2"/>
    <w:rsid w:val="006A594C"/>
    <w:rsid w:val="006E628F"/>
    <w:rsid w:val="00704E83"/>
    <w:rsid w:val="00744441"/>
    <w:rsid w:val="007A2AD2"/>
    <w:rsid w:val="007C44A6"/>
    <w:rsid w:val="007C6EF7"/>
    <w:rsid w:val="007E31C0"/>
    <w:rsid w:val="0084159F"/>
    <w:rsid w:val="0086380D"/>
    <w:rsid w:val="00880544"/>
    <w:rsid w:val="008A2FF8"/>
    <w:rsid w:val="008F190B"/>
    <w:rsid w:val="00907391"/>
    <w:rsid w:val="009306E4"/>
    <w:rsid w:val="009321F5"/>
    <w:rsid w:val="009F1071"/>
    <w:rsid w:val="009F502A"/>
    <w:rsid w:val="00A44E4C"/>
    <w:rsid w:val="00A61F00"/>
    <w:rsid w:val="00AC4428"/>
    <w:rsid w:val="00BD233B"/>
    <w:rsid w:val="00C30653"/>
    <w:rsid w:val="00C722A4"/>
    <w:rsid w:val="00C761AF"/>
    <w:rsid w:val="00CF2014"/>
    <w:rsid w:val="00D367A4"/>
    <w:rsid w:val="00D81BBB"/>
    <w:rsid w:val="00D90859"/>
    <w:rsid w:val="00DF5C26"/>
    <w:rsid w:val="00DF7004"/>
    <w:rsid w:val="00E52F7B"/>
    <w:rsid w:val="00EC3D87"/>
    <w:rsid w:val="00ED067A"/>
    <w:rsid w:val="00ED7E68"/>
    <w:rsid w:val="00F34BF5"/>
    <w:rsid w:val="00F9154B"/>
    <w:rsid w:val="00FC621F"/>
    <w:rsid w:val="00FE01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E1E02"/>
  <w15:chartTrackingRefBased/>
  <w15:docId w15:val="{293FC368-A0AB-4024-B2B6-52B2B42B2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ascii="Arial" w:hAnsi="Arial" w:cs="Arial"/>
      <w:color w:val="000000"/>
      <w:sz w:val="22"/>
      <w:lang w:val="ca-ES" w:eastAsia="ar-SA"/>
    </w:rPr>
  </w:style>
  <w:style w:type="paragraph" w:styleId="Ttulo1">
    <w:name w:val="heading 1"/>
    <w:basedOn w:val="Normal"/>
    <w:next w:val="Normal"/>
    <w:qFormat/>
    <w:pPr>
      <w:keepNext/>
      <w:numPr>
        <w:numId w:val="6"/>
      </w:numPr>
      <w:spacing w:before="240" w:after="60"/>
      <w:ind w:left="720"/>
      <w:outlineLvl w:val="0"/>
    </w:pPr>
    <w:rPr>
      <w:b/>
      <w:bCs/>
      <w:kern w:val="1"/>
      <w:sz w:val="32"/>
      <w:szCs w:val="32"/>
    </w:rPr>
  </w:style>
  <w:style w:type="paragraph" w:styleId="Ttulo2">
    <w:name w:val="heading 2"/>
    <w:basedOn w:val="Normal"/>
    <w:next w:val="Normal"/>
    <w:qFormat/>
    <w:pPr>
      <w:keepNext/>
      <w:outlineLvl w:val="1"/>
    </w:pPr>
    <w:rPr>
      <w:b/>
    </w:rPr>
  </w:style>
  <w:style w:type="paragraph" w:styleId="Ttulo5">
    <w:name w:val="heading 5"/>
    <w:basedOn w:val="Normal"/>
    <w:next w:val="Normal"/>
    <w:qFormat/>
    <w:pPr>
      <w:keepNext/>
      <w:numPr>
        <w:ilvl w:val="4"/>
        <w:numId w:val="6"/>
      </w:numPr>
      <w:ind w:left="3600"/>
      <w:outlineLvl w:val="4"/>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Symbol" w:hAnsi="Symbol" w:cs="StarSymbol"/>
      <w:sz w:val="18"/>
      <w:szCs w:val="18"/>
    </w:rPr>
  </w:style>
  <w:style w:type="character" w:customStyle="1" w:styleId="WW8Num4z1">
    <w:name w:val="WW8Num4z1"/>
    <w:rPr>
      <w:rFonts w:ascii="Wingdings 2" w:hAnsi="Wingdings 2" w:cs="StarSymbol"/>
      <w:sz w:val="18"/>
      <w:szCs w:val="18"/>
    </w:rPr>
  </w:style>
  <w:style w:type="character" w:customStyle="1" w:styleId="WW8Num4z2">
    <w:name w:val="WW8Num4z2"/>
    <w:rPr>
      <w:rFonts w:ascii="StarSymbol" w:hAnsi="StarSymbol" w:cs="StarSymbol"/>
      <w:sz w:val="18"/>
      <w:szCs w:val="18"/>
    </w:rPr>
  </w:style>
  <w:style w:type="character" w:customStyle="1" w:styleId="WW8Num5z0">
    <w:name w:val="WW8Num5z0"/>
    <w:rPr>
      <w:b w:val="0"/>
      <w:i/>
    </w:rPr>
  </w:style>
  <w:style w:type="character" w:customStyle="1" w:styleId="WW8Num5z1">
    <w:name w:val="WW8Num5z1"/>
    <w:rPr>
      <w:rFonts w:ascii="Wingdings 2" w:hAnsi="Wingdings 2" w:cs="StarSymbol"/>
      <w:sz w:val="18"/>
      <w:szCs w:val="18"/>
    </w:rPr>
  </w:style>
  <w:style w:type="character" w:customStyle="1" w:styleId="WW8Num5z2">
    <w:name w:val="WW8Num5z2"/>
    <w:rPr>
      <w:rFonts w:ascii="StarSymbol" w:hAnsi="StarSymbol" w:cs="StarSymbol"/>
      <w:sz w:val="18"/>
      <w:szCs w:val="18"/>
    </w:rPr>
  </w:style>
  <w:style w:type="character" w:customStyle="1" w:styleId="Absatz-Standardschriftart">
    <w:name w:val="Absatz-Standardschriftart"/>
  </w:style>
  <w:style w:type="character" w:customStyle="1" w:styleId="WW8Num6z0">
    <w:name w:val="WW8Num6z0"/>
    <w:rPr>
      <w:sz w:val="18"/>
      <w:szCs w:val="18"/>
    </w:rPr>
  </w:style>
  <w:style w:type="character" w:customStyle="1" w:styleId="WW8Num6z1">
    <w:name w:val="WW8Num6z1"/>
    <w:rPr>
      <w:rFonts w:ascii="StarSymbol" w:hAnsi="StarSymbol" w:cs="StarSymbol"/>
      <w:sz w:val="18"/>
      <w:szCs w:val="18"/>
    </w:rPr>
  </w:style>
  <w:style w:type="character" w:customStyle="1" w:styleId="WW8Num6z2">
    <w:name w:val="WW8Num6z2"/>
    <w:rPr>
      <w:rFonts w:ascii="StarSymbol" w:hAnsi="StarSymbol" w:cs="StarSymbol"/>
      <w:sz w:val="18"/>
      <w:szCs w:val="18"/>
    </w:rPr>
  </w:style>
  <w:style w:type="character" w:customStyle="1" w:styleId="WW8Num7z0">
    <w:name w:val="WW8Num7z0"/>
    <w:rPr>
      <w:sz w:val="18"/>
      <w:szCs w:val="18"/>
    </w:rPr>
  </w:style>
  <w:style w:type="character" w:customStyle="1" w:styleId="WW8Num7z1">
    <w:name w:val="WW8Num7z1"/>
    <w:rPr>
      <w:rFonts w:ascii="StarSymbol" w:hAnsi="StarSymbol" w:cs="StarSymbol"/>
      <w:sz w:val="18"/>
      <w:szCs w:val="18"/>
    </w:rPr>
  </w:style>
  <w:style w:type="character" w:customStyle="1" w:styleId="WW8Num7z2">
    <w:name w:val="WW8Num7z2"/>
    <w:rPr>
      <w:rFonts w:ascii="StarSymbol" w:hAnsi="StarSymbol" w:cs="StarSymbol"/>
      <w:sz w:val="18"/>
      <w:szCs w:val="18"/>
    </w:rPr>
  </w:style>
  <w:style w:type="character" w:customStyle="1" w:styleId="WW-Absatz-Standardschriftart">
    <w:name w:val="WW-Absatz-Standardschriftart"/>
  </w:style>
  <w:style w:type="character" w:customStyle="1" w:styleId="WW8Num8z0">
    <w:name w:val="WW8Num8z0"/>
    <w:rPr>
      <w:rFonts w:ascii="Symbol" w:hAnsi="Symbol" w:cs="StarSymbol"/>
      <w:sz w:val="18"/>
      <w:szCs w:val="18"/>
    </w:rPr>
  </w:style>
  <w:style w:type="character" w:customStyle="1" w:styleId="WW8Num8z1">
    <w:name w:val="WW8Num8z1"/>
    <w:rPr>
      <w:rFonts w:ascii="Courier New" w:hAnsi="Courier New" w:cs="StarSymbol"/>
      <w:sz w:val="18"/>
      <w:szCs w:val="18"/>
    </w:rPr>
  </w:style>
  <w:style w:type="character" w:customStyle="1" w:styleId="WW8Num8z2">
    <w:name w:val="WW8Num8z2"/>
    <w:rPr>
      <w:rFonts w:ascii="Wingdings" w:hAnsi="Wingdings"/>
    </w:rPr>
  </w:style>
  <w:style w:type="character" w:customStyle="1" w:styleId="WW-Absatz-Standardschriftart1">
    <w:name w:val="WW-Absatz-Standardschriftart1"/>
  </w:style>
  <w:style w:type="character" w:customStyle="1" w:styleId="WW8Num9z0">
    <w:name w:val="WW8Num9z0"/>
    <w:rPr>
      <w:sz w:val="18"/>
      <w:szCs w:val="18"/>
    </w:rPr>
  </w:style>
  <w:style w:type="character" w:customStyle="1" w:styleId="WW8Num9z1">
    <w:name w:val="WW8Num9z1"/>
    <w:rPr>
      <w:rFonts w:ascii="StarSymbol" w:hAnsi="StarSymbol" w:cs="StarSymbol"/>
      <w:sz w:val="18"/>
      <w:szCs w:val="18"/>
    </w:rPr>
  </w:style>
  <w:style w:type="character" w:customStyle="1" w:styleId="WW8Num9z2">
    <w:name w:val="WW8Num9z2"/>
    <w:rPr>
      <w:rFonts w:ascii="Wingdings" w:hAnsi="Wingdings"/>
    </w:rPr>
  </w:style>
  <w:style w:type="character" w:customStyle="1" w:styleId="Fuentedeprrafopredeter1">
    <w:name w:val="Fuente de párrafo predeter.1"/>
  </w:style>
  <w:style w:type="character" w:customStyle="1" w:styleId="WW8Num2z0">
    <w:name w:val="WW8Num2z0"/>
    <w:rPr>
      <w:b w:val="0"/>
      <w:i/>
    </w:rPr>
  </w:style>
  <w:style w:type="character" w:customStyle="1" w:styleId="WW8Num3z0">
    <w:name w:val="WW8Num3z0"/>
    <w:rPr>
      <w:b w:val="0"/>
      <w:i/>
    </w:rPr>
  </w:style>
  <w:style w:type="character" w:customStyle="1" w:styleId="WW8Num10z0">
    <w:name w:val="WW8Num10z0"/>
    <w:rPr>
      <w:b w:val="0"/>
      <w:i/>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b w:val="0"/>
      <w:i/>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8z0">
    <w:name w:val="WW8Num18z0"/>
    <w:rPr>
      <w:sz w:val="18"/>
      <w:szCs w:val="18"/>
    </w:rPr>
  </w:style>
  <w:style w:type="character" w:customStyle="1" w:styleId="WW8Num18z1">
    <w:name w:val="WW8Num18z1"/>
    <w:rPr>
      <w:rFonts w:ascii="StarSymbol" w:hAnsi="StarSymbol" w:cs="StarSymbol"/>
      <w:sz w:val="18"/>
      <w:szCs w:val="18"/>
    </w:rPr>
  </w:style>
  <w:style w:type="character" w:customStyle="1" w:styleId="WW8Num19z0">
    <w:name w:val="WW8Num19z0"/>
    <w:rPr>
      <w:rFonts w:ascii="Symbol" w:hAnsi="Symbol"/>
      <w:sz w:val="18"/>
      <w:szCs w:val="18"/>
    </w:rPr>
  </w:style>
  <w:style w:type="character" w:customStyle="1" w:styleId="WW8Num19z1">
    <w:name w:val="WW8Num19z1"/>
    <w:rPr>
      <w:rFonts w:ascii="StarSymbol" w:hAnsi="StarSymbol" w:cs="StarSymbol"/>
      <w:sz w:val="18"/>
      <w:szCs w:val="18"/>
    </w:rPr>
  </w:style>
  <w:style w:type="character" w:customStyle="1" w:styleId="WW8Num20z0">
    <w:name w:val="WW8Num20z0"/>
    <w:rPr>
      <w:b w:val="0"/>
      <w:i/>
    </w:rPr>
  </w:style>
  <w:style w:type="character" w:customStyle="1" w:styleId="WW8Num21z0">
    <w:name w:val="WW8Num21z0"/>
    <w:rPr>
      <w:rFonts w:ascii="Symbol" w:hAnsi="Symbol"/>
      <w:sz w:val="18"/>
      <w:szCs w:val="18"/>
    </w:rPr>
  </w:style>
  <w:style w:type="character" w:customStyle="1" w:styleId="WW8Num21z1">
    <w:name w:val="WW8Num21z1"/>
    <w:rPr>
      <w:rFonts w:ascii="StarSymbol" w:hAnsi="StarSymbol" w:cs="StarSymbol"/>
      <w:sz w:val="18"/>
      <w:szCs w:val="18"/>
    </w:rPr>
  </w:style>
  <w:style w:type="character" w:customStyle="1" w:styleId="WW8Num23z0">
    <w:name w:val="WW8Num23z0"/>
    <w:rPr>
      <w:rFonts w:ascii="Symbol" w:hAnsi="Symbol"/>
      <w:sz w:val="18"/>
      <w:szCs w:val="18"/>
    </w:rPr>
  </w:style>
  <w:style w:type="character" w:customStyle="1" w:styleId="WW8Num23z1">
    <w:name w:val="WW8Num23z1"/>
    <w:rPr>
      <w:rFonts w:ascii="StarSymbol" w:hAnsi="StarSymbol" w:cs="StarSymbol"/>
      <w:sz w:val="18"/>
      <w:szCs w:val="18"/>
    </w:rPr>
  </w:style>
  <w:style w:type="character" w:customStyle="1" w:styleId="WW8Num24z0">
    <w:name w:val="WW8Num24z0"/>
    <w:rPr>
      <w:b w:val="0"/>
      <w:i/>
    </w:rPr>
  </w:style>
  <w:style w:type="character" w:customStyle="1" w:styleId="WW8Num25z0">
    <w:name w:val="WW8Num25z0"/>
    <w:rPr>
      <w:rFonts w:ascii="Symbol" w:hAnsi="Symbol"/>
      <w:sz w:val="18"/>
      <w:szCs w:val="18"/>
    </w:rPr>
  </w:style>
  <w:style w:type="character" w:customStyle="1" w:styleId="WW8Num25z1">
    <w:name w:val="WW8Num25z1"/>
    <w:rPr>
      <w:rFonts w:ascii="StarSymbol" w:hAnsi="StarSymbol" w:cs="StarSymbol"/>
      <w:sz w:val="18"/>
      <w:szCs w:val="18"/>
    </w:rPr>
  </w:style>
  <w:style w:type="character" w:customStyle="1" w:styleId="WW-Fuentedeprrafopredeter">
    <w:name w:val="WW-Fuente de párrafo predeter."/>
  </w:style>
  <w:style w:type="character" w:styleId="Nmerodepgina">
    <w:name w:val="page number"/>
    <w:basedOn w:val="WW-Fuentedeprrafopredeter"/>
  </w:style>
  <w:style w:type="character" w:customStyle="1" w:styleId="Smbolsdepic">
    <w:name w:val="Símbols de pic"/>
    <w:rPr>
      <w:rFonts w:ascii="StarSymbol" w:eastAsia="StarSymbol" w:hAnsi="StarSymbol" w:cs="StarSymbol"/>
      <w:sz w:val="18"/>
      <w:szCs w:val="18"/>
    </w:rPr>
  </w:style>
  <w:style w:type="paragraph" w:customStyle="1" w:styleId="Encapalament">
    <w:name w:val="Encapçalament"/>
    <w:basedOn w:val="Normal"/>
    <w:next w:val="Textoindependiente"/>
    <w:pPr>
      <w:keepNext/>
      <w:spacing w:before="240" w:after="120"/>
    </w:pPr>
    <w:rPr>
      <w:rFonts w:ascii="Nimbus Sans L" w:eastAsia="DejaVu Sans" w:hAnsi="Nimbus Sans L" w:cs="DejaVu Sans"/>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Llegenda">
    <w:name w:val="Llegenda"/>
    <w:basedOn w:val="Normal"/>
    <w:pPr>
      <w:suppressLineNumbers/>
      <w:spacing w:before="120" w:after="120"/>
    </w:pPr>
    <w:rPr>
      <w:i/>
      <w:iCs/>
      <w:sz w:val="24"/>
      <w:szCs w:val="24"/>
    </w:rPr>
  </w:style>
  <w:style w:type="paragraph" w:customStyle="1" w:styleId="ndex">
    <w:name w:val="Índex"/>
    <w:basedOn w:val="Normal"/>
    <w:pPr>
      <w:suppressLineNumbers/>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lang w:val="es-ES"/>
    </w:rPr>
  </w:style>
  <w:style w:type="paragraph" w:customStyle="1" w:styleId="WW-Textoindependiente3">
    <w:name w:val="WW-Texto independiente 3"/>
    <w:basedOn w:val="Normal"/>
    <w:pPr>
      <w:tabs>
        <w:tab w:val="left" w:pos="1418"/>
        <w:tab w:val="left" w:pos="2410"/>
      </w:tabs>
      <w:jc w:val="both"/>
    </w:pPr>
    <w:rPr>
      <w:color w:val="0000FF"/>
    </w:rPr>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Sangradetextonormal">
    <w:name w:val="Body Text Indent"/>
    <w:basedOn w:val="Normal"/>
    <w:pPr>
      <w:ind w:left="360"/>
      <w:jc w:val="both"/>
    </w:pPr>
    <w:rPr>
      <w:color w:val="0000FF"/>
    </w:rPr>
  </w:style>
  <w:style w:type="paragraph" w:styleId="Textodeglobo">
    <w:name w:val="Balloon Text"/>
    <w:basedOn w:val="Normal"/>
    <w:rPr>
      <w:rFonts w:ascii="Tahoma" w:hAnsi="Tahoma" w:cs="Tahoma"/>
      <w:sz w:val="16"/>
      <w:szCs w:val="16"/>
    </w:rPr>
  </w:style>
  <w:style w:type="paragraph" w:customStyle="1" w:styleId="Contingutdelataula">
    <w:name w:val="Contingut de la taula"/>
    <w:basedOn w:val="Normal"/>
    <w:pPr>
      <w:suppressLineNumbers/>
    </w:pPr>
  </w:style>
  <w:style w:type="paragraph" w:customStyle="1" w:styleId="Encapalamentdelataula">
    <w:name w:val="Encapçalament de la taula"/>
    <w:basedOn w:val="Contingutdelataula"/>
    <w:pPr>
      <w:jc w:val="center"/>
    </w:pPr>
    <w:rPr>
      <w:b/>
      <w:bCs/>
      <w:i/>
      <w:iCs/>
    </w:rPr>
  </w:style>
  <w:style w:type="character" w:customStyle="1" w:styleId="PiedepginaCar">
    <w:name w:val="Pie de página Car"/>
    <w:link w:val="Piedepgina"/>
    <w:locked/>
    <w:rsid w:val="00674607"/>
    <w:rPr>
      <w:rFonts w:ascii="Arial" w:hAnsi="Arial" w:cs="Arial"/>
      <w:color w:val="000000"/>
      <w:sz w:val="22"/>
      <w:lang w:val="ca-ES" w:eastAsia="ar-SA" w:bidi="ar-SA"/>
    </w:rPr>
  </w:style>
  <w:style w:type="character" w:customStyle="1" w:styleId="EncabezadoCar">
    <w:name w:val="Encabezado Car"/>
    <w:link w:val="Encabezado"/>
    <w:semiHidden/>
    <w:locked/>
    <w:rsid w:val="00674607"/>
    <w:rPr>
      <w:rFonts w:ascii="Arial" w:hAnsi="Arial" w:cs="Arial"/>
      <w:color w:val="000000"/>
      <w:sz w:val="22"/>
      <w:lang w:val="ca-ES" w:eastAsia="ar-SA" w:bidi="ar-SA"/>
    </w:rPr>
  </w:style>
  <w:style w:type="paragraph" w:customStyle="1" w:styleId="UOCtitol">
    <w:name w:val="UOC_titol"/>
    <w:basedOn w:val="Normal"/>
    <w:rsid w:val="00674607"/>
    <w:pPr>
      <w:suppressAutoHyphens w:val="0"/>
      <w:spacing w:before="80" w:after="80" w:line="276" w:lineRule="auto"/>
    </w:pPr>
    <w:rPr>
      <w:rFonts w:cs="Times New Roman"/>
      <w:b/>
      <w:color w:val="0051BA"/>
      <w:sz w:val="28"/>
      <w:szCs w:val="80"/>
      <w:lang w:val="es-ES" w:eastAsia="en-US"/>
    </w:rPr>
  </w:style>
  <w:style w:type="paragraph" w:customStyle="1" w:styleId="UOCnormal">
    <w:name w:val="UOC_normal"/>
    <w:basedOn w:val="Normal"/>
    <w:link w:val="UOCnormalCar"/>
    <w:rsid w:val="00674607"/>
    <w:pPr>
      <w:suppressAutoHyphens w:val="0"/>
      <w:spacing w:before="80" w:after="80" w:line="276" w:lineRule="auto"/>
    </w:pPr>
    <w:rPr>
      <w:rFonts w:cs="Times New Roman"/>
      <w:color w:val="757578"/>
      <w:szCs w:val="24"/>
      <w:lang w:val="es-ES" w:eastAsia="en-US"/>
    </w:rPr>
  </w:style>
  <w:style w:type="character" w:customStyle="1" w:styleId="UOCnormalCar">
    <w:name w:val="UOC_normal Car"/>
    <w:link w:val="UOCnormal"/>
    <w:locked/>
    <w:rsid w:val="00674607"/>
    <w:rPr>
      <w:rFonts w:ascii="Arial" w:hAnsi="Arial"/>
      <w:color w:val="757578"/>
      <w:sz w:val="22"/>
      <w:szCs w:val="24"/>
      <w:lang w:val="es-ES" w:eastAsia="en-US" w:bidi="ar-SA"/>
    </w:rPr>
  </w:style>
  <w:style w:type="table" w:styleId="Tablaconcuadrcula">
    <w:name w:val="Table Grid"/>
    <w:basedOn w:val="Tablanormal"/>
    <w:rsid w:val="00601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C44A6"/>
    <w:pPr>
      <w:suppressAutoHyphens w:val="0"/>
      <w:spacing w:before="100" w:beforeAutospacing="1" w:after="100" w:afterAutospacing="1"/>
    </w:pPr>
    <w:rPr>
      <w:rFonts w:ascii="Times New Roman" w:hAnsi="Times New Roman" w:cs="Times New Roman"/>
      <w:color w:val="auto"/>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7685">
      <w:bodyDiv w:val="1"/>
      <w:marLeft w:val="0"/>
      <w:marRight w:val="0"/>
      <w:marTop w:val="0"/>
      <w:marBottom w:val="0"/>
      <w:divBdr>
        <w:top w:val="none" w:sz="0" w:space="0" w:color="auto"/>
        <w:left w:val="none" w:sz="0" w:space="0" w:color="auto"/>
        <w:bottom w:val="none" w:sz="0" w:space="0" w:color="auto"/>
        <w:right w:val="none" w:sz="0" w:space="0" w:color="auto"/>
      </w:divBdr>
      <w:divsChild>
        <w:div w:id="554050069">
          <w:marLeft w:val="0"/>
          <w:marRight w:val="0"/>
          <w:marTop w:val="0"/>
          <w:marBottom w:val="0"/>
          <w:divBdr>
            <w:top w:val="none" w:sz="0" w:space="0" w:color="auto"/>
            <w:left w:val="none" w:sz="0" w:space="0" w:color="auto"/>
            <w:bottom w:val="none" w:sz="0" w:space="0" w:color="auto"/>
            <w:right w:val="none" w:sz="0" w:space="0" w:color="auto"/>
          </w:divBdr>
          <w:divsChild>
            <w:div w:id="250939814">
              <w:marLeft w:val="0"/>
              <w:marRight w:val="0"/>
              <w:marTop w:val="0"/>
              <w:marBottom w:val="0"/>
              <w:divBdr>
                <w:top w:val="none" w:sz="0" w:space="0" w:color="auto"/>
                <w:left w:val="none" w:sz="0" w:space="0" w:color="auto"/>
                <w:bottom w:val="none" w:sz="0" w:space="0" w:color="auto"/>
                <w:right w:val="none" w:sz="0" w:space="0" w:color="auto"/>
              </w:divBdr>
            </w:div>
            <w:div w:id="10253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2626">
      <w:bodyDiv w:val="1"/>
      <w:marLeft w:val="0"/>
      <w:marRight w:val="0"/>
      <w:marTop w:val="0"/>
      <w:marBottom w:val="0"/>
      <w:divBdr>
        <w:top w:val="none" w:sz="0" w:space="0" w:color="auto"/>
        <w:left w:val="none" w:sz="0" w:space="0" w:color="auto"/>
        <w:bottom w:val="none" w:sz="0" w:space="0" w:color="auto"/>
        <w:right w:val="none" w:sz="0" w:space="0" w:color="auto"/>
      </w:divBdr>
    </w:div>
    <w:div w:id="1047489071">
      <w:bodyDiv w:val="1"/>
      <w:marLeft w:val="0"/>
      <w:marRight w:val="0"/>
      <w:marTop w:val="0"/>
      <w:marBottom w:val="0"/>
      <w:divBdr>
        <w:top w:val="none" w:sz="0" w:space="0" w:color="auto"/>
        <w:left w:val="none" w:sz="0" w:space="0" w:color="auto"/>
        <w:bottom w:val="none" w:sz="0" w:space="0" w:color="auto"/>
        <w:right w:val="none" w:sz="0" w:space="0" w:color="auto"/>
      </w:divBdr>
    </w:div>
    <w:div w:id="1887721783">
      <w:bodyDiv w:val="1"/>
      <w:marLeft w:val="0"/>
      <w:marRight w:val="0"/>
      <w:marTop w:val="0"/>
      <w:marBottom w:val="0"/>
      <w:divBdr>
        <w:top w:val="none" w:sz="0" w:space="0" w:color="auto"/>
        <w:left w:val="none" w:sz="0" w:space="0" w:color="auto"/>
        <w:bottom w:val="none" w:sz="0" w:space="0" w:color="auto"/>
        <w:right w:val="none" w:sz="0" w:space="0" w:color="auto"/>
      </w:divBdr>
      <w:divsChild>
        <w:div w:id="176507048">
          <w:marLeft w:val="0"/>
          <w:marRight w:val="0"/>
          <w:marTop w:val="0"/>
          <w:marBottom w:val="0"/>
          <w:divBdr>
            <w:top w:val="none" w:sz="0" w:space="0" w:color="auto"/>
            <w:left w:val="none" w:sz="0" w:space="0" w:color="auto"/>
            <w:bottom w:val="none" w:sz="0" w:space="0" w:color="auto"/>
            <w:right w:val="none" w:sz="0" w:space="0" w:color="auto"/>
          </w:divBdr>
          <w:divsChild>
            <w:div w:id="236326478">
              <w:marLeft w:val="0"/>
              <w:marRight w:val="0"/>
              <w:marTop w:val="0"/>
              <w:marBottom w:val="0"/>
              <w:divBdr>
                <w:top w:val="none" w:sz="0" w:space="0" w:color="auto"/>
                <w:left w:val="none" w:sz="0" w:space="0" w:color="auto"/>
                <w:bottom w:val="none" w:sz="0" w:space="0" w:color="auto"/>
                <w:right w:val="none" w:sz="0" w:space="0" w:color="auto"/>
              </w:divBdr>
            </w:div>
            <w:div w:id="1447655213">
              <w:marLeft w:val="0"/>
              <w:marRight w:val="0"/>
              <w:marTop w:val="0"/>
              <w:marBottom w:val="0"/>
              <w:divBdr>
                <w:top w:val="none" w:sz="0" w:space="0" w:color="auto"/>
                <w:left w:val="none" w:sz="0" w:space="0" w:color="auto"/>
                <w:bottom w:val="none" w:sz="0" w:space="0" w:color="auto"/>
                <w:right w:val="none" w:sz="0" w:space="0" w:color="auto"/>
              </w:divBdr>
            </w:div>
            <w:div w:id="802187353">
              <w:marLeft w:val="0"/>
              <w:marRight w:val="0"/>
              <w:marTop w:val="0"/>
              <w:marBottom w:val="0"/>
              <w:divBdr>
                <w:top w:val="none" w:sz="0" w:space="0" w:color="auto"/>
                <w:left w:val="none" w:sz="0" w:space="0" w:color="auto"/>
                <w:bottom w:val="none" w:sz="0" w:space="0" w:color="auto"/>
                <w:right w:val="none" w:sz="0" w:space="0" w:color="auto"/>
              </w:divBdr>
            </w:div>
            <w:div w:id="1310474002">
              <w:marLeft w:val="0"/>
              <w:marRight w:val="0"/>
              <w:marTop w:val="0"/>
              <w:marBottom w:val="0"/>
              <w:divBdr>
                <w:top w:val="none" w:sz="0" w:space="0" w:color="auto"/>
                <w:left w:val="none" w:sz="0" w:space="0" w:color="auto"/>
                <w:bottom w:val="none" w:sz="0" w:space="0" w:color="auto"/>
                <w:right w:val="none" w:sz="0" w:space="0" w:color="auto"/>
              </w:divBdr>
            </w:div>
            <w:div w:id="10428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4FF8D-7A47-4D88-BC02-6F243CE79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1846</TotalTime>
  <Pages>8</Pages>
  <Words>1308</Words>
  <Characters>7199</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Presentació</vt:lpstr>
      <vt:lpstr>Presentació</vt:lpstr>
    </vt:vector>
  </TitlesOfParts>
  <Company>UOC</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Presentació</dc:title>
  <dc:subject/>
  <dc:creator>UOC</dc:creator>
  <cp:keywords/>
  <dc:description/>
  <cp:lastModifiedBy>Elías Gámez García</cp:lastModifiedBy>
  <cp:revision>6</cp:revision>
  <cp:lastPrinted>2006-10-10T16:52:00Z</cp:lastPrinted>
  <dcterms:created xsi:type="dcterms:W3CDTF">2024-03-11T16:49:00Z</dcterms:created>
  <dcterms:modified xsi:type="dcterms:W3CDTF">2024-03-13T22:43:00Z</dcterms:modified>
</cp:coreProperties>
</file>