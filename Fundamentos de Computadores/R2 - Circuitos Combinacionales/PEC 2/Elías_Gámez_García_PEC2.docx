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F31569" w14:textId="77777777" w:rsidR="000B3B4D" w:rsidRDefault="00FD3F0E" w:rsidP="000B3B4D">
      <w:pPr>
        <w:pStyle w:val="UOCtitol"/>
        <w:rPr>
          <w:lang w:val="ca-ES"/>
        </w:rPr>
      </w:pPr>
      <w:bookmarkStart w:id="0" w:name="Codiassig"/>
      <w:proofErr w:type="gramStart"/>
      <w:r>
        <w:rPr>
          <w:rFonts w:cs="Arial"/>
          <w:b w:val="0"/>
          <w:bCs/>
          <w:color w:val="0066CC"/>
          <w:sz w:val="36"/>
          <w:szCs w:val="36"/>
          <w:u w:val="single"/>
        </w:rPr>
        <w:t>75.562</w:t>
      </w:r>
      <w:bookmarkEnd w:id="0"/>
      <w:r w:rsidR="000B3B4D">
        <w:rPr>
          <w:lang w:val="ca-ES"/>
        </w:rPr>
        <w:t xml:space="preserve">  ·</w:t>
      </w:r>
      <w:proofErr w:type="gramEnd"/>
      <w:r w:rsidR="000B3B4D">
        <w:rPr>
          <w:lang w:val="ca-ES"/>
        </w:rPr>
        <w:t xml:space="preserve">  </w:t>
      </w:r>
      <w:bookmarkStart w:id="1" w:name="NomAssig"/>
      <w:r>
        <w:rPr>
          <w:rFonts w:cs="Arial"/>
          <w:b w:val="0"/>
          <w:bCs/>
          <w:color w:val="0066CC"/>
          <w:sz w:val="32"/>
          <w:szCs w:val="32"/>
          <w:u w:val="single"/>
        </w:rPr>
        <w:t>Fundamentos de Computadores</w:t>
      </w:r>
      <w:bookmarkEnd w:id="1"/>
      <w:r w:rsidR="000B3B4D">
        <w:rPr>
          <w:lang w:val="ca-ES"/>
        </w:rPr>
        <w:t xml:space="preserve">  ·   </w:t>
      </w:r>
      <w:bookmarkStart w:id="2" w:name="Semestre"/>
      <w:r>
        <w:rPr>
          <w:rFonts w:cs="Arial"/>
          <w:b w:val="0"/>
          <w:bCs/>
          <w:color w:val="0066CC"/>
          <w:sz w:val="36"/>
          <w:szCs w:val="36"/>
          <w:u w:val="single"/>
        </w:rPr>
        <w:t>2023-24</w:t>
      </w:r>
      <w:bookmarkEnd w:id="2"/>
    </w:p>
    <w:p w14:paraId="6D892F6A" w14:textId="77777777" w:rsidR="000B3B4D" w:rsidRDefault="000B3B4D" w:rsidP="00674607">
      <w:pPr>
        <w:pStyle w:val="UOCtitol"/>
        <w:rPr>
          <w:lang w:val="ca-ES"/>
        </w:rPr>
      </w:pPr>
    </w:p>
    <w:p w14:paraId="42ECE048" w14:textId="77777777" w:rsidR="000B3B4D" w:rsidRPr="00295267" w:rsidRDefault="00FD3F0E" w:rsidP="00674607">
      <w:pPr>
        <w:pStyle w:val="UOCtitol"/>
        <w:rPr>
          <w:lang w:val="ca-ES"/>
        </w:rPr>
      </w:pPr>
      <w:bookmarkStart w:id="3" w:name="NomPAC"/>
      <w:r>
        <w:rPr>
          <w:rFonts w:cs="Arial"/>
          <w:b w:val="0"/>
          <w:bCs/>
          <w:color w:val="0066CC"/>
          <w:sz w:val="36"/>
          <w:szCs w:val="36"/>
          <w:u w:val="single"/>
        </w:rPr>
        <w:t>PEC2 - Segunda prueba de evaluación continua</w:t>
      </w:r>
      <w:bookmarkEnd w:id="3"/>
    </w:p>
    <w:p w14:paraId="1464FDDB" w14:textId="77777777" w:rsidR="000B40BD" w:rsidRDefault="000B40BD" w:rsidP="000B40BD">
      <w:pPr>
        <w:pStyle w:val="Preformatted"/>
        <w:tabs>
          <w:tab w:val="clear" w:pos="9590"/>
        </w:tabs>
        <w:jc w:val="both"/>
        <w:rPr>
          <w:rFonts w:ascii="Arial" w:hAnsi="Arial" w:cs="Times New Roman"/>
          <w:color w:val="0051BA"/>
          <w:sz w:val="28"/>
          <w:szCs w:val="80"/>
          <w:lang w:eastAsia="en-US"/>
        </w:rPr>
      </w:pPr>
    </w:p>
    <w:p w14:paraId="016B69EB" w14:textId="205C2C1D" w:rsidR="000B40BD" w:rsidRDefault="000B40BD" w:rsidP="000B40BD">
      <w:pPr>
        <w:pStyle w:val="Preformatted"/>
        <w:tabs>
          <w:tab w:val="clear" w:pos="9590"/>
        </w:tabs>
        <w:jc w:val="both"/>
        <w:rPr>
          <w:rFonts w:ascii="Arial" w:hAnsi="Arial"/>
          <w:lang w:val="es-ES_tradnl"/>
        </w:rPr>
      </w:pPr>
      <w:r w:rsidRPr="000B40BD">
        <w:rPr>
          <w:rFonts w:ascii="Arial" w:hAnsi="Arial" w:cs="Times New Roman"/>
          <w:color w:val="0051BA"/>
          <w:sz w:val="28"/>
          <w:szCs w:val="80"/>
          <w:lang w:eastAsia="en-US"/>
        </w:rPr>
        <w:t>Apellidos:</w:t>
      </w:r>
      <w:r w:rsidRPr="000B40BD">
        <w:rPr>
          <w:rFonts w:ascii="Arial" w:hAnsi="Arial" w:cs="Times New Roman"/>
          <w:color w:val="0051BA"/>
          <w:sz w:val="28"/>
          <w:szCs w:val="80"/>
          <w:lang w:eastAsia="en-US"/>
        </w:rPr>
        <w:tab/>
      </w:r>
      <w:r w:rsidR="003724DA">
        <w:rPr>
          <w:rFonts w:ascii="Arial" w:hAnsi="Arial"/>
          <w:i/>
          <w:lang w:val="es-ES_tradnl"/>
        </w:rPr>
        <w:t>Gámez García</w:t>
      </w:r>
      <w:r w:rsidR="003724DA">
        <w:rPr>
          <w:rFonts w:ascii="Arial" w:hAnsi="Arial"/>
          <w:i/>
          <w:lang w:val="es-ES_tradnl"/>
        </w:rPr>
        <w:tab/>
      </w:r>
      <w:r>
        <w:rPr>
          <w:rFonts w:ascii="Arial" w:hAnsi="Arial"/>
          <w:i/>
          <w:lang w:val="es-ES_tradnl"/>
        </w:rPr>
        <w:t xml:space="preserve"> </w:t>
      </w:r>
    </w:p>
    <w:p w14:paraId="10CB080F" w14:textId="7EE9D585" w:rsidR="000B40BD" w:rsidRDefault="000B40BD" w:rsidP="000B40BD">
      <w:pPr>
        <w:pStyle w:val="Preformatted"/>
        <w:tabs>
          <w:tab w:val="clear" w:pos="9590"/>
        </w:tabs>
        <w:jc w:val="both"/>
        <w:rPr>
          <w:rFonts w:ascii="Arial" w:hAnsi="Arial"/>
          <w:i/>
          <w:lang w:val="es-ES_tradnl"/>
        </w:rPr>
      </w:pPr>
      <w:r w:rsidRPr="000B40BD">
        <w:rPr>
          <w:rFonts w:ascii="Arial" w:hAnsi="Arial" w:cs="Times New Roman"/>
          <w:color w:val="0051BA"/>
          <w:sz w:val="28"/>
          <w:szCs w:val="80"/>
          <w:lang w:eastAsia="en-US"/>
        </w:rPr>
        <w:t>Nombre:</w:t>
      </w:r>
      <w:r w:rsidRPr="000B40BD">
        <w:rPr>
          <w:rFonts w:ascii="Arial" w:hAnsi="Arial"/>
          <w:lang w:val="es-ES_tradnl"/>
        </w:rPr>
        <w:tab/>
      </w:r>
      <w:r w:rsidR="003724DA">
        <w:rPr>
          <w:rFonts w:ascii="Arial" w:hAnsi="Arial"/>
          <w:i/>
          <w:lang w:val="es-ES_tradnl"/>
        </w:rPr>
        <w:t>Elías</w:t>
      </w:r>
    </w:p>
    <w:p w14:paraId="5800D6F4" w14:textId="77777777" w:rsidR="00EC3D87" w:rsidRPr="007E31C0" w:rsidRDefault="00EC3D87" w:rsidP="00674607">
      <w:pPr>
        <w:pStyle w:val="UOCnormal"/>
        <w:rPr>
          <w:b/>
          <w:sz w:val="28"/>
          <w:szCs w:val="40"/>
        </w:rPr>
      </w:pPr>
    </w:p>
    <w:p w14:paraId="33433A20" w14:textId="77777777" w:rsidR="005A68B5" w:rsidRDefault="00674607" w:rsidP="00295267">
      <w:pPr>
        <w:pStyle w:val="UOCtitol"/>
      </w:pPr>
      <w:r w:rsidRPr="007E31C0">
        <w:t>Format</w:t>
      </w:r>
      <w:r w:rsidR="007E31C0">
        <w:t>o y fecha de entrega</w:t>
      </w:r>
    </w:p>
    <w:p w14:paraId="3519B9F0"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Para dudas y aclaraciones sobre el enunciado debéis dirigiros al consultor responsable de vuestra aula.</w:t>
      </w:r>
    </w:p>
    <w:p w14:paraId="36FEFDA3"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 xml:space="preserve">Hay que entregar la solución en un fichero PDF utilizando una de las plantillas entregadas </w:t>
      </w:r>
      <w:proofErr w:type="gramStart"/>
      <w:r w:rsidRPr="007E31C0">
        <w:rPr>
          <w:rFonts w:ascii="Arial" w:hAnsi="Arial" w:cs="Times New Roman"/>
          <w:color w:val="757578"/>
          <w:szCs w:val="24"/>
          <w:lang w:eastAsia="en-US"/>
        </w:rPr>
        <w:t>conjuntamente con</w:t>
      </w:r>
      <w:proofErr w:type="gramEnd"/>
      <w:r w:rsidRPr="007E31C0">
        <w:rPr>
          <w:rFonts w:ascii="Arial" w:hAnsi="Arial" w:cs="Times New Roman"/>
          <w:color w:val="757578"/>
          <w:szCs w:val="24"/>
          <w:lang w:eastAsia="en-US"/>
        </w:rPr>
        <w:t xml:space="preserve"> este enunciado. </w:t>
      </w:r>
    </w:p>
    <w:p w14:paraId="6F551AB2"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 xml:space="preserve">Se debe entregar a través de la aplicación de </w:t>
      </w:r>
      <w:r w:rsidRPr="007E31C0">
        <w:rPr>
          <w:rFonts w:ascii="Arial" w:hAnsi="Arial" w:cs="Times New Roman"/>
          <w:b/>
          <w:color w:val="757578"/>
          <w:szCs w:val="24"/>
          <w:lang w:eastAsia="en-US"/>
        </w:rPr>
        <w:t>Entrega y registro de EC</w:t>
      </w:r>
      <w:r w:rsidRPr="007E31C0">
        <w:rPr>
          <w:rFonts w:ascii="Arial" w:hAnsi="Arial" w:cs="Times New Roman"/>
          <w:color w:val="757578"/>
          <w:szCs w:val="24"/>
          <w:lang w:eastAsia="en-US"/>
        </w:rPr>
        <w:t xml:space="preserve"> del apartado Evaluación de vuestra aula. </w:t>
      </w:r>
    </w:p>
    <w:p w14:paraId="2EEE1F9E"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color w:val="757578"/>
          <w:szCs w:val="24"/>
          <w:lang w:eastAsia="en-US"/>
        </w:rPr>
      </w:pPr>
      <w:r w:rsidRPr="007E31C0">
        <w:rPr>
          <w:rFonts w:ascii="Arial" w:hAnsi="Arial" w:cs="Times New Roman"/>
          <w:color w:val="757578"/>
          <w:szCs w:val="24"/>
          <w:lang w:eastAsia="en-US"/>
        </w:rPr>
        <w:t xml:space="preserve">La fecha límite de entrega es </w:t>
      </w:r>
      <w:proofErr w:type="gramStart"/>
      <w:r w:rsidRPr="007E31C0">
        <w:rPr>
          <w:rFonts w:ascii="Arial" w:hAnsi="Arial" w:cs="Times New Roman"/>
          <w:color w:val="757578"/>
          <w:szCs w:val="24"/>
          <w:lang w:eastAsia="en-US"/>
        </w:rPr>
        <w:t>el</w:t>
      </w:r>
      <w:r>
        <w:rPr>
          <w:rFonts w:ascii="Arial" w:hAnsi="Arial" w:cs="Times New Roman"/>
          <w:color w:val="757578"/>
          <w:szCs w:val="24"/>
          <w:lang w:eastAsia="en-US"/>
        </w:rPr>
        <w:t xml:space="preserve"> </w:t>
      </w:r>
      <w:r w:rsidRPr="007E31C0">
        <w:rPr>
          <w:rFonts w:ascii="Arial" w:hAnsi="Arial" w:cs="Times New Roman"/>
          <w:color w:val="757578"/>
          <w:szCs w:val="24"/>
          <w:lang w:eastAsia="en-US"/>
        </w:rPr>
        <w:t xml:space="preserve"> </w:t>
      </w:r>
      <w:bookmarkStart w:id="4" w:name="DiaLimit"/>
      <w:r w:rsidR="00FD3F0E">
        <w:rPr>
          <w:rFonts w:ascii="Arial" w:hAnsi="Arial"/>
          <w:b/>
          <w:bCs/>
          <w:color w:val="808080"/>
        </w:rPr>
        <w:t>8</w:t>
      </w:r>
      <w:proofErr w:type="gramEnd"/>
      <w:r w:rsidR="00FD3F0E">
        <w:rPr>
          <w:rFonts w:ascii="Arial" w:hAnsi="Arial"/>
          <w:b/>
          <w:bCs/>
          <w:color w:val="808080"/>
        </w:rPr>
        <w:t xml:space="preserve"> de noviembre</w:t>
      </w:r>
      <w:bookmarkEnd w:id="4"/>
      <w:r w:rsidRPr="007E31C0">
        <w:rPr>
          <w:rFonts w:ascii="Arial" w:hAnsi="Arial" w:cs="Times New Roman"/>
          <w:color w:val="757578"/>
          <w:szCs w:val="24"/>
          <w:lang w:eastAsia="en-US"/>
        </w:rPr>
        <w:t xml:space="preserve">  (a las 24 horas).</w:t>
      </w:r>
    </w:p>
    <w:p w14:paraId="003FBB1B" w14:textId="77777777" w:rsidR="007E31C0" w:rsidRPr="007E31C0" w:rsidRDefault="007E31C0" w:rsidP="007E31C0">
      <w:pPr>
        <w:pStyle w:val="Preformatted"/>
        <w:numPr>
          <w:ilvl w:val="0"/>
          <w:numId w:val="8"/>
        </w:numPr>
        <w:tabs>
          <w:tab w:val="clear" w:pos="0"/>
          <w:tab w:val="clear" w:pos="9590"/>
        </w:tabs>
        <w:suppressAutoHyphens w:val="0"/>
        <w:spacing w:before="120"/>
        <w:jc w:val="both"/>
        <w:rPr>
          <w:rFonts w:ascii="Arial" w:hAnsi="Arial" w:cs="Times New Roman"/>
          <w:b/>
          <w:color w:val="757578"/>
          <w:szCs w:val="24"/>
          <w:lang w:eastAsia="en-US"/>
        </w:rPr>
      </w:pPr>
      <w:r w:rsidRPr="007E31C0">
        <w:rPr>
          <w:rFonts w:ascii="Arial" w:hAnsi="Arial" w:cs="Times New Roman"/>
          <w:b/>
          <w:color w:val="757578"/>
          <w:szCs w:val="24"/>
          <w:lang w:eastAsia="en-US"/>
        </w:rPr>
        <w:t>Razonad la respuesta en todos los ejercicios. Las respuestas sin justificación no recibirán puntuación.</w:t>
      </w:r>
    </w:p>
    <w:p w14:paraId="27F9B1F5" w14:textId="77777777" w:rsidR="000B40BD" w:rsidRDefault="000B40BD" w:rsidP="000B40BD">
      <w:pPr>
        <w:pStyle w:val="UOCtitol"/>
        <w:rPr>
          <w:lang w:val="es-ES_tradnl"/>
        </w:rPr>
      </w:pPr>
    </w:p>
    <w:p w14:paraId="312CD1DB" w14:textId="77777777" w:rsidR="000B40BD" w:rsidRPr="000B40BD" w:rsidRDefault="000B40BD" w:rsidP="000B40BD">
      <w:pPr>
        <w:pStyle w:val="UOCtitol"/>
        <w:rPr>
          <w:szCs w:val="40"/>
        </w:rPr>
      </w:pPr>
      <w:r>
        <w:t>Respuestas</w:t>
      </w:r>
    </w:p>
    <w:p w14:paraId="1F7B9C39" w14:textId="77777777" w:rsidR="007A2AD2" w:rsidRDefault="007A2AD2">
      <w:pPr>
        <w:jc w:val="both"/>
        <w:rPr>
          <w:b/>
          <w:bCs/>
          <w:kern w:val="1"/>
          <w:sz w:val="32"/>
          <w:szCs w:val="32"/>
          <w:lang w:val="es-ES"/>
        </w:rPr>
      </w:pPr>
    </w:p>
    <w:p w14:paraId="16BC5BBD" w14:textId="77777777" w:rsidR="003724DA" w:rsidRDefault="003724DA">
      <w:pPr>
        <w:jc w:val="both"/>
        <w:rPr>
          <w:b/>
          <w:bCs/>
          <w:kern w:val="1"/>
          <w:sz w:val="32"/>
          <w:szCs w:val="32"/>
          <w:lang w:val="es-ES"/>
        </w:rPr>
      </w:pPr>
    </w:p>
    <w:p w14:paraId="60E0CF80" w14:textId="77777777" w:rsidR="003724DA" w:rsidRDefault="003724DA">
      <w:pPr>
        <w:jc w:val="both"/>
        <w:rPr>
          <w:b/>
          <w:bCs/>
          <w:kern w:val="1"/>
          <w:sz w:val="32"/>
          <w:szCs w:val="32"/>
          <w:lang w:val="es-ES"/>
        </w:rPr>
      </w:pPr>
    </w:p>
    <w:p w14:paraId="361C1269" w14:textId="77777777" w:rsidR="003724DA" w:rsidRDefault="003724DA">
      <w:pPr>
        <w:jc w:val="both"/>
        <w:rPr>
          <w:b/>
          <w:bCs/>
          <w:kern w:val="1"/>
          <w:sz w:val="32"/>
          <w:szCs w:val="32"/>
          <w:lang w:val="es-ES"/>
        </w:rPr>
      </w:pPr>
    </w:p>
    <w:p w14:paraId="539FB3E5" w14:textId="77777777" w:rsidR="003724DA" w:rsidRDefault="003724DA">
      <w:pPr>
        <w:jc w:val="both"/>
        <w:rPr>
          <w:b/>
          <w:bCs/>
          <w:kern w:val="1"/>
          <w:sz w:val="32"/>
          <w:szCs w:val="32"/>
          <w:lang w:val="es-ES"/>
        </w:rPr>
      </w:pPr>
    </w:p>
    <w:p w14:paraId="17FAB022" w14:textId="77777777" w:rsidR="003724DA" w:rsidRDefault="003724DA">
      <w:pPr>
        <w:jc w:val="both"/>
        <w:rPr>
          <w:b/>
          <w:bCs/>
          <w:kern w:val="1"/>
          <w:sz w:val="32"/>
          <w:szCs w:val="32"/>
          <w:lang w:val="es-ES"/>
        </w:rPr>
      </w:pPr>
    </w:p>
    <w:p w14:paraId="4E21B353" w14:textId="77777777" w:rsidR="003724DA" w:rsidRDefault="003724DA">
      <w:pPr>
        <w:jc w:val="both"/>
        <w:rPr>
          <w:b/>
          <w:bCs/>
          <w:kern w:val="1"/>
          <w:sz w:val="32"/>
          <w:szCs w:val="32"/>
          <w:lang w:val="es-ES"/>
        </w:rPr>
      </w:pPr>
    </w:p>
    <w:p w14:paraId="794E0388" w14:textId="77777777" w:rsidR="003724DA" w:rsidRDefault="003724DA">
      <w:pPr>
        <w:jc w:val="both"/>
        <w:rPr>
          <w:b/>
          <w:bCs/>
          <w:kern w:val="1"/>
          <w:sz w:val="32"/>
          <w:szCs w:val="32"/>
          <w:lang w:val="es-ES"/>
        </w:rPr>
      </w:pPr>
    </w:p>
    <w:p w14:paraId="7BD764CC" w14:textId="77777777" w:rsidR="003724DA" w:rsidRDefault="003724DA">
      <w:pPr>
        <w:jc w:val="both"/>
        <w:rPr>
          <w:b/>
          <w:bCs/>
          <w:kern w:val="1"/>
          <w:sz w:val="32"/>
          <w:szCs w:val="32"/>
          <w:lang w:val="es-ES"/>
        </w:rPr>
      </w:pPr>
    </w:p>
    <w:p w14:paraId="4F05F753" w14:textId="77777777" w:rsidR="003724DA" w:rsidRDefault="003724DA">
      <w:pPr>
        <w:jc w:val="both"/>
        <w:rPr>
          <w:b/>
          <w:bCs/>
          <w:kern w:val="1"/>
          <w:sz w:val="32"/>
          <w:szCs w:val="32"/>
          <w:lang w:val="es-ES"/>
        </w:rPr>
      </w:pPr>
    </w:p>
    <w:p w14:paraId="6EB887A9" w14:textId="77777777" w:rsidR="003724DA" w:rsidRDefault="003724DA">
      <w:pPr>
        <w:jc w:val="both"/>
        <w:rPr>
          <w:b/>
          <w:bCs/>
          <w:kern w:val="1"/>
          <w:sz w:val="32"/>
          <w:szCs w:val="32"/>
          <w:lang w:val="es-ES"/>
        </w:rPr>
      </w:pPr>
    </w:p>
    <w:p w14:paraId="0A3CD8C9" w14:textId="77777777" w:rsidR="003724DA" w:rsidRDefault="003724DA">
      <w:pPr>
        <w:jc w:val="both"/>
        <w:rPr>
          <w:b/>
          <w:bCs/>
          <w:kern w:val="1"/>
          <w:sz w:val="32"/>
          <w:szCs w:val="32"/>
          <w:lang w:val="es-ES"/>
        </w:rPr>
      </w:pPr>
    </w:p>
    <w:p w14:paraId="734B4DF8" w14:textId="77777777" w:rsidR="003724DA" w:rsidRDefault="003724DA">
      <w:pPr>
        <w:jc w:val="both"/>
        <w:rPr>
          <w:b/>
          <w:bCs/>
          <w:kern w:val="1"/>
          <w:sz w:val="32"/>
          <w:szCs w:val="32"/>
          <w:lang w:val="es-ES"/>
        </w:rPr>
      </w:pPr>
    </w:p>
    <w:p w14:paraId="7C9D6DC6" w14:textId="77777777" w:rsidR="003724DA" w:rsidRDefault="003724DA">
      <w:pPr>
        <w:jc w:val="both"/>
        <w:rPr>
          <w:b/>
          <w:bCs/>
          <w:kern w:val="1"/>
          <w:sz w:val="32"/>
          <w:szCs w:val="32"/>
          <w:lang w:val="es-ES"/>
        </w:rPr>
      </w:pPr>
    </w:p>
    <w:p w14:paraId="321727B8" w14:textId="77777777" w:rsidR="003724DA" w:rsidRDefault="003724DA">
      <w:pPr>
        <w:jc w:val="both"/>
        <w:rPr>
          <w:b/>
          <w:bCs/>
          <w:kern w:val="1"/>
          <w:sz w:val="32"/>
          <w:szCs w:val="32"/>
          <w:lang w:val="es-ES"/>
        </w:rPr>
      </w:pPr>
    </w:p>
    <w:p w14:paraId="7C869560" w14:textId="77777777" w:rsidR="003724DA" w:rsidRDefault="003724DA">
      <w:pPr>
        <w:jc w:val="both"/>
        <w:rPr>
          <w:b/>
          <w:bCs/>
          <w:kern w:val="1"/>
          <w:sz w:val="32"/>
          <w:szCs w:val="32"/>
          <w:lang w:val="es-ES"/>
        </w:rPr>
      </w:pPr>
    </w:p>
    <w:p w14:paraId="4F902E3A" w14:textId="77777777" w:rsidR="00C90F19" w:rsidRDefault="00C90F19">
      <w:pPr>
        <w:jc w:val="both"/>
        <w:rPr>
          <w:rFonts w:asciiTheme="minorHAnsi" w:hAnsiTheme="minorHAnsi" w:cstheme="minorHAnsi"/>
          <w:b/>
          <w:bCs/>
          <w:kern w:val="1"/>
          <w:sz w:val="40"/>
          <w:szCs w:val="40"/>
          <w:lang w:val="es-ES"/>
        </w:rPr>
      </w:pPr>
    </w:p>
    <w:p w14:paraId="0AA3A5E5" w14:textId="7EAD0B1C" w:rsidR="003724DA" w:rsidRPr="00C90F19" w:rsidRDefault="003724DA">
      <w:pPr>
        <w:jc w:val="both"/>
        <w:rPr>
          <w:rFonts w:asciiTheme="minorHAnsi" w:hAnsiTheme="minorHAnsi" w:cstheme="minorHAnsi"/>
          <w:b/>
          <w:bCs/>
          <w:kern w:val="1"/>
          <w:sz w:val="40"/>
          <w:szCs w:val="40"/>
          <w:lang w:val="es-ES"/>
        </w:rPr>
      </w:pPr>
      <w:r w:rsidRPr="00C90F19">
        <w:rPr>
          <w:rFonts w:asciiTheme="minorHAnsi" w:hAnsiTheme="minorHAnsi" w:cstheme="minorHAnsi"/>
          <w:b/>
          <w:bCs/>
          <w:kern w:val="1"/>
          <w:sz w:val="40"/>
          <w:szCs w:val="40"/>
          <w:lang w:val="es-ES"/>
        </w:rPr>
        <w:t>Ejercicio 1:</w:t>
      </w:r>
    </w:p>
    <w:p w14:paraId="6194B1B6" w14:textId="743CE07C" w:rsidR="00C90F19" w:rsidRDefault="00C90F19">
      <w:pPr>
        <w:jc w:val="both"/>
        <w:rPr>
          <w:rFonts w:asciiTheme="minorHAnsi" w:hAnsiTheme="minorHAnsi" w:cstheme="minorHAnsi"/>
          <w:b/>
          <w:bCs/>
          <w:kern w:val="1"/>
          <w:sz w:val="32"/>
          <w:szCs w:val="32"/>
          <w:lang w:val="es-ES"/>
        </w:rPr>
      </w:pPr>
    </w:p>
    <w:p w14:paraId="1D905D1A" w14:textId="77777777" w:rsidR="003F4EE6" w:rsidRPr="00C90F19" w:rsidRDefault="003F4EE6">
      <w:pPr>
        <w:jc w:val="both"/>
        <w:rPr>
          <w:rFonts w:asciiTheme="minorHAnsi" w:hAnsiTheme="minorHAnsi" w:cstheme="minorHAnsi"/>
          <w:b/>
          <w:bCs/>
          <w:kern w:val="1"/>
          <w:sz w:val="32"/>
          <w:szCs w:val="32"/>
          <w:lang w:val="es-ES"/>
        </w:rPr>
      </w:pPr>
    </w:p>
    <w:p w14:paraId="3DEB1280" w14:textId="68FA7BE0" w:rsidR="003724DA" w:rsidRPr="00C90F19" w:rsidRDefault="003724DA" w:rsidP="007238B2">
      <w:pPr>
        <w:numPr>
          <w:ilvl w:val="0"/>
          <w:numId w:val="9"/>
        </w:numPr>
        <w:ind w:left="426" w:hanging="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 xml:space="preserve">Expresad la función f como suma de </w:t>
      </w:r>
      <w:proofErr w:type="spellStart"/>
      <w:r w:rsidRPr="00C90F19">
        <w:rPr>
          <w:rFonts w:asciiTheme="minorHAnsi" w:hAnsiTheme="minorHAnsi" w:cstheme="minorHAnsi"/>
          <w:kern w:val="1"/>
          <w:sz w:val="32"/>
          <w:szCs w:val="32"/>
          <w:lang w:val="es-ES"/>
        </w:rPr>
        <w:t>mintérminos</w:t>
      </w:r>
      <w:proofErr w:type="spellEnd"/>
      <w:r w:rsidRPr="00C90F19">
        <w:rPr>
          <w:rFonts w:asciiTheme="minorHAnsi" w:hAnsiTheme="minorHAnsi" w:cstheme="minorHAnsi"/>
          <w:kern w:val="1"/>
          <w:sz w:val="32"/>
          <w:szCs w:val="32"/>
          <w:lang w:val="es-ES"/>
        </w:rPr>
        <w:t>:</w:t>
      </w:r>
    </w:p>
    <w:p w14:paraId="029484E0" w14:textId="77777777" w:rsidR="003724DA" w:rsidRPr="00C90F19" w:rsidRDefault="003724DA" w:rsidP="003724DA">
      <w:pPr>
        <w:jc w:val="both"/>
        <w:rPr>
          <w:rFonts w:asciiTheme="minorHAnsi" w:hAnsiTheme="minorHAnsi" w:cstheme="minorHAnsi"/>
          <w:b/>
          <w:bCs/>
          <w:kern w:val="1"/>
          <w:sz w:val="32"/>
          <w:szCs w:val="32"/>
          <w:lang w:val="es-ES"/>
        </w:rPr>
      </w:pPr>
    </w:p>
    <w:p w14:paraId="7E43F5F9" w14:textId="2D94236A" w:rsidR="003724DA" w:rsidRPr="007238B2" w:rsidRDefault="003724DA" w:rsidP="007238B2">
      <w:pPr>
        <w:ind w:left="426"/>
        <w:jc w:val="both"/>
        <w:rPr>
          <w:rFonts w:ascii="Calibri" w:hAnsi="Calibri" w:cs="Calibri"/>
          <w:color w:val="000000" w:themeColor="text1"/>
          <w:kern w:val="1"/>
          <w:sz w:val="24"/>
          <w:szCs w:val="24"/>
          <w:lang w:val="es-ES"/>
        </w:rPr>
      </w:pPr>
      <w:r w:rsidRPr="007238B2">
        <w:rPr>
          <w:rFonts w:ascii="Calibri" w:hAnsi="Calibri" w:cs="Calibri"/>
          <w:color w:val="000000" w:themeColor="text1"/>
          <w:kern w:val="1"/>
          <w:sz w:val="24"/>
          <w:szCs w:val="24"/>
          <w:lang w:val="es-ES"/>
        </w:rPr>
        <w:t xml:space="preserve">Los </w:t>
      </w:r>
      <w:proofErr w:type="spellStart"/>
      <w:r w:rsidRPr="007238B2">
        <w:rPr>
          <w:rFonts w:ascii="Calibri" w:hAnsi="Calibri" w:cs="Calibri"/>
          <w:color w:val="000000" w:themeColor="text1"/>
          <w:kern w:val="1"/>
          <w:sz w:val="24"/>
          <w:szCs w:val="24"/>
          <w:lang w:val="es-ES"/>
        </w:rPr>
        <w:t>minterminos</w:t>
      </w:r>
      <w:proofErr w:type="spellEnd"/>
      <w:r w:rsidRPr="007238B2">
        <w:rPr>
          <w:rFonts w:ascii="Calibri" w:hAnsi="Calibri" w:cs="Calibri"/>
          <w:color w:val="000000" w:themeColor="text1"/>
          <w:kern w:val="1"/>
          <w:sz w:val="24"/>
          <w:szCs w:val="24"/>
          <w:lang w:val="es-ES"/>
        </w:rPr>
        <w:t xml:space="preserve"> de una función son todas las combinaciones para las que la función toma el valor de 1, por lo que observamos la tabla y anotamos aquellos </w:t>
      </w:r>
      <w:proofErr w:type="spellStart"/>
      <w:r w:rsidRPr="007238B2">
        <w:rPr>
          <w:rFonts w:ascii="Calibri" w:hAnsi="Calibri" w:cs="Calibri"/>
          <w:color w:val="000000" w:themeColor="text1"/>
          <w:kern w:val="1"/>
          <w:sz w:val="24"/>
          <w:szCs w:val="24"/>
          <w:lang w:val="es-ES"/>
        </w:rPr>
        <w:t>mintérminos</w:t>
      </w:r>
      <w:proofErr w:type="spellEnd"/>
      <w:r w:rsidRPr="007238B2">
        <w:rPr>
          <w:rFonts w:ascii="Calibri" w:hAnsi="Calibri" w:cs="Calibri"/>
          <w:color w:val="000000" w:themeColor="text1"/>
          <w:kern w:val="1"/>
          <w:sz w:val="24"/>
          <w:szCs w:val="24"/>
          <w:lang w:val="es-ES"/>
        </w:rPr>
        <w:t>:</w:t>
      </w:r>
    </w:p>
    <w:p w14:paraId="16D79F8F" w14:textId="77777777" w:rsidR="003724DA" w:rsidRPr="00C90F19" w:rsidRDefault="003724DA" w:rsidP="007238B2">
      <w:pPr>
        <w:ind w:left="426"/>
        <w:jc w:val="both"/>
        <w:rPr>
          <w:rFonts w:asciiTheme="minorHAnsi" w:hAnsiTheme="minorHAnsi" w:cstheme="minorHAnsi"/>
          <w:color w:val="DADADA"/>
          <w:shd w:val="clear" w:color="auto" w:fill="1C2127"/>
        </w:rPr>
      </w:pPr>
    </w:p>
    <w:p w14:paraId="4732059E" w14:textId="705D52BB" w:rsidR="003724DA" w:rsidRPr="00C90F19" w:rsidRDefault="003724DA" w:rsidP="007238B2">
      <w:pPr>
        <w:ind w:left="426"/>
        <w:jc w:val="both"/>
        <w:rPr>
          <w:rFonts w:asciiTheme="minorHAnsi" w:hAnsiTheme="minorHAnsi" w:cstheme="minorHAnsi"/>
          <w:kern w:val="1"/>
          <w:sz w:val="32"/>
          <w:szCs w:val="32"/>
          <w:lang w:val="es-ES"/>
        </w:rPr>
      </w:pPr>
    </w:p>
    <w:tbl>
      <w:tblPr>
        <w:tblStyle w:val="Tablaconcuadrcula"/>
        <w:tblW w:w="3352" w:type="dxa"/>
        <w:jc w:val="center"/>
        <w:tblLook w:val="04A0" w:firstRow="1" w:lastRow="0" w:firstColumn="1" w:lastColumn="0" w:noHBand="0" w:noVBand="1"/>
      </w:tblPr>
      <w:tblGrid>
        <w:gridCol w:w="967"/>
        <w:gridCol w:w="805"/>
        <w:gridCol w:w="814"/>
        <w:gridCol w:w="805"/>
        <w:gridCol w:w="814"/>
        <w:gridCol w:w="805"/>
      </w:tblGrid>
      <w:tr w:rsidR="00C90F19" w:rsidRPr="00C90F19" w14:paraId="39809B0B" w14:textId="77777777" w:rsidTr="00C90F19">
        <w:trPr>
          <w:trHeight w:val="502"/>
          <w:jc w:val="center"/>
        </w:trPr>
        <w:tc>
          <w:tcPr>
            <w:tcW w:w="0" w:type="auto"/>
          </w:tcPr>
          <w:p w14:paraId="4E44C59D" w14:textId="03603C2A" w:rsidR="003724DA" w:rsidRPr="00C90F19" w:rsidRDefault="003724DA" w:rsidP="007238B2">
            <w:pPr>
              <w:ind w:left="426"/>
              <w:jc w:val="both"/>
              <w:rPr>
                <w:rFonts w:asciiTheme="minorHAnsi" w:hAnsiTheme="minorHAnsi" w:cstheme="minorHAnsi"/>
                <w:b/>
                <w:bCs/>
                <w:kern w:val="1"/>
                <w:sz w:val="32"/>
                <w:szCs w:val="32"/>
                <w:lang w:val="es-ES"/>
              </w:rPr>
            </w:pPr>
            <w:r w:rsidRPr="00C90F19">
              <w:rPr>
                <w:rFonts w:asciiTheme="minorHAnsi" w:hAnsiTheme="minorHAnsi" w:cstheme="minorHAnsi"/>
                <w:b/>
                <w:bCs/>
                <w:kern w:val="1"/>
                <w:sz w:val="32"/>
                <w:szCs w:val="32"/>
                <w:lang w:val="es-ES"/>
              </w:rPr>
              <w:t>M</w:t>
            </w:r>
          </w:p>
        </w:tc>
        <w:tc>
          <w:tcPr>
            <w:tcW w:w="0" w:type="auto"/>
          </w:tcPr>
          <w:p w14:paraId="3F5E008F" w14:textId="56E4970A" w:rsidR="003724DA" w:rsidRPr="00C90F19" w:rsidRDefault="00C90F19" w:rsidP="007238B2">
            <w:pPr>
              <w:ind w:left="426"/>
              <w:jc w:val="both"/>
              <w:rPr>
                <w:rFonts w:asciiTheme="minorHAnsi" w:hAnsiTheme="minorHAnsi" w:cstheme="minorHAnsi"/>
                <w:b/>
                <w:bCs/>
                <w:kern w:val="1"/>
                <w:sz w:val="32"/>
                <w:szCs w:val="32"/>
                <w:lang w:val="es-ES"/>
              </w:rPr>
            </w:pPr>
            <w:r w:rsidRPr="00C90F19">
              <w:rPr>
                <w:rFonts w:asciiTheme="minorHAnsi" w:hAnsiTheme="minorHAnsi" w:cstheme="minorHAnsi"/>
                <w:b/>
                <w:bCs/>
                <w:kern w:val="1"/>
                <w:sz w:val="32"/>
                <w:szCs w:val="32"/>
                <w:lang w:val="es-ES"/>
              </w:rPr>
              <w:t>a</w:t>
            </w:r>
          </w:p>
        </w:tc>
        <w:tc>
          <w:tcPr>
            <w:tcW w:w="0" w:type="auto"/>
          </w:tcPr>
          <w:p w14:paraId="144856B4" w14:textId="3794CB37" w:rsidR="003724DA" w:rsidRPr="00C90F19" w:rsidRDefault="00C90F19" w:rsidP="007238B2">
            <w:pPr>
              <w:ind w:left="426"/>
              <w:jc w:val="both"/>
              <w:rPr>
                <w:rFonts w:asciiTheme="minorHAnsi" w:hAnsiTheme="minorHAnsi" w:cstheme="minorHAnsi"/>
                <w:b/>
                <w:bCs/>
                <w:kern w:val="1"/>
                <w:sz w:val="32"/>
                <w:szCs w:val="32"/>
                <w:lang w:val="es-ES"/>
              </w:rPr>
            </w:pPr>
            <w:r w:rsidRPr="00C90F19">
              <w:rPr>
                <w:rFonts w:asciiTheme="minorHAnsi" w:hAnsiTheme="minorHAnsi" w:cstheme="minorHAnsi"/>
                <w:b/>
                <w:bCs/>
                <w:kern w:val="1"/>
                <w:sz w:val="32"/>
                <w:szCs w:val="32"/>
                <w:lang w:val="es-ES"/>
              </w:rPr>
              <w:t>b</w:t>
            </w:r>
          </w:p>
        </w:tc>
        <w:tc>
          <w:tcPr>
            <w:tcW w:w="0" w:type="auto"/>
          </w:tcPr>
          <w:p w14:paraId="3632E852" w14:textId="0414DD6F" w:rsidR="003724DA" w:rsidRPr="00C90F19" w:rsidRDefault="00C90F19" w:rsidP="007238B2">
            <w:pPr>
              <w:ind w:left="426"/>
              <w:jc w:val="both"/>
              <w:rPr>
                <w:rFonts w:asciiTheme="minorHAnsi" w:hAnsiTheme="minorHAnsi" w:cstheme="minorHAnsi"/>
                <w:b/>
                <w:bCs/>
                <w:kern w:val="1"/>
                <w:sz w:val="32"/>
                <w:szCs w:val="32"/>
                <w:lang w:val="es-ES"/>
              </w:rPr>
            </w:pPr>
            <w:r w:rsidRPr="00C90F19">
              <w:rPr>
                <w:rFonts w:asciiTheme="minorHAnsi" w:hAnsiTheme="minorHAnsi" w:cstheme="minorHAnsi"/>
                <w:b/>
                <w:bCs/>
                <w:kern w:val="1"/>
                <w:sz w:val="32"/>
                <w:szCs w:val="32"/>
                <w:lang w:val="es-ES"/>
              </w:rPr>
              <w:t>c</w:t>
            </w:r>
          </w:p>
        </w:tc>
        <w:tc>
          <w:tcPr>
            <w:tcW w:w="0" w:type="auto"/>
          </w:tcPr>
          <w:p w14:paraId="5A075CB7" w14:textId="4CF37C0B" w:rsidR="003724DA" w:rsidRPr="00C90F19" w:rsidRDefault="00C90F19" w:rsidP="007238B2">
            <w:pPr>
              <w:ind w:left="426"/>
              <w:jc w:val="both"/>
              <w:rPr>
                <w:rFonts w:asciiTheme="minorHAnsi" w:hAnsiTheme="minorHAnsi" w:cstheme="minorHAnsi"/>
                <w:b/>
                <w:bCs/>
                <w:kern w:val="1"/>
                <w:sz w:val="32"/>
                <w:szCs w:val="32"/>
                <w:lang w:val="es-ES"/>
              </w:rPr>
            </w:pPr>
            <w:r w:rsidRPr="00C90F19">
              <w:rPr>
                <w:rFonts w:asciiTheme="minorHAnsi" w:hAnsiTheme="minorHAnsi" w:cstheme="minorHAnsi"/>
                <w:b/>
                <w:bCs/>
                <w:kern w:val="1"/>
                <w:sz w:val="32"/>
                <w:szCs w:val="32"/>
                <w:lang w:val="es-ES"/>
              </w:rPr>
              <w:t>d</w:t>
            </w:r>
          </w:p>
        </w:tc>
        <w:tc>
          <w:tcPr>
            <w:tcW w:w="0" w:type="auto"/>
          </w:tcPr>
          <w:p w14:paraId="677CCAE5" w14:textId="0E3D07F7" w:rsidR="003724DA" w:rsidRPr="00C90F19" w:rsidRDefault="003724DA" w:rsidP="007238B2">
            <w:pPr>
              <w:ind w:left="426"/>
              <w:jc w:val="both"/>
              <w:rPr>
                <w:rFonts w:asciiTheme="minorHAnsi" w:hAnsiTheme="minorHAnsi" w:cstheme="minorHAnsi"/>
                <w:b/>
                <w:bCs/>
                <w:kern w:val="1"/>
                <w:sz w:val="32"/>
                <w:szCs w:val="32"/>
                <w:lang w:val="es-ES"/>
              </w:rPr>
            </w:pPr>
            <w:r w:rsidRPr="00C90F19">
              <w:rPr>
                <w:rFonts w:asciiTheme="minorHAnsi" w:hAnsiTheme="minorHAnsi" w:cstheme="minorHAnsi"/>
                <w:b/>
                <w:bCs/>
                <w:kern w:val="1"/>
                <w:sz w:val="32"/>
                <w:szCs w:val="32"/>
                <w:lang w:val="es-ES"/>
              </w:rPr>
              <w:t>F</w:t>
            </w:r>
          </w:p>
        </w:tc>
      </w:tr>
      <w:tr w:rsidR="00C90F19" w:rsidRPr="00C90F19" w14:paraId="61EFF519" w14:textId="77777777" w:rsidTr="00C90F19">
        <w:trPr>
          <w:trHeight w:val="502"/>
          <w:jc w:val="center"/>
        </w:trPr>
        <w:tc>
          <w:tcPr>
            <w:tcW w:w="0" w:type="auto"/>
          </w:tcPr>
          <w:p w14:paraId="243AC2B5" w14:textId="4D9AACA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7D4C61E8" w14:textId="1AFF67D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7654FE69" w14:textId="12E85E0C"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35B0E92C" w14:textId="04B0C8D4"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5EEE0D88" w14:textId="41DE6413"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6D89FE5C" w14:textId="20C50395"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5D7487AE" w14:textId="77777777" w:rsidTr="00C90F19">
        <w:trPr>
          <w:trHeight w:val="502"/>
          <w:jc w:val="center"/>
        </w:trPr>
        <w:tc>
          <w:tcPr>
            <w:tcW w:w="0" w:type="auto"/>
          </w:tcPr>
          <w:p w14:paraId="15C8C566" w14:textId="566748E0"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524989B5" w14:textId="533E7113"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6A34D2AC" w14:textId="393BC00C"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0782FC3C" w14:textId="0D1522AB"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471344EA" w14:textId="0BB20BD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4947AAE9" w14:textId="046E9133"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44FA4859" w14:textId="77777777" w:rsidTr="00C90F19">
        <w:trPr>
          <w:trHeight w:val="502"/>
          <w:jc w:val="center"/>
        </w:trPr>
        <w:tc>
          <w:tcPr>
            <w:tcW w:w="0" w:type="auto"/>
          </w:tcPr>
          <w:p w14:paraId="5A8612A6" w14:textId="5363916A"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2</w:t>
            </w:r>
          </w:p>
        </w:tc>
        <w:tc>
          <w:tcPr>
            <w:tcW w:w="0" w:type="auto"/>
          </w:tcPr>
          <w:p w14:paraId="64864E7B" w14:textId="1D84CFEE"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0F7DBF45" w14:textId="44436885"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661F73D6" w14:textId="76721DA6"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5FABB44E" w14:textId="487CEFE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5930ECD3" w14:textId="3A87BD1B"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5C2FAE91" w14:textId="77777777" w:rsidTr="00C90F19">
        <w:trPr>
          <w:trHeight w:val="502"/>
          <w:jc w:val="center"/>
        </w:trPr>
        <w:tc>
          <w:tcPr>
            <w:tcW w:w="0" w:type="auto"/>
          </w:tcPr>
          <w:p w14:paraId="50B6552C" w14:textId="2DCE79C2"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3</w:t>
            </w:r>
          </w:p>
        </w:tc>
        <w:tc>
          <w:tcPr>
            <w:tcW w:w="0" w:type="auto"/>
          </w:tcPr>
          <w:p w14:paraId="7DEE66D3" w14:textId="0B2991C4"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3DEBB7CB" w14:textId="690DA030"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16F6CC6D" w14:textId="620F0CFC"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150D37BC" w14:textId="7C0C3E9E"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371FDB5F" w14:textId="25FEC992"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7A370456" w14:textId="77777777" w:rsidTr="00C90F19">
        <w:trPr>
          <w:trHeight w:val="502"/>
          <w:jc w:val="center"/>
        </w:trPr>
        <w:tc>
          <w:tcPr>
            <w:tcW w:w="0" w:type="auto"/>
          </w:tcPr>
          <w:p w14:paraId="2C48CF76" w14:textId="6521D0AE"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4</w:t>
            </w:r>
          </w:p>
        </w:tc>
        <w:tc>
          <w:tcPr>
            <w:tcW w:w="0" w:type="auto"/>
          </w:tcPr>
          <w:p w14:paraId="004BB318" w14:textId="54C9B770"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73224F4C" w14:textId="32F86058"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0648FD91" w14:textId="7EDFAFB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39345534" w14:textId="7CCB1B19"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27B58834" w14:textId="0DA5A02E"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67D2D7C8" w14:textId="77777777" w:rsidTr="00C90F19">
        <w:trPr>
          <w:trHeight w:val="502"/>
          <w:jc w:val="center"/>
        </w:trPr>
        <w:tc>
          <w:tcPr>
            <w:tcW w:w="0" w:type="auto"/>
          </w:tcPr>
          <w:p w14:paraId="2BAE4217" w14:textId="5D4F8ECE"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5</w:t>
            </w:r>
          </w:p>
        </w:tc>
        <w:tc>
          <w:tcPr>
            <w:tcW w:w="0" w:type="auto"/>
          </w:tcPr>
          <w:p w14:paraId="572A4718" w14:textId="598F161B"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0BF63C4A" w14:textId="383A6318"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00738AD3" w14:textId="666414A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6BA16D02" w14:textId="16DB76E9"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2ADFD3F3" w14:textId="19E1FCA2"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3298131D" w14:textId="77777777" w:rsidTr="00C90F19">
        <w:trPr>
          <w:trHeight w:val="502"/>
          <w:jc w:val="center"/>
        </w:trPr>
        <w:tc>
          <w:tcPr>
            <w:tcW w:w="0" w:type="auto"/>
          </w:tcPr>
          <w:p w14:paraId="1EAD10F0" w14:textId="50266EBE"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6</w:t>
            </w:r>
          </w:p>
        </w:tc>
        <w:tc>
          <w:tcPr>
            <w:tcW w:w="0" w:type="auto"/>
          </w:tcPr>
          <w:p w14:paraId="706F95A3" w14:textId="61500284"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03CC6EE0" w14:textId="04E74B24"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54C64723" w14:textId="7B9A1B1C"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55A3F9A8" w14:textId="7C6D809D"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0EAD8A1C" w14:textId="4EEDF522"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r>
      <w:tr w:rsidR="00C90F19" w:rsidRPr="00C90F19" w14:paraId="30236169" w14:textId="77777777" w:rsidTr="00C90F19">
        <w:trPr>
          <w:trHeight w:val="502"/>
          <w:jc w:val="center"/>
        </w:trPr>
        <w:tc>
          <w:tcPr>
            <w:tcW w:w="0" w:type="auto"/>
          </w:tcPr>
          <w:p w14:paraId="0F220931" w14:textId="724D16C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7</w:t>
            </w:r>
          </w:p>
        </w:tc>
        <w:tc>
          <w:tcPr>
            <w:tcW w:w="0" w:type="auto"/>
          </w:tcPr>
          <w:p w14:paraId="27C7657C" w14:textId="557D73B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278D00DE" w14:textId="39BF8F40"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67670EAD" w14:textId="3DE454E8"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77AAEE5E" w14:textId="0FEBFB2D"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73877F16" w14:textId="6D40183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r>
      <w:tr w:rsidR="00C90F19" w:rsidRPr="00C90F19" w14:paraId="104A0A11" w14:textId="77777777" w:rsidTr="00C90F19">
        <w:trPr>
          <w:trHeight w:val="502"/>
          <w:jc w:val="center"/>
        </w:trPr>
        <w:tc>
          <w:tcPr>
            <w:tcW w:w="0" w:type="auto"/>
          </w:tcPr>
          <w:p w14:paraId="5015CDA7" w14:textId="54C47CF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8</w:t>
            </w:r>
          </w:p>
        </w:tc>
        <w:tc>
          <w:tcPr>
            <w:tcW w:w="0" w:type="auto"/>
          </w:tcPr>
          <w:p w14:paraId="6F7F61BF" w14:textId="0FDFE275"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04D5D3AD" w14:textId="4AC7448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1A264DEB" w14:textId="28786418"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4A880171" w14:textId="6B0FB5CD"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5EAC3A6B" w14:textId="3AB5D884"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08BEEB1F" w14:textId="77777777" w:rsidTr="00C90F19">
        <w:trPr>
          <w:trHeight w:val="502"/>
          <w:jc w:val="center"/>
        </w:trPr>
        <w:tc>
          <w:tcPr>
            <w:tcW w:w="0" w:type="auto"/>
          </w:tcPr>
          <w:p w14:paraId="487B823C" w14:textId="29B47C3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9</w:t>
            </w:r>
          </w:p>
        </w:tc>
        <w:tc>
          <w:tcPr>
            <w:tcW w:w="0" w:type="auto"/>
          </w:tcPr>
          <w:p w14:paraId="45401B14" w14:textId="1F3D5B2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475B9B97" w14:textId="599CC8E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206CDB15" w14:textId="00E6154B"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0B1D6556" w14:textId="54BE6C1D"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01C54A45" w14:textId="340EE6B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2DAEE5D9" w14:textId="77777777" w:rsidTr="00C90F19">
        <w:trPr>
          <w:trHeight w:val="502"/>
          <w:jc w:val="center"/>
        </w:trPr>
        <w:tc>
          <w:tcPr>
            <w:tcW w:w="0" w:type="auto"/>
          </w:tcPr>
          <w:p w14:paraId="4634FE29" w14:textId="707BCB58"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10</w:t>
            </w:r>
          </w:p>
        </w:tc>
        <w:tc>
          <w:tcPr>
            <w:tcW w:w="0" w:type="auto"/>
          </w:tcPr>
          <w:p w14:paraId="7A073957" w14:textId="101C0D7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022FC5A1" w14:textId="6ED357C5"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7DBD7140" w14:textId="15CB9373"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67AE9431" w14:textId="28466B14"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2F781AF5" w14:textId="4EFBFC6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59059381" w14:textId="77777777" w:rsidTr="00C90F19">
        <w:trPr>
          <w:trHeight w:val="502"/>
          <w:jc w:val="center"/>
        </w:trPr>
        <w:tc>
          <w:tcPr>
            <w:tcW w:w="0" w:type="auto"/>
          </w:tcPr>
          <w:p w14:paraId="4D2FEC7D" w14:textId="3970B745"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11</w:t>
            </w:r>
          </w:p>
        </w:tc>
        <w:tc>
          <w:tcPr>
            <w:tcW w:w="0" w:type="auto"/>
          </w:tcPr>
          <w:p w14:paraId="42904509" w14:textId="3F6B3D50"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33B54B01" w14:textId="3CDB2052"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4D0B2BF2" w14:textId="74B3AC7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40A1C0CD" w14:textId="3086B03D"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186E42CE" w14:textId="2F4A4313"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7FB50B1A" w14:textId="77777777" w:rsidTr="00C90F19">
        <w:trPr>
          <w:trHeight w:val="502"/>
          <w:jc w:val="center"/>
        </w:trPr>
        <w:tc>
          <w:tcPr>
            <w:tcW w:w="0" w:type="auto"/>
          </w:tcPr>
          <w:p w14:paraId="7B923895" w14:textId="343393EE"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12</w:t>
            </w:r>
          </w:p>
        </w:tc>
        <w:tc>
          <w:tcPr>
            <w:tcW w:w="0" w:type="auto"/>
          </w:tcPr>
          <w:p w14:paraId="3391AF54" w14:textId="48109685"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77000573" w14:textId="7D94D486"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56DE081C" w14:textId="218DF9B9"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1EE9F36A" w14:textId="3A23E30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102BE9CD" w14:textId="5A0C9202"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5EDB533E" w14:textId="77777777" w:rsidTr="00C90F19">
        <w:trPr>
          <w:trHeight w:val="502"/>
          <w:jc w:val="center"/>
        </w:trPr>
        <w:tc>
          <w:tcPr>
            <w:tcW w:w="0" w:type="auto"/>
          </w:tcPr>
          <w:p w14:paraId="5CA777C9" w14:textId="1193E275"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13</w:t>
            </w:r>
          </w:p>
        </w:tc>
        <w:tc>
          <w:tcPr>
            <w:tcW w:w="0" w:type="auto"/>
          </w:tcPr>
          <w:p w14:paraId="1FAB35CF" w14:textId="50EA501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063C0D3C" w14:textId="51AA2099"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48D471C4" w14:textId="5EB1F96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191D442C" w14:textId="0DCA9A8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12CD08E7" w14:textId="41D66C7B"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r>
      <w:tr w:rsidR="00C90F19" w:rsidRPr="00C90F19" w14:paraId="264B8BEE" w14:textId="77777777" w:rsidTr="00C90F19">
        <w:trPr>
          <w:trHeight w:val="502"/>
          <w:jc w:val="center"/>
        </w:trPr>
        <w:tc>
          <w:tcPr>
            <w:tcW w:w="0" w:type="auto"/>
          </w:tcPr>
          <w:p w14:paraId="7C8AE301" w14:textId="37E1197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14</w:t>
            </w:r>
          </w:p>
        </w:tc>
        <w:tc>
          <w:tcPr>
            <w:tcW w:w="0" w:type="auto"/>
          </w:tcPr>
          <w:p w14:paraId="7733A761" w14:textId="1B6A1D14"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13A9248F" w14:textId="06B17A9B"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5AEC4037" w14:textId="6CBAFF3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346855A6" w14:textId="309806D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21AA88B7" w14:textId="62FDE8BC"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r>
      <w:tr w:rsidR="00C90F19" w:rsidRPr="00C90F19" w14:paraId="48FBA5EE" w14:textId="77777777" w:rsidTr="00C90F19">
        <w:trPr>
          <w:trHeight w:val="502"/>
          <w:jc w:val="center"/>
        </w:trPr>
        <w:tc>
          <w:tcPr>
            <w:tcW w:w="0" w:type="auto"/>
          </w:tcPr>
          <w:p w14:paraId="02818481" w14:textId="613CF691"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15</w:t>
            </w:r>
          </w:p>
        </w:tc>
        <w:tc>
          <w:tcPr>
            <w:tcW w:w="0" w:type="auto"/>
          </w:tcPr>
          <w:p w14:paraId="3DC50AA7" w14:textId="3D73B817"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0</w:t>
            </w:r>
          </w:p>
        </w:tc>
        <w:tc>
          <w:tcPr>
            <w:tcW w:w="0" w:type="auto"/>
          </w:tcPr>
          <w:p w14:paraId="4B366E94" w14:textId="61B94ACC"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023D004E" w14:textId="5CDF119D"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79417052" w14:textId="534B23FF"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c>
          <w:tcPr>
            <w:tcW w:w="0" w:type="auto"/>
          </w:tcPr>
          <w:p w14:paraId="5E7EFEA3" w14:textId="6409B1FB" w:rsidR="003724DA" w:rsidRPr="00C90F19" w:rsidRDefault="003724DA" w:rsidP="007238B2">
            <w:pPr>
              <w:ind w:left="426"/>
              <w:jc w:val="both"/>
              <w:rPr>
                <w:rFonts w:asciiTheme="minorHAnsi" w:hAnsiTheme="minorHAnsi" w:cstheme="minorHAnsi"/>
                <w:kern w:val="1"/>
                <w:sz w:val="32"/>
                <w:szCs w:val="32"/>
                <w:lang w:val="es-ES"/>
              </w:rPr>
            </w:pPr>
            <w:r w:rsidRPr="00C90F19">
              <w:rPr>
                <w:rFonts w:asciiTheme="minorHAnsi" w:hAnsiTheme="minorHAnsi" w:cstheme="minorHAnsi"/>
                <w:kern w:val="1"/>
                <w:sz w:val="32"/>
                <w:szCs w:val="32"/>
                <w:lang w:val="es-ES"/>
              </w:rPr>
              <w:t>1</w:t>
            </w:r>
          </w:p>
        </w:tc>
      </w:tr>
    </w:tbl>
    <w:p w14:paraId="5B1472D3" w14:textId="77777777" w:rsidR="003724DA" w:rsidRDefault="003724DA" w:rsidP="007238B2">
      <w:pPr>
        <w:ind w:left="426"/>
        <w:jc w:val="both"/>
        <w:rPr>
          <w:b/>
          <w:bCs/>
          <w:kern w:val="1"/>
          <w:sz w:val="32"/>
          <w:szCs w:val="32"/>
          <w:lang w:val="es-ES"/>
        </w:rPr>
      </w:pPr>
    </w:p>
    <w:p w14:paraId="4745AAF3" w14:textId="77777777" w:rsidR="00C90F19" w:rsidRDefault="00C90F19" w:rsidP="007238B2">
      <w:pPr>
        <w:ind w:left="426"/>
        <w:jc w:val="both"/>
        <w:rPr>
          <w:b/>
          <w:bCs/>
          <w:kern w:val="1"/>
          <w:sz w:val="32"/>
          <w:szCs w:val="32"/>
          <w:lang w:val="es-ES"/>
        </w:rPr>
      </w:pPr>
    </w:p>
    <w:p w14:paraId="06B67967" w14:textId="77777777" w:rsidR="00C90F19" w:rsidRPr="007238B2" w:rsidRDefault="00C90F19" w:rsidP="007238B2">
      <w:pPr>
        <w:ind w:left="426"/>
        <w:jc w:val="both"/>
        <w:rPr>
          <w:b/>
          <w:bCs/>
          <w:color w:val="000000" w:themeColor="text1"/>
          <w:kern w:val="1"/>
          <w:sz w:val="32"/>
          <w:szCs w:val="32"/>
          <w:lang w:val="es-ES"/>
        </w:rPr>
      </w:pPr>
    </w:p>
    <w:p w14:paraId="1D662F64" w14:textId="77030308" w:rsidR="00C90F19" w:rsidRPr="007238B2" w:rsidRDefault="00C90F19" w:rsidP="007238B2">
      <w:pPr>
        <w:ind w:left="426"/>
        <w:jc w:val="both"/>
        <w:rPr>
          <w:rFonts w:asciiTheme="minorHAnsi" w:hAnsiTheme="minorHAnsi" w:cstheme="minorHAnsi"/>
          <w:color w:val="000000" w:themeColor="text1"/>
          <w:kern w:val="1"/>
          <w:sz w:val="24"/>
          <w:szCs w:val="24"/>
          <w:lang w:val="es-ES"/>
        </w:rPr>
      </w:pPr>
      <w:r w:rsidRPr="007238B2">
        <w:rPr>
          <w:rFonts w:asciiTheme="minorHAnsi" w:hAnsiTheme="minorHAnsi" w:cstheme="minorHAnsi"/>
          <w:color w:val="000000" w:themeColor="text1"/>
          <w:kern w:val="1"/>
          <w:sz w:val="24"/>
          <w:szCs w:val="24"/>
          <w:lang w:val="es-ES"/>
        </w:rPr>
        <w:t xml:space="preserve">Los </w:t>
      </w:r>
      <w:proofErr w:type="spellStart"/>
      <w:r w:rsidRPr="007238B2">
        <w:rPr>
          <w:rFonts w:asciiTheme="minorHAnsi" w:hAnsiTheme="minorHAnsi" w:cstheme="minorHAnsi"/>
          <w:color w:val="000000" w:themeColor="text1"/>
          <w:kern w:val="1"/>
          <w:sz w:val="24"/>
          <w:szCs w:val="24"/>
          <w:lang w:val="es-ES"/>
        </w:rPr>
        <w:t>mintérminos</w:t>
      </w:r>
      <w:proofErr w:type="spellEnd"/>
      <w:r w:rsidRPr="007238B2">
        <w:rPr>
          <w:rFonts w:asciiTheme="minorHAnsi" w:hAnsiTheme="minorHAnsi" w:cstheme="minorHAnsi"/>
          <w:color w:val="000000" w:themeColor="text1"/>
          <w:kern w:val="1"/>
          <w:sz w:val="24"/>
          <w:szCs w:val="24"/>
          <w:lang w:val="es-ES"/>
        </w:rPr>
        <w:t xml:space="preserve"> son, por lo tanto:</w:t>
      </w:r>
    </w:p>
    <w:p w14:paraId="6F2F8AA5" w14:textId="77777777" w:rsidR="007238B2" w:rsidRPr="007238B2" w:rsidRDefault="007238B2" w:rsidP="007238B2">
      <w:pPr>
        <w:ind w:left="426"/>
        <w:jc w:val="both"/>
        <w:rPr>
          <w:rFonts w:asciiTheme="minorHAnsi" w:hAnsiTheme="minorHAnsi" w:cstheme="minorHAnsi"/>
          <w:color w:val="000000" w:themeColor="text1"/>
          <w:kern w:val="1"/>
          <w:sz w:val="24"/>
          <w:szCs w:val="24"/>
          <w:lang w:val="es-ES"/>
        </w:rPr>
      </w:pPr>
    </w:p>
    <w:p w14:paraId="11F0142F" w14:textId="41F6C194" w:rsidR="007238B2" w:rsidRPr="007238B2" w:rsidRDefault="003A292F" w:rsidP="007238B2">
      <w:pPr>
        <w:ind w:left="426"/>
        <w:jc w:val="both"/>
        <w:rPr>
          <w:rFonts w:asciiTheme="minorHAnsi" w:hAnsiTheme="minorHAnsi" w:cstheme="minorHAnsi"/>
          <w:b/>
          <w:bCs/>
          <w:color w:val="000000" w:themeColor="text1"/>
          <w:kern w:val="1"/>
          <w:sz w:val="24"/>
          <w:szCs w:val="24"/>
          <w:lang w:val="es-ES"/>
        </w:rPr>
      </w:pPr>
      <m:oMathPara>
        <m:oMath>
          <m:sSub>
            <m:sSubPr>
              <m:ctrlPr>
                <w:rPr>
                  <w:rFonts w:ascii="Cambria Math" w:hAnsi="Cambria Math" w:cstheme="minorHAnsi"/>
                  <w:b/>
                  <w:bCs/>
                  <w:i/>
                  <w:color w:val="000000" w:themeColor="text1"/>
                  <w:kern w:val="1"/>
                  <w:sz w:val="24"/>
                  <w:szCs w:val="24"/>
                  <w:lang w:val="es-ES"/>
                </w:rPr>
              </m:ctrlPr>
            </m:sSubPr>
            <m:e>
              <m:r>
                <m:rPr>
                  <m:sty m:val="bi"/>
                </m:rPr>
                <w:rPr>
                  <w:rFonts w:ascii="Cambria Math" w:hAnsi="Cambria Math" w:cstheme="minorHAnsi"/>
                  <w:color w:val="000000" w:themeColor="text1"/>
                  <w:kern w:val="1"/>
                  <w:sz w:val="24"/>
                  <w:szCs w:val="24"/>
                  <w:lang w:val="es-ES"/>
                </w:rPr>
                <m:t>M</m:t>
              </m:r>
            </m:e>
            <m:sub>
              <m:r>
                <m:rPr>
                  <m:sty m:val="bi"/>
                </m:rPr>
                <w:rPr>
                  <w:rFonts w:ascii="Cambria Math" w:hAnsi="Cambria Math" w:cstheme="minorHAnsi"/>
                  <w:color w:val="000000" w:themeColor="text1"/>
                  <w:kern w:val="1"/>
                  <w:sz w:val="24"/>
                  <w:szCs w:val="24"/>
                  <w:lang w:val="es-ES"/>
                </w:rPr>
                <m:t>6</m:t>
              </m:r>
            </m:sub>
          </m:sSub>
          <m:r>
            <m:rPr>
              <m:sty m:val="bi"/>
            </m:rPr>
            <w:rPr>
              <w:rFonts w:ascii="Cambria Math" w:hAnsi="Cambria Math" w:cstheme="minorHAnsi"/>
              <w:color w:val="000000" w:themeColor="text1"/>
              <w:kern w:val="1"/>
              <w:sz w:val="24"/>
              <w:szCs w:val="24"/>
              <w:lang w:val="es-ES"/>
            </w:rPr>
            <m:t>,</m:t>
          </m:r>
          <m:sSub>
            <m:sSubPr>
              <m:ctrlPr>
                <w:rPr>
                  <w:rFonts w:ascii="Cambria Math" w:hAnsi="Cambria Math" w:cstheme="minorHAnsi"/>
                  <w:b/>
                  <w:bCs/>
                  <w:i/>
                  <w:color w:val="000000" w:themeColor="text1"/>
                  <w:kern w:val="1"/>
                  <w:sz w:val="24"/>
                  <w:szCs w:val="24"/>
                  <w:lang w:val="es-ES"/>
                </w:rPr>
              </m:ctrlPr>
            </m:sSubPr>
            <m:e>
              <m:r>
                <m:rPr>
                  <m:sty m:val="bi"/>
                </m:rPr>
                <w:rPr>
                  <w:rFonts w:ascii="Cambria Math" w:hAnsi="Cambria Math" w:cstheme="minorHAnsi"/>
                  <w:color w:val="000000" w:themeColor="text1"/>
                  <w:kern w:val="1"/>
                  <w:sz w:val="24"/>
                  <w:szCs w:val="24"/>
                  <w:lang w:val="es-ES"/>
                </w:rPr>
                <m:t>M</m:t>
              </m:r>
            </m:e>
            <m:sub>
              <m:r>
                <m:rPr>
                  <m:sty m:val="bi"/>
                </m:rPr>
                <w:rPr>
                  <w:rFonts w:ascii="Cambria Math" w:hAnsi="Cambria Math" w:cstheme="minorHAnsi"/>
                  <w:color w:val="000000" w:themeColor="text1"/>
                  <w:kern w:val="1"/>
                  <w:sz w:val="24"/>
                  <w:szCs w:val="24"/>
                  <w:lang w:val="es-ES"/>
                </w:rPr>
                <m:t>7</m:t>
              </m:r>
            </m:sub>
          </m:sSub>
          <m:r>
            <m:rPr>
              <m:sty m:val="bi"/>
            </m:rPr>
            <w:rPr>
              <w:rFonts w:ascii="Cambria Math" w:hAnsi="Cambria Math" w:cstheme="minorHAnsi"/>
              <w:color w:val="000000" w:themeColor="text1"/>
              <w:kern w:val="1"/>
              <w:sz w:val="24"/>
              <w:szCs w:val="24"/>
              <w:lang w:val="es-ES"/>
            </w:rPr>
            <m:t>,</m:t>
          </m:r>
          <m:sSub>
            <m:sSubPr>
              <m:ctrlPr>
                <w:rPr>
                  <w:rFonts w:ascii="Cambria Math" w:hAnsi="Cambria Math" w:cstheme="minorHAnsi"/>
                  <w:b/>
                  <w:bCs/>
                  <w:i/>
                  <w:color w:val="000000" w:themeColor="text1"/>
                  <w:kern w:val="1"/>
                  <w:sz w:val="24"/>
                  <w:szCs w:val="24"/>
                  <w:lang w:val="es-ES"/>
                </w:rPr>
              </m:ctrlPr>
            </m:sSubPr>
            <m:e>
              <m:r>
                <m:rPr>
                  <m:sty m:val="bi"/>
                </m:rPr>
                <w:rPr>
                  <w:rFonts w:ascii="Cambria Math" w:hAnsi="Cambria Math" w:cstheme="minorHAnsi"/>
                  <w:color w:val="000000" w:themeColor="text1"/>
                  <w:kern w:val="1"/>
                  <w:sz w:val="24"/>
                  <w:szCs w:val="24"/>
                  <w:lang w:val="es-ES"/>
                </w:rPr>
                <m:t>M</m:t>
              </m:r>
            </m:e>
            <m:sub>
              <m:r>
                <m:rPr>
                  <m:sty m:val="bi"/>
                </m:rPr>
                <w:rPr>
                  <w:rFonts w:ascii="Cambria Math" w:hAnsi="Cambria Math" w:cstheme="minorHAnsi"/>
                  <w:color w:val="000000" w:themeColor="text1"/>
                  <w:kern w:val="1"/>
                  <w:sz w:val="24"/>
                  <w:szCs w:val="24"/>
                  <w:lang w:val="es-ES"/>
                </w:rPr>
                <m:t>14</m:t>
              </m:r>
            </m:sub>
          </m:sSub>
          <m:r>
            <m:rPr>
              <m:sty m:val="bi"/>
            </m:rPr>
            <w:rPr>
              <w:rFonts w:ascii="Cambria Math" w:hAnsi="Cambria Math" w:cstheme="minorHAnsi"/>
              <w:color w:val="000000" w:themeColor="text1"/>
              <w:kern w:val="1"/>
              <w:sz w:val="24"/>
              <w:szCs w:val="24"/>
              <w:lang w:val="es-ES"/>
            </w:rPr>
            <m:t>,</m:t>
          </m:r>
          <m:sSub>
            <m:sSubPr>
              <m:ctrlPr>
                <w:rPr>
                  <w:rFonts w:ascii="Cambria Math" w:hAnsi="Cambria Math" w:cstheme="minorHAnsi"/>
                  <w:b/>
                  <w:bCs/>
                  <w:i/>
                  <w:color w:val="000000" w:themeColor="text1"/>
                  <w:kern w:val="1"/>
                  <w:sz w:val="24"/>
                  <w:szCs w:val="24"/>
                  <w:lang w:val="es-ES"/>
                </w:rPr>
              </m:ctrlPr>
            </m:sSubPr>
            <m:e>
              <m:r>
                <m:rPr>
                  <m:sty m:val="bi"/>
                </m:rPr>
                <w:rPr>
                  <w:rFonts w:ascii="Cambria Math" w:hAnsi="Cambria Math" w:cstheme="minorHAnsi"/>
                  <w:color w:val="000000" w:themeColor="text1"/>
                  <w:kern w:val="1"/>
                  <w:sz w:val="24"/>
                  <w:szCs w:val="24"/>
                  <w:lang w:val="es-ES"/>
                </w:rPr>
                <m:t>M</m:t>
              </m:r>
            </m:e>
            <m:sub>
              <m:r>
                <m:rPr>
                  <m:sty m:val="bi"/>
                </m:rPr>
                <w:rPr>
                  <w:rFonts w:ascii="Cambria Math" w:hAnsi="Cambria Math" w:cstheme="minorHAnsi"/>
                  <w:color w:val="000000" w:themeColor="text1"/>
                  <w:kern w:val="1"/>
                  <w:sz w:val="24"/>
                  <w:szCs w:val="24"/>
                  <w:lang w:val="es-ES"/>
                </w:rPr>
                <m:t>15</m:t>
              </m:r>
            </m:sub>
          </m:sSub>
        </m:oMath>
      </m:oMathPara>
    </w:p>
    <w:p w14:paraId="55CE6115" w14:textId="77777777" w:rsidR="007238B2" w:rsidRPr="007238B2" w:rsidRDefault="007238B2" w:rsidP="007238B2">
      <w:pPr>
        <w:ind w:left="426"/>
        <w:jc w:val="both"/>
        <w:rPr>
          <w:rFonts w:asciiTheme="minorHAnsi" w:hAnsiTheme="minorHAnsi" w:cstheme="minorHAnsi"/>
          <w:b/>
          <w:bCs/>
          <w:color w:val="000000" w:themeColor="text1"/>
          <w:kern w:val="1"/>
          <w:sz w:val="24"/>
          <w:szCs w:val="24"/>
          <w:lang w:val="es-ES"/>
        </w:rPr>
      </w:pPr>
    </w:p>
    <w:p w14:paraId="56163A86" w14:textId="77777777" w:rsidR="00C90F19" w:rsidRPr="007238B2" w:rsidRDefault="00C90F19" w:rsidP="007238B2">
      <w:pPr>
        <w:ind w:left="426"/>
        <w:jc w:val="both"/>
        <w:rPr>
          <w:rFonts w:asciiTheme="minorHAnsi" w:hAnsiTheme="minorHAnsi" w:cstheme="minorHAnsi"/>
          <w:b/>
          <w:bCs/>
          <w:color w:val="000000" w:themeColor="text1"/>
          <w:kern w:val="1"/>
          <w:sz w:val="24"/>
          <w:szCs w:val="24"/>
          <w:lang w:val="es-ES"/>
        </w:rPr>
      </w:pPr>
    </w:p>
    <w:p w14:paraId="307D349D" w14:textId="0B8B1E56" w:rsidR="00C90F19" w:rsidRPr="007238B2" w:rsidRDefault="00C90F19" w:rsidP="007238B2">
      <w:pPr>
        <w:ind w:left="426"/>
        <w:jc w:val="both"/>
        <w:rPr>
          <w:rFonts w:ascii="Calibri" w:hAnsi="Calibri" w:cs="Calibri"/>
          <w:color w:val="000000" w:themeColor="text1"/>
          <w:kern w:val="1"/>
          <w:sz w:val="24"/>
          <w:szCs w:val="24"/>
          <w:lang w:val="es-ES"/>
        </w:rPr>
      </w:pPr>
      <w:r w:rsidRPr="007238B2">
        <w:rPr>
          <w:rFonts w:ascii="Calibri" w:hAnsi="Calibri" w:cs="Calibri"/>
          <w:color w:val="000000" w:themeColor="text1"/>
          <w:kern w:val="1"/>
          <w:sz w:val="24"/>
          <w:szCs w:val="24"/>
          <w:lang w:val="es-ES"/>
        </w:rPr>
        <w:t xml:space="preserve">Finalmente, escribimos la función como suma de los </w:t>
      </w:r>
      <w:proofErr w:type="spellStart"/>
      <w:r w:rsidRPr="007238B2">
        <w:rPr>
          <w:rFonts w:ascii="Calibri" w:hAnsi="Calibri" w:cs="Calibri"/>
          <w:color w:val="000000" w:themeColor="text1"/>
          <w:kern w:val="1"/>
          <w:sz w:val="24"/>
          <w:szCs w:val="24"/>
          <w:lang w:val="es-ES"/>
        </w:rPr>
        <w:t>mintérminos</w:t>
      </w:r>
      <w:proofErr w:type="spellEnd"/>
      <w:r w:rsidRPr="007238B2">
        <w:rPr>
          <w:rFonts w:ascii="Calibri" w:hAnsi="Calibri" w:cs="Calibri"/>
          <w:color w:val="000000" w:themeColor="text1"/>
          <w:kern w:val="1"/>
          <w:sz w:val="24"/>
          <w:szCs w:val="24"/>
          <w:lang w:val="es-ES"/>
        </w:rPr>
        <w:t>, negando aquellas variables que están negadas, y manteniendo aquellas que son verdaderas:</w:t>
      </w:r>
    </w:p>
    <w:p w14:paraId="1B3109EB" w14:textId="77777777" w:rsidR="00C90F19" w:rsidRPr="007238B2" w:rsidRDefault="00C90F19" w:rsidP="007238B2">
      <w:pPr>
        <w:ind w:left="426"/>
        <w:jc w:val="both"/>
        <w:rPr>
          <w:rFonts w:ascii="Calibri" w:hAnsi="Calibri" w:cs="Calibri"/>
          <w:color w:val="000000" w:themeColor="text1"/>
          <w:kern w:val="1"/>
          <w:sz w:val="24"/>
          <w:szCs w:val="24"/>
          <w:lang w:val="es-ES"/>
        </w:rPr>
      </w:pPr>
    </w:p>
    <w:p w14:paraId="533117FA" w14:textId="0D024923" w:rsidR="00C90F19" w:rsidRPr="007238B2" w:rsidRDefault="00C90F19" w:rsidP="007238B2">
      <w:pPr>
        <w:ind w:left="426"/>
        <w:jc w:val="both"/>
        <w:rPr>
          <w:rFonts w:ascii="Calibri" w:hAnsi="Calibri" w:cs="Calibri"/>
          <w:color w:val="000000" w:themeColor="text1"/>
          <w:kern w:val="1"/>
          <w:sz w:val="24"/>
          <w:szCs w:val="24"/>
          <w:lang w:val="es-ES"/>
        </w:rPr>
      </w:pPr>
    </w:p>
    <w:p w14:paraId="1564616F" w14:textId="0FD74543" w:rsidR="007238B2" w:rsidRPr="007238B2" w:rsidRDefault="007238B2" w:rsidP="007238B2">
      <w:pPr>
        <w:ind w:left="426"/>
        <w:jc w:val="both"/>
        <w:rPr>
          <w:rFonts w:ascii="Calibri" w:hAnsi="Calibri" w:cs="Calibri"/>
          <w:color w:val="000000" w:themeColor="text1"/>
          <w:kern w:val="1"/>
          <w:sz w:val="24"/>
          <w:szCs w:val="24"/>
          <w:lang w:val="en-US"/>
        </w:rPr>
      </w:pPr>
      <m:oMathPara>
        <m:oMath>
          <m:r>
            <w:rPr>
              <w:rFonts w:ascii="Cambria Math" w:hAnsi="Cambria Math" w:cs="Calibri"/>
              <w:color w:val="000000" w:themeColor="text1"/>
              <w:kern w:val="1"/>
              <w:sz w:val="24"/>
              <w:szCs w:val="24"/>
              <w:lang w:val="en-US"/>
            </w:rPr>
            <m:t>f=</m:t>
          </m:r>
          <m:bar>
            <m:barPr>
              <m:pos m:val="top"/>
              <m:ctrlPr>
                <w:rPr>
                  <w:rFonts w:ascii="Cambria Math" w:hAnsi="Cambria Math" w:cs="Calibri"/>
                  <w:color w:val="000000" w:themeColor="text1"/>
                  <w:kern w:val="1"/>
                  <w:sz w:val="24"/>
                  <w:szCs w:val="24"/>
                  <w:lang w:val="en-US"/>
                </w:rPr>
              </m:ctrlPr>
            </m:barPr>
            <m:e>
              <m:r>
                <w:rPr>
                  <w:rFonts w:ascii="Cambria Math" w:hAnsi="Cambria Math" w:cs="Calibri"/>
                  <w:color w:val="000000" w:themeColor="text1"/>
                  <w:kern w:val="1"/>
                  <w:sz w:val="24"/>
                  <w:szCs w:val="24"/>
                  <w:lang w:val="en-US"/>
                </w:rPr>
                <m:t>a</m:t>
              </m:r>
            </m:e>
          </m:bar>
          <m:r>
            <w:rPr>
              <w:rFonts w:ascii="Cambria Math" w:hAnsi="Cambria Math" w:cs="Calibri"/>
              <w:color w:val="000000" w:themeColor="text1"/>
              <w:kern w:val="1"/>
              <w:sz w:val="24"/>
              <w:szCs w:val="24"/>
              <w:lang w:val="en-US"/>
            </w:rPr>
            <m:t>bc</m:t>
          </m:r>
          <m:bar>
            <m:barPr>
              <m:pos m:val="top"/>
              <m:ctrlPr>
                <w:rPr>
                  <w:rFonts w:ascii="Cambria Math" w:hAnsi="Cambria Math" w:cs="Calibri"/>
                  <w:color w:val="000000" w:themeColor="text1"/>
                  <w:kern w:val="1"/>
                  <w:sz w:val="24"/>
                  <w:szCs w:val="24"/>
                  <w:lang w:val="en-US"/>
                </w:rPr>
              </m:ctrlPr>
            </m:barPr>
            <m:e>
              <m:r>
                <w:rPr>
                  <w:rFonts w:ascii="Cambria Math" w:hAnsi="Cambria Math" w:cs="Calibri"/>
                  <w:color w:val="000000" w:themeColor="text1"/>
                  <w:kern w:val="1"/>
                  <w:sz w:val="24"/>
                  <w:szCs w:val="24"/>
                  <w:lang w:val="en-US"/>
                </w:rPr>
                <m:t>d</m:t>
              </m:r>
            </m:e>
          </m:bar>
          <m:r>
            <w:rPr>
              <w:rFonts w:ascii="Cambria Math" w:hAnsi="Cambria Math" w:cs="Calibri"/>
              <w:color w:val="000000" w:themeColor="text1"/>
              <w:kern w:val="1"/>
              <w:sz w:val="24"/>
              <w:szCs w:val="24"/>
              <w:lang w:val="en-US"/>
            </w:rPr>
            <m:t>+</m:t>
          </m:r>
          <m:bar>
            <m:barPr>
              <m:pos m:val="top"/>
              <m:ctrlPr>
                <w:rPr>
                  <w:rFonts w:ascii="Cambria Math" w:hAnsi="Cambria Math" w:cs="Calibri"/>
                  <w:color w:val="000000" w:themeColor="text1"/>
                  <w:kern w:val="1"/>
                  <w:sz w:val="24"/>
                  <w:szCs w:val="24"/>
                  <w:lang w:val="en-US"/>
                </w:rPr>
              </m:ctrlPr>
            </m:barPr>
            <m:e>
              <m:r>
                <w:rPr>
                  <w:rFonts w:ascii="Cambria Math" w:hAnsi="Cambria Math" w:cs="Calibri"/>
                  <w:color w:val="000000" w:themeColor="text1"/>
                  <w:kern w:val="1"/>
                  <w:sz w:val="24"/>
                  <w:szCs w:val="24"/>
                  <w:lang w:val="en-US"/>
                </w:rPr>
                <m:t>a</m:t>
              </m:r>
            </m:e>
          </m:bar>
          <m:r>
            <w:rPr>
              <w:rFonts w:ascii="Cambria Math" w:hAnsi="Cambria Math" w:cs="Calibri"/>
              <w:color w:val="000000" w:themeColor="text1"/>
              <w:kern w:val="1"/>
              <w:sz w:val="24"/>
              <w:szCs w:val="24"/>
              <w:lang w:val="en-US"/>
            </w:rPr>
            <m:t>bcd+abc</m:t>
          </m:r>
          <m:bar>
            <m:barPr>
              <m:pos m:val="top"/>
              <m:ctrlPr>
                <w:rPr>
                  <w:rFonts w:ascii="Cambria Math" w:hAnsi="Cambria Math" w:cs="Calibri"/>
                  <w:color w:val="000000" w:themeColor="text1"/>
                  <w:kern w:val="1"/>
                  <w:sz w:val="24"/>
                  <w:szCs w:val="24"/>
                  <w:lang w:val="en-US"/>
                </w:rPr>
              </m:ctrlPr>
            </m:barPr>
            <m:e>
              <m:r>
                <w:rPr>
                  <w:rFonts w:ascii="Cambria Math" w:hAnsi="Cambria Math" w:cs="Calibri"/>
                  <w:color w:val="000000" w:themeColor="text1"/>
                  <w:kern w:val="1"/>
                  <w:sz w:val="24"/>
                  <w:szCs w:val="24"/>
                  <w:lang w:val="en-US"/>
                </w:rPr>
                <m:t>d</m:t>
              </m:r>
            </m:e>
          </m:bar>
          <m:r>
            <w:rPr>
              <w:rFonts w:ascii="Cambria Math" w:hAnsi="Cambria Math" w:cs="Calibri"/>
              <w:color w:val="000000" w:themeColor="text1"/>
              <w:kern w:val="1"/>
              <w:sz w:val="24"/>
              <w:szCs w:val="24"/>
              <w:lang w:val="en-US"/>
            </w:rPr>
            <m:t>+abcd</m:t>
          </m:r>
        </m:oMath>
      </m:oMathPara>
    </w:p>
    <w:p w14:paraId="06D60C4C" w14:textId="77777777" w:rsidR="007238B2" w:rsidRPr="007238B2" w:rsidRDefault="007238B2" w:rsidP="007238B2">
      <w:pPr>
        <w:jc w:val="both"/>
        <w:rPr>
          <w:rFonts w:ascii="Calibri" w:hAnsi="Calibri" w:cs="Calibri"/>
          <w:color w:val="4472C4"/>
          <w:kern w:val="1"/>
          <w:sz w:val="24"/>
          <w:szCs w:val="24"/>
          <w:lang w:val="en-US"/>
        </w:rPr>
      </w:pPr>
    </w:p>
    <w:p w14:paraId="68843823" w14:textId="4FDDA787" w:rsidR="00C90F19" w:rsidRDefault="00C90F19" w:rsidP="003724DA">
      <w:pPr>
        <w:jc w:val="both"/>
        <w:rPr>
          <w:rFonts w:ascii="Calibri" w:hAnsi="Calibri" w:cs="Calibri"/>
          <w:color w:val="4472C4"/>
          <w:kern w:val="1"/>
          <w:sz w:val="24"/>
          <w:szCs w:val="24"/>
          <w:lang w:val="en-US"/>
        </w:rPr>
      </w:pPr>
    </w:p>
    <w:p w14:paraId="17C8504B" w14:textId="77777777" w:rsidR="007238B2" w:rsidRDefault="007238B2" w:rsidP="003724DA">
      <w:pPr>
        <w:jc w:val="both"/>
        <w:rPr>
          <w:rFonts w:ascii="Calibri" w:hAnsi="Calibri" w:cs="Calibri"/>
          <w:color w:val="4472C4"/>
          <w:kern w:val="1"/>
          <w:sz w:val="24"/>
          <w:szCs w:val="24"/>
          <w:lang w:val="en-US"/>
        </w:rPr>
      </w:pPr>
    </w:p>
    <w:p w14:paraId="3EB217D0" w14:textId="77777777" w:rsidR="007238B2" w:rsidRDefault="007238B2" w:rsidP="003724DA">
      <w:pPr>
        <w:jc w:val="both"/>
        <w:rPr>
          <w:rFonts w:ascii="Calibri" w:hAnsi="Calibri" w:cs="Calibri"/>
          <w:color w:val="4472C4"/>
          <w:kern w:val="1"/>
          <w:sz w:val="24"/>
          <w:szCs w:val="24"/>
          <w:lang w:val="en-US"/>
        </w:rPr>
      </w:pPr>
    </w:p>
    <w:p w14:paraId="645350F3" w14:textId="52FD2663" w:rsidR="002D0E98" w:rsidRDefault="007238B2" w:rsidP="002D0E98">
      <w:pPr>
        <w:numPr>
          <w:ilvl w:val="0"/>
          <w:numId w:val="9"/>
        </w:numPr>
        <w:ind w:left="426" w:hanging="426"/>
        <w:jc w:val="both"/>
        <w:rPr>
          <w:rFonts w:asciiTheme="minorHAnsi" w:hAnsiTheme="minorHAnsi" w:cstheme="minorHAnsi"/>
          <w:kern w:val="1"/>
          <w:sz w:val="32"/>
          <w:szCs w:val="32"/>
          <w:lang w:val="es-ES"/>
        </w:rPr>
      </w:pPr>
      <w:r w:rsidRPr="007238B2">
        <w:rPr>
          <w:rFonts w:asciiTheme="minorHAnsi" w:hAnsiTheme="minorHAnsi" w:cstheme="minorHAnsi"/>
          <w:kern w:val="1"/>
          <w:sz w:val="32"/>
          <w:szCs w:val="32"/>
          <w:lang w:val="es-ES"/>
        </w:rPr>
        <w:t>Minimizad la expresión algebraica obtenida en el apartado anterior usando las leyes del álgebra de Boole que consideréis adecuadas, indicando en cada paso la que habéis utilizado.</w:t>
      </w:r>
    </w:p>
    <w:p w14:paraId="76EE460D" w14:textId="77777777" w:rsidR="002D0E98" w:rsidRDefault="002D0E98" w:rsidP="002D0E98">
      <w:pPr>
        <w:ind w:left="426"/>
        <w:jc w:val="both"/>
        <w:rPr>
          <w:rFonts w:asciiTheme="minorHAnsi" w:hAnsiTheme="minorHAnsi" w:cstheme="minorHAnsi"/>
          <w:kern w:val="1"/>
          <w:sz w:val="32"/>
          <w:szCs w:val="32"/>
          <w:lang w:val="es-ES"/>
        </w:rPr>
      </w:pPr>
    </w:p>
    <w:p w14:paraId="1DC912A2" w14:textId="451EB241" w:rsidR="002D0E98" w:rsidRPr="002D0E98" w:rsidRDefault="002D0E98" w:rsidP="002D0E98">
      <w:pPr>
        <w:pStyle w:val="Prrafodelista"/>
        <w:numPr>
          <w:ilvl w:val="0"/>
          <w:numId w:val="11"/>
        </w:numPr>
        <w:jc w:val="both"/>
        <w:rPr>
          <w:rFonts w:asciiTheme="minorHAnsi" w:hAnsiTheme="minorHAnsi" w:cstheme="minorHAnsi"/>
          <w:color w:val="4472C4" w:themeColor="accent1"/>
          <w:kern w:val="1"/>
          <w:szCs w:val="22"/>
          <w:lang w:val="es-ES"/>
        </w:rPr>
      </w:pPr>
      <w:r>
        <w:rPr>
          <w:rFonts w:asciiTheme="minorHAnsi" w:hAnsiTheme="minorHAnsi" w:cstheme="minorHAnsi"/>
          <w:kern w:val="1"/>
          <w:szCs w:val="22"/>
          <w:lang w:val="es-ES"/>
        </w:rPr>
        <w:t xml:space="preserve">Aplicamos la propiedad distributiva: </w:t>
      </w:r>
      <m:oMath>
        <m:r>
          <w:rPr>
            <w:rFonts w:ascii="Cambria Math" w:hAnsi="Cambria Math" w:cstheme="minorHAnsi"/>
            <w:color w:val="4472C4" w:themeColor="accent1"/>
            <w:kern w:val="1"/>
            <w:szCs w:val="22"/>
            <w:lang w:val="es-ES"/>
          </w:rPr>
          <m:t>AB + AC = A(B + C)</m:t>
        </m:r>
      </m:oMath>
    </w:p>
    <w:p w14:paraId="1C0989D9" w14:textId="77777777" w:rsidR="002D0E98" w:rsidRDefault="002D0E98" w:rsidP="002D0E98">
      <w:pPr>
        <w:pStyle w:val="Prrafodelista"/>
        <w:ind w:left="786"/>
        <w:jc w:val="both"/>
        <w:rPr>
          <w:rFonts w:asciiTheme="minorHAnsi" w:hAnsiTheme="minorHAnsi" w:cstheme="minorHAnsi"/>
          <w:kern w:val="1"/>
          <w:szCs w:val="22"/>
          <w:lang w:val="es-ES"/>
        </w:rPr>
      </w:pPr>
    </w:p>
    <w:p w14:paraId="34495C29" w14:textId="3D1661F3" w:rsidR="002D0E98" w:rsidRPr="002D0E98" w:rsidRDefault="003A292F" w:rsidP="002D0E98">
      <w:pPr>
        <w:pStyle w:val="Prrafodelista"/>
        <w:ind w:left="786"/>
        <w:jc w:val="both"/>
        <w:rPr>
          <w:rFonts w:asciiTheme="minorHAnsi" w:hAnsiTheme="minorHAnsi" w:cstheme="minorHAnsi"/>
          <w:kern w:val="1"/>
          <w:szCs w:val="22"/>
          <w:lang w:val="en-US"/>
        </w:rPr>
      </w:pPr>
      <m:oMathPara>
        <m:oMath>
          <m:bar>
            <m:barPr>
              <m:pos m:val="top"/>
              <m:ctrlPr>
                <w:rPr>
                  <w:rFonts w:ascii="Cambria Math" w:hAnsi="Cambria Math" w:cstheme="minorHAnsi"/>
                  <w:kern w:val="1"/>
                  <w:szCs w:val="22"/>
                  <w:lang w:val="en-US"/>
                </w:rPr>
              </m:ctrlPr>
            </m:barPr>
            <m:e>
              <m:r>
                <w:rPr>
                  <w:rFonts w:ascii="Cambria Math" w:hAnsi="Cambria Math" w:cstheme="minorHAnsi"/>
                  <w:kern w:val="1"/>
                  <w:szCs w:val="22"/>
                  <w:lang w:val="en-US"/>
                </w:rPr>
                <m:t>A</m:t>
              </m:r>
            </m:e>
          </m:bar>
          <m:r>
            <w:rPr>
              <w:rFonts w:ascii="Cambria Math" w:hAnsi="Cambria Math" w:cstheme="minorHAnsi"/>
              <w:kern w:val="1"/>
              <w:szCs w:val="22"/>
              <w:lang w:val="en-US"/>
            </w:rPr>
            <m:t>BC</m:t>
          </m:r>
          <m:d>
            <m:dPr>
              <m:ctrlPr>
                <w:rPr>
                  <w:rFonts w:ascii="Cambria Math" w:hAnsi="Cambria Math" w:cstheme="minorHAnsi"/>
                  <w:i/>
                  <w:kern w:val="1"/>
                  <w:szCs w:val="22"/>
                  <w:lang w:val="en-US"/>
                </w:rPr>
              </m:ctrlPr>
            </m:dPr>
            <m:e>
              <m:bar>
                <m:barPr>
                  <m:pos m:val="top"/>
                  <m:ctrlPr>
                    <w:rPr>
                      <w:rFonts w:ascii="Cambria Math" w:hAnsi="Cambria Math" w:cstheme="minorHAnsi"/>
                      <w:kern w:val="1"/>
                      <w:szCs w:val="22"/>
                      <w:lang w:val="en-US"/>
                    </w:rPr>
                  </m:ctrlPr>
                </m:barPr>
                <m:e>
                  <m:r>
                    <w:rPr>
                      <w:rFonts w:ascii="Cambria Math" w:hAnsi="Cambria Math" w:cstheme="minorHAnsi"/>
                      <w:kern w:val="1"/>
                      <w:szCs w:val="22"/>
                      <w:lang w:val="en-US"/>
                    </w:rPr>
                    <m:t>D</m:t>
                  </m:r>
                </m:e>
              </m:bar>
              <m:r>
                <w:rPr>
                  <w:rFonts w:ascii="Cambria Math" w:hAnsi="Cambria Math" w:cstheme="minorHAnsi"/>
                  <w:kern w:val="1"/>
                  <w:szCs w:val="22"/>
                  <w:lang w:val="en-US"/>
                </w:rPr>
                <m:t>+D</m:t>
              </m:r>
            </m:e>
          </m:d>
          <m:r>
            <w:rPr>
              <w:rFonts w:ascii="Cambria Math" w:hAnsi="Cambria Math" w:cstheme="minorHAnsi"/>
              <w:kern w:val="1"/>
              <w:szCs w:val="22"/>
              <w:lang w:val="en-US"/>
            </w:rPr>
            <m:t>+ABC</m:t>
          </m:r>
          <m:bar>
            <m:barPr>
              <m:pos m:val="top"/>
              <m:ctrlPr>
                <w:rPr>
                  <w:rFonts w:ascii="Cambria Math" w:hAnsi="Cambria Math" w:cstheme="minorHAnsi"/>
                  <w:kern w:val="1"/>
                  <w:szCs w:val="22"/>
                  <w:lang w:val="en-US"/>
                </w:rPr>
              </m:ctrlPr>
            </m:barPr>
            <m:e>
              <m:r>
                <w:rPr>
                  <w:rFonts w:ascii="Cambria Math" w:hAnsi="Cambria Math" w:cstheme="minorHAnsi"/>
                  <w:kern w:val="1"/>
                  <w:szCs w:val="22"/>
                  <w:lang w:val="en-US"/>
                </w:rPr>
                <m:t>D</m:t>
              </m:r>
            </m:e>
          </m:bar>
          <m:r>
            <w:rPr>
              <w:rFonts w:ascii="Cambria Math" w:hAnsi="Cambria Math" w:cstheme="minorHAnsi"/>
              <w:kern w:val="1"/>
              <w:szCs w:val="22"/>
              <w:lang w:val="en-US"/>
            </w:rPr>
            <m:t>+ABCD</m:t>
          </m:r>
        </m:oMath>
      </m:oMathPara>
    </w:p>
    <w:p w14:paraId="72C40C9B" w14:textId="77777777" w:rsidR="002D0E98" w:rsidRPr="002D0E98" w:rsidRDefault="002D0E98" w:rsidP="002D0E98">
      <w:pPr>
        <w:pStyle w:val="Prrafodelista"/>
        <w:ind w:left="786"/>
        <w:jc w:val="both"/>
        <w:rPr>
          <w:rFonts w:asciiTheme="minorHAnsi" w:hAnsiTheme="minorHAnsi" w:cstheme="minorHAnsi"/>
          <w:kern w:val="1"/>
          <w:szCs w:val="22"/>
          <w:lang w:val="en-US"/>
        </w:rPr>
      </w:pPr>
    </w:p>
    <w:p w14:paraId="604ACA5F" w14:textId="631C8B2D" w:rsidR="007238B2" w:rsidRPr="002D0E98" w:rsidRDefault="002D0E98" w:rsidP="002D0E98">
      <w:pPr>
        <w:pStyle w:val="Prrafodelista"/>
        <w:numPr>
          <w:ilvl w:val="0"/>
          <w:numId w:val="11"/>
        </w:numPr>
        <w:jc w:val="both"/>
        <w:rPr>
          <w:rFonts w:ascii="Cambria Math" w:hAnsi="Cambria Math" w:cstheme="minorHAnsi"/>
          <w:i/>
          <w:color w:val="4472C4" w:themeColor="accent1"/>
          <w:kern w:val="1"/>
          <w:szCs w:val="22"/>
          <w:lang w:val="es-ES"/>
        </w:rPr>
      </w:pPr>
      <w:r w:rsidRPr="002D0E98">
        <w:rPr>
          <w:rFonts w:asciiTheme="minorHAnsi" w:hAnsiTheme="minorHAnsi" w:cstheme="minorHAnsi"/>
          <w:kern w:val="1"/>
          <w:sz w:val="24"/>
          <w:szCs w:val="24"/>
          <w:lang w:val="es-ES"/>
        </w:rPr>
        <w:t>Aplicamos la ley del complemento:</w:t>
      </w:r>
      <w:r>
        <w:rPr>
          <w:rFonts w:asciiTheme="minorHAnsi" w:hAnsiTheme="minorHAnsi" w:cstheme="minorHAnsi"/>
          <w:kern w:val="1"/>
          <w:sz w:val="24"/>
          <w:szCs w:val="24"/>
          <w:lang w:val="es-ES"/>
        </w:rPr>
        <w:t xml:space="preserve"> </w:t>
      </w:r>
      <m:oMath>
        <m:r>
          <w:rPr>
            <w:rFonts w:ascii="Cambria Math" w:hAnsi="Cambria Math" w:cstheme="minorHAnsi"/>
            <w:color w:val="4472C4" w:themeColor="accent1"/>
            <w:kern w:val="1"/>
            <w:szCs w:val="22"/>
            <w:lang w:val="es-ES"/>
          </w:rPr>
          <m:t xml:space="preserve">A + </m:t>
        </m:r>
        <m:bar>
          <m:barPr>
            <m:pos m:val="top"/>
            <m:ctrlPr>
              <w:rPr>
                <w:rFonts w:ascii="Cambria Math" w:hAnsi="Cambria Math" w:cstheme="minorHAnsi"/>
                <w:i/>
                <w:color w:val="4472C4" w:themeColor="accent1"/>
                <w:kern w:val="1"/>
                <w:szCs w:val="22"/>
                <w:lang w:val="es-ES"/>
              </w:rPr>
            </m:ctrlPr>
          </m:barPr>
          <m:e>
            <m:r>
              <w:rPr>
                <w:rFonts w:ascii="Cambria Math" w:hAnsi="Cambria Math" w:cstheme="minorHAnsi"/>
                <w:color w:val="4472C4" w:themeColor="accent1"/>
                <w:kern w:val="1"/>
                <w:szCs w:val="22"/>
                <w:lang w:val="es-ES"/>
              </w:rPr>
              <m:t>A</m:t>
            </m:r>
          </m:e>
        </m:bar>
        <m:r>
          <w:rPr>
            <w:rFonts w:ascii="Cambria Math" w:hAnsi="Cambria Math" w:cstheme="minorHAnsi"/>
            <w:color w:val="4472C4" w:themeColor="accent1"/>
            <w:kern w:val="1"/>
            <w:szCs w:val="22"/>
            <w:lang w:val="es-ES"/>
          </w:rPr>
          <m:t xml:space="preserve"> = 1</m:t>
        </m:r>
      </m:oMath>
    </w:p>
    <w:p w14:paraId="0E9BAC8C" w14:textId="77777777" w:rsidR="002D0E98" w:rsidRPr="00D96E8A" w:rsidRDefault="002D0E98" w:rsidP="002D0E98">
      <w:pPr>
        <w:pStyle w:val="Prrafodelista"/>
        <w:ind w:left="786"/>
        <w:jc w:val="both"/>
        <w:rPr>
          <w:rFonts w:asciiTheme="minorHAnsi" w:hAnsiTheme="minorHAnsi" w:cstheme="minorHAnsi"/>
          <w:kern w:val="1"/>
          <w:szCs w:val="22"/>
          <w:lang w:val="es-ES"/>
        </w:rPr>
      </w:pPr>
    </w:p>
    <w:p w14:paraId="5B6AA1A3" w14:textId="529EE3A1" w:rsidR="002D0E98" w:rsidRPr="002D0E98" w:rsidRDefault="003A292F" w:rsidP="002D0E98">
      <w:pPr>
        <w:pStyle w:val="Prrafodelista"/>
        <w:ind w:left="786"/>
        <w:jc w:val="both"/>
        <w:rPr>
          <w:rFonts w:asciiTheme="minorHAnsi" w:hAnsiTheme="minorHAnsi" w:cstheme="minorHAnsi"/>
          <w:kern w:val="1"/>
          <w:sz w:val="24"/>
          <w:szCs w:val="24"/>
          <w:lang w:val="es-ES"/>
        </w:rPr>
      </w:pPr>
      <m:oMathPara>
        <m:oMath>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A</m:t>
              </m:r>
            </m:e>
          </m:bar>
          <m:r>
            <w:rPr>
              <w:rFonts w:ascii="Cambria Math" w:hAnsi="Cambria Math" w:cstheme="minorHAnsi"/>
              <w:kern w:val="1"/>
              <w:sz w:val="24"/>
              <w:szCs w:val="24"/>
              <w:lang w:val="es-ES"/>
            </w:rPr>
            <m:t>BC1+ABC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r>
            <w:rPr>
              <w:rFonts w:ascii="Cambria Math" w:hAnsi="Cambria Math" w:cstheme="minorHAnsi"/>
              <w:kern w:val="1"/>
              <w:sz w:val="24"/>
              <w:szCs w:val="24"/>
              <w:lang w:val="es-ES"/>
            </w:rPr>
            <m:t>+ABCD</m:t>
          </m:r>
        </m:oMath>
      </m:oMathPara>
    </w:p>
    <w:p w14:paraId="00A56574" w14:textId="77777777" w:rsidR="002D0E98" w:rsidRPr="002D0E98" w:rsidRDefault="002D0E98" w:rsidP="002D0E98">
      <w:pPr>
        <w:pStyle w:val="Prrafodelista"/>
        <w:ind w:left="786"/>
        <w:jc w:val="both"/>
        <w:rPr>
          <w:rFonts w:asciiTheme="minorHAnsi" w:hAnsiTheme="minorHAnsi" w:cstheme="minorHAnsi"/>
          <w:kern w:val="1"/>
          <w:sz w:val="24"/>
          <w:szCs w:val="24"/>
          <w:lang w:val="es-ES"/>
        </w:rPr>
      </w:pPr>
    </w:p>
    <w:p w14:paraId="3ED075BF" w14:textId="69C28E8F" w:rsidR="002D0E98" w:rsidRDefault="002D0E98" w:rsidP="002D0E98">
      <w:pPr>
        <w:pStyle w:val="Prrafodelista"/>
        <w:numPr>
          <w:ilvl w:val="0"/>
          <w:numId w:val="11"/>
        </w:numPr>
        <w:jc w:val="both"/>
        <w:rPr>
          <w:rFonts w:asciiTheme="minorHAnsi" w:hAnsiTheme="minorHAnsi" w:cstheme="minorHAnsi"/>
          <w:kern w:val="1"/>
          <w:sz w:val="24"/>
          <w:szCs w:val="24"/>
          <w:lang w:val="es-ES"/>
        </w:rPr>
      </w:pPr>
      <w:r>
        <w:rPr>
          <w:rFonts w:asciiTheme="minorHAnsi" w:hAnsiTheme="minorHAnsi" w:cstheme="minorHAnsi"/>
          <w:kern w:val="1"/>
          <w:sz w:val="24"/>
          <w:szCs w:val="24"/>
          <w:lang w:val="es-ES"/>
        </w:rPr>
        <w:t>Aplicamos la ley distributiva:</w:t>
      </w:r>
    </w:p>
    <w:p w14:paraId="2DCB8885" w14:textId="77777777" w:rsidR="002D0E98" w:rsidRDefault="002D0E98" w:rsidP="002D0E98">
      <w:pPr>
        <w:pStyle w:val="Prrafodelista"/>
        <w:ind w:left="786"/>
        <w:jc w:val="both"/>
        <w:rPr>
          <w:rFonts w:asciiTheme="minorHAnsi" w:hAnsiTheme="minorHAnsi" w:cstheme="minorHAnsi"/>
          <w:kern w:val="1"/>
          <w:sz w:val="24"/>
          <w:szCs w:val="24"/>
          <w:lang w:val="es-ES"/>
        </w:rPr>
      </w:pPr>
    </w:p>
    <w:p w14:paraId="5CB3154D" w14:textId="16E42DC9" w:rsidR="002D0E98" w:rsidRPr="002D0E98" w:rsidRDefault="002D0E98" w:rsidP="002D0E98">
      <w:pPr>
        <w:pStyle w:val="Prrafodelista"/>
        <w:ind w:left="786"/>
        <w:jc w:val="both"/>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BC</m:t>
          </m:r>
          <m:d>
            <m:dPr>
              <m:ctrlPr>
                <w:rPr>
                  <w:rFonts w:ascii="Cambria Math" w:hAnsi="Cambria Math" w:cstheme="minorHAnsi"/>
                  <w:i/>
                  <w:kern w:val="1"/>
                  <w:sz w:val="24"/>
                  <w:szCs w:val="24"/>
                  <w:lang w:val="es-ES"/>
                </w:rPr>
              </m:ctrlPr>
            </m:dPr>
            <m:e>
              <m:r>
                <w:rPr>
                  <w:rFonts w:ascii="Cambria Math" w:hAnsi="Cambria Math" w:cstheme="minorHAnsi"/>
                  <w:kern w:val="1"/>
                  <w:sz w:val="24"/>
                  <w:szCs w:val="24"/>
                  <w:lang w:val="es-ES"/>
                </w:rPr>
                <m:t>A</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r>
                <w:rPr>
                  <w:rFonts w:ascii="Cambria Math" w:hAnsi="Cambria Math" w:cstheme="minorHAnsi"/>
                  <w:kern w:val="1"/>
                  <w:sz w:val="24"/>
                  <w:szCs w:val="24"/>
                  <w:lang w:val="es-ES"/>
                </w:rPr>
                <m:t>+</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A</m:t>
                  </m:r>
                </m:e>
              </m:bar>
            </m:e>
          </m:d>
          <m:r>
            <w:rPr>
              <w:rFonts w:ascii="Cambria Math" w:hAnsi="Cambria Math" w:cstheme="minorHAnsi"/>
              <w:kern w:val="1"/>
              <w:sz w:val="24"/>
              <w:szCs w:val="24"/>
              <w:lang w:val="es-ES"/>
            </w:rPr>
            <m:t>+ABCD</m:t>
          </m:r>
        </m:oMath>
      </m:oMathPara>
    </w:p>
    <w:p w14:paraId="0CB42CAD" w14:textId="77777777" w:rsidR="002D0E98" w:rsidRPr="002D0E98" w:rsidRDefault="002D0E98" w:rsidP="002D0E98">
      <w:pPr>
        <w:pStyle w:val="Prrafodelista"/>
        <w:ind w:left="786"/>
        <w:jc w:val="both"/>
        <w:rPr>
          <w:rFonts w:asciiTheme="minorHAnsi" w:hAnsiTheme="minorHAnsi" w:cstheme="minorHAnsi"/>
          <w:kern w:val="1"/>
          <w:sz w:val="24"/>
          <w:szCs w:val="24"/>
          <w:lang w:val="es-ES"/>
        </w:rPr>
      </w:pPr>
    </w:p>
    <w:p w14:paraId="46209E54" w14:textId="28ACC958" w:rsidR="003F4EE6" w:rsidRPr="003F4EE6" w:rsidRDefault="002D0E98" w:rsidP="003F4EE6">
      <w:pPr>
        <w:pStyle w:val="Prrafodelista"/>
        <w:numPr>
          <w:ilvl w:val="0"/>
          <w:numId w:val="11"/>
        </w:numPr>
        <w:jc w:val="both"/>
        <w:rPr>
          <w:rFonts w:ascii="Cambria Math" w:hAnsi="Cambria Math" w:cstheme="minorHAnsi"/>
          <w:i/>
          <w:color w:val="4472C4" w:themeColor="accent1"/>
          <w:kern w:val="1"/>
          <w:szCs w:val="22"/>
          <w:lang w:val="es-ES"/>
        </w:rPr>
      </w:pPr>
      <w:r>
        <w:rPr>
          <w:rFonts w:asciiTheme="minorHAnsi" w:hAnsiTheme="minorHAnsi" w:cstheme="minorHAnsi"/>
          <w:kern w:val="1"/>
          <w:sz w:val="24"/>
          <w:szCs w:val="24"/>
          <w:lang w:val="es-ES"/>
        </w:rPr>
        <w:t xml:space="preserve">Aplicamos la ley de absorción:  </w:t>
      </w:r>
      <m:oMath>
        <m:r>
          <w:rPr>
            <w:rFonts w:ascii="Cambria Math" w:hAnsi="Cambria Math" w:cstheme="minorHAnsi"/>
            <w:color w:val="4472C4" w:themeColor="accent1"/>
            <w:kern w:val="1"/>
            <w:szCs w:val="22"/>
            <w:lang w:val="es-ES"/>
          </w:rPr>
          <m:t>AB+</m:t>
        </m:r>
        <m:bar>
          <m:barPr>
            <m:pos m:val="top"/>
            <m:ctrlPr>
              <w:rPr>
                <w:rFonts w:ascii="Cambria Math" w:hAnsi="Cambria Math" w:cstheme="minorHAnsi"/>
                <w:i/>
                <w:color w:val="4472C4" w:themeColor="accent1"/>
                <w:kern w:val="1"/>
                <w:szCs w:val="22"/>
                <w:lang w:val="es-ES"/>
              </w:rPr>
            </m:ctrlPr>
          </m:barPr>
          <m:e>
            <m:r>
              <w:rPr>
                <w:rFonts w:ascii="Cambria Math" w:hAnsi="Cambria Math" w:cstheme="minorHAnsi"/>
                <w:color w:val="4472C4" w:themeColor="accent1"/>
                <w:kern w:val="1"/>
                <w:szCs w:val="22"/>
                <w:lang w:val="es-ES"/>
              </w:rPr>
              <m:t>A</m:t>
            </m:r>
          </m:e>
        </m:bar>
        <m:r>
          <w:rPr>
            <w:rFonts w:ascii="Cambria Math" w:hAnsi="Cambria Math" w:cstheme="minorHAnsi"/>
            <w:color w:val="4472C4" w:themeColor="accent1"/>
            <w:kern w:val="1"/>
            <w:szCs w:val="22"/>
            <w:lang w:val="es-ES"/>
          </w:rPr>
          <m:t>=B+</m:t>
        </m:r>
        <m:bar>
          <m:barPr>
            <m:pos m:val="top"/>
            <m:ctrlPr>
              <w:rPr>
                <w:rFonts w:ascii="Cambria Math" w:hAnsi="Cambria Math" w:cstheme="minorHAnsi"/>
                <w:i/>
                <w:color w:val="4472C4" w:themeColor="accent1"/>
                <w:kern w:val="1"/>
                <w:szCs w:val="22"/>
                <w:lang w:val="es-ES"/>
              </w:rPr>
            </m:ctrlPr>
          </m:barPr>
          <m:e>
            <m:r>
              <w:rPr>
                <w:rFonts w:ascii="Cambria Math" w:hAnsi="Cambria Math" w:cstheme="minorHAnsi"/>
                <w:color w:val="4472C4" w:themeColor="accent1"/>
                <w:kern w:val="1"/>
                <w:szCs w:val="22"/>
                <w:lang w:val="es-ES"/>
              </w:rPr>
              <m:t>A</m:t>
            </m:r>
          </m:e>
        </m:bar>
      </m:oMath>
    </w:p>
    <w:p w14:paraId="261CDC69" w14:textId="77777777" w:rsidR="002D0E98" w:rsidRDefault="002D0E98" w:rsidP="002D0E98">
      <w:pPr>
        <w:pStyle w:val="Prrafodelista"/>
        <w:ind w:left="786"/>
        <w:jc w:val="both"/>
        <w:rPr>
          <w:rFonts w:asciiTheme="minorHAnsi" w:hAnsiTheme="minorHAnsi" w:cstheme="minorHAnsi"/>
          <w:kern w:val="1"/>
          <w:sz w:val="24"/>
          <w:szCs w:val="24"/>
          <w:lang w:val="es-ES"/>
        </w:rPr>
      </w:pPr>
    </w:p>
    <w:p w14:paraId="42DEBC36" w14:textId="75E745EC" w:rsidR="002D0E98" w:rsidRPr="002D0E98" w:rsidRDefault="002D0E98" w:rsidP="002D0E98">
      <w:pPr>
        <w:pStyle w:val="Prrafodelista"/>
        <w:ind w:left="786"/>
        <w:jc w:val="both"/>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BC</m:t>
          </m:r>
          <m:d>
            <m:dPr>
              <m:ctrlPr>
                <w:rPr>
                  <w:rFonts w:ascii="Cambria Math" w:hAnsi="Cambria Math" w:cstheme="minorHAnsi"/>
                  <w:i/>
                  <w:kern w:val="1"/>
                  <w:sz w:val="24"/>
                  <w:szCs w:val="24"/>
                  <w:lang w:val="es-ES"/>
                </w:rPr>
              </m:ctrlPr>
            </m:dPr>
            <m:e>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r>
                <w:rPr>
                  <w:rFonts w:ascii="Cambria Math" w:hAnsi="Cambria Math" w:cstheme="minorHAnsi"/>
                  <w:kern w:val="1"/>
                  <w:sz w:val="24"/>
                  <w:szCs w:val="24"/>
                  <w:lang w:val="es-ES"/>
                </w:rPr>
                <m:t>+</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A</m:t>
                  </m:r>
                </m:e>
              </m:bar>
            </m:e>
          </m:d>
          <m:r>
            <w:rPr>
              <w:rFonts w:ascii="Cambria Math" w:hAnsi="Cambria Math" w:cstheme="minorHAnsi"/>
              <w:kern w:val="1"/>
              <w:sz w:val="24"/>
              <w:szCs w:val="24"/>
              <w:lang w:val="es-ES"/>
            </w:rPr>
            <m:t>+ABCD</m:t>
          </m:r>
        </m:oMath>
      </m:oMathPara>
    </w:p>
    <w:p w14:paraId="0D279729" w14:textId="77777777" w:rsidR="002D0E98" w:rsidRDefault="002D0E98" w:rsidP="002D0E98">
      <w:pPr>
        <w:pStyle w:val="Prrafodelista"/>
        <w:ind w:left="786"/>
        <w:jc w:val="both"/>
        <w:rPr>
          <w:rFonts w:asciiTheme="minorHAnsi" w:hAnsiTheme="minorHAnsi" w:cstheme="minorHAnsi"/>
          <w:kern w:val="1"/>
          <w:sz w:val="24"/>
          <w:szCs w:val="24"/>
          <w:lang w:val="es-ES"/>
        </w:rPr>
      </w:pPr>
    </w:p>
    <w:p w14:paraId="3E3B8183" w14:textId="4E5FBF48" w:rsidR="002D0E98" w:rsidRDefault="003F4EE6" w:rsidP="003F4EE6">
      <w:pPr>
        <w:pStyle w:val="Prrafodelista"/>
        <w:numPr>
          <w:ilvl w:val="0"/>
          <w:numId w:val="11"/>
        </w:numPr>
        <w:jc w:val="both"/>
        <w:rPr>
          <w:rFonts w:asciiTheme="minorHAnsi" w:hAnsiTheme="minorHAnsi" w:cstheme="minorHAnsi"/>
          <w:kern w:val="1"/>
          <w:sz w:val="24"/>
          <w:szCs w:val="24"/>
          <w:lang w:val="es-ES"/>
        </w:rPr>
      </w:pPr>
      <w:r>
        <w:rPr>
          <w:rFonts w:asciiTheme="minorHAnsi" w:hAnsiTheme="minorHAnsi" w:cstheme="minorHAnsi"/>
          <w:kern w:val="1"/>
          <w:sz w:val="24"/>
          <w:szCs w:val="24"/>
          <w:lang w:val="es-ES"/>
        </w:rPr>
        <w:t>Distribuimos el primer elemento en:</w:t>
      </w:r>
    </w:p>
    <w:p w14:paraId="31AC3978" w14:textId="77777777" w:rsidR="003F4EE6" w:rsidRDefault="003F4EE6" w:rsidP="003F4EE6">
      <w:pPr>
        <w:jc w:val="both"/>
        <w:rPr>
          <w:rFonts w:asciiTheme="minorHAnsi" w:hAnsiTheme="minorHAnsi" w:cstheme="minorHAnsi"/>
          <w:kern w:val="1"/>
          <w:sz w:val="24"/>
          <w:szCs w:val="24"/>
          <w:lang w:val="es-ES"/>
        </w:rPr>
      </w:pPr>
    </w:p>
    <w:p w14:paraId="31A9A56A" w14:textId="54DB2172" w:rsidR="003F4EE6" w:rsidRPr="003F4EE6" w:rsidRDefault="003F4EE6" w:rsidP="003F4EE6">
      <w:pPr>
        <w:ind w:left="708"/>
        <w:jc w:val="both"/>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r>
            <w:rPr>
              <w:rFonts w:ascii="Cambria Math" w:hAnsi="Cambria Math" w:cstheme="minorHAnsi"/>
              <w:kern w:val="1"/>
              <w:sz w:val="24"/>
              <w:szCs w:val="24"/>
              <w:lang w:val="es-ES"/>
            </w:rPr>
            <m:t>+BC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A</m:t>
              </m:r>
            </m:e>
          </m:bar>
          <m:r>
            <w:rPr>
              <w:rFonts w:ascii="Cambria Math" w:hAnsi="Cambria Math" w:cstheme="minorHAnsi"/>
              <w:kern w:val="1"/>
              <w:sz w:val="24"/>
              <w:szCs w:val="24"/>
              <w:lang w:val="es-ES"/>
            </w:rPr>
            <m:t>+ABCD</m:t>
          </m:r>
        </m:oMath>
      </m:oMathPara>
    </w:p>
    <w:p w14:paraId="32E11931" w14:textId="77777777" w:rsidR="003F4EE6" w:rsidRDefault="003F4EE6" w:rsidP="003F4EE6">
      <w:pPr>
        <w:ind w:left="708"/>
        <w:jc w:val="both"/>
        <w:rPr>
          <w:rFonts w:asciiTheme="minorHAnsi" w:hAnsiTheme="minorHAnsi" w:cstheme="minorHAnsi"/>
          <w:kern w:val="1"/>
          <w:sz w:val="24"/>
          <w:szCs w:val="24"/>
          <w:lang w:val="es-ES"/>
        </w:rPr>
      </w:pPr>
    </w:p>
    <w:p w14:paraId="496903B2" w14:textId="77777777" w:rsidR="003F4EE6" w:rsidRDefault="003F4EE6" w:rsidP="003F4EE6">
      <w:pPr>
        <w:ind w:left="708"/>
        <w:jc w:val="both"/>
        <w:rPr>
          <w:rFonts w:asciiTheme="minorHAnsi" w:hAnsiTheme="minorHAnsi" w:cstheme="minorHAnsi"/>
          <w:kern w:val="1"/>
          <w:sz w:val="24"/>
          <w:szCs w:val="24"/>
          <w:lang w:val="es-ES"/>
        </w:rPr>
      </w:pPr>
    </w:p>
    <w:p w14:paraId="3ECAC6DF" w14:textId="77777777" w:rsidR="003F4EE6" w:rsidRDefault="003F4EE6" w:rsidP="003F4EE6">
      <w:pPr>
        <w:ind w:left="708"/>
        <w:jc w:val="both"/>
        <w:rPr>
          <w:rFonts w:asciiTheme="minorHAnsi" w:hAnsiTheme="minorHAnsi" w:cstheme="minorHAnsi"/>
          <w:kern w:val="1"/>
          <w:sz w:val="24"/>
          <w:szCs w:val="24"/>
          <w:lang w:val="es-ES"/>
        </w:rPr>
      </w:pPr>
    </w:p>
    <w:p w14:paraId="134414B5" w14:textId="7C27AABC" w:rsidR="003F4EE6" w:rsidRDefault="003F4EE6" w:rsidP="003F4EE6">
      <w:pPr>
        <w:pStyle w:val="Prrafodelista"/>
        <w:numPr>
          <w:ilvl w:val="0"/>
          <w:numId w:val="11"/>
        </w:numPr>
        <w:jc w:val="both"/>
        <w:rPr>
          <w:rFonts w:asciiTheme="minorHAnsi" w:hAnsiTheme="minorHAnsi" w:cstheme="minorHAnsi"/>
          <w:kern w:val="1"/>
          <w:sz w:val="24"/>
          <w:szCs w:val="24"/>
          <w:lang w:val="es-ES"/>
        </w:rPr>
      </w:pPr>
      <w:r>
        <w:rPr>
          <w:rFonts w:asciiTheme="minorHAnsi" w:hAnsiTheme="minorHAnsi" w:cstheme="minorHAnsi"/>
          <w:kern w:val="1"/>
          <w:sz w:val="24"/>
          <w:szCs w:val="24"/>
          <w:lang w:val="es-ES"/>
        </w:rPr>
        <w:t>Aplicamos la ley distributiva:</w:t>
      </w:r>
    </w:p>
    <w:p w14:paraId="2E4C415F" w14:textId="77777777" w:rsidR="003F4EE6" w:rsidRDefault="003F4EE6" w:rsidP="003F4EE6">
      <w:pPr>
        <w:pStyle w:val="Prrafodelista"/>
        <w:ind w:left="786"/>
        <w:jc w:val="both"/>
        <w:rPr>
          <w:rFonts w:asciiTheme="minorHAnsi" w:hAnsiTheme="minorHAnsi" w:cstheme="minorHAnsi"/>
          <w:kern w:val="1"/>
          <w:sz w:val="24"/>
          <w:szCs w:val="24"/>
          <w:lang w:val="es-ES"/>
        </w:rPr>
      </w:pPr>
    </w:p>
    <w:p w14:paraId="1AAA5C8E" w14:textId="443D0D9A" w:rsidR="003F4EE6" w:rsidRPr="003F4EE6" w:rsidRDefault="003F4EE6" w:rsidP="003F4EE6">
      <w:pPr>
        <w:pStyle w:val="Prrafodelista"/>
        <w:ind w:left="786"/>
        <w:jc w:val="both"/>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r>
            <w:rPr>
              <w:rFonts w:ascii="Cambria Math" w:hAnsi="Cambria Math" w:cstheme="minorHAnsi"/>
              <w:kern w:val="1"/>
              <w:sz w:val="24"/>
              <w:szCs w:val="24"/>
              <w:lang w:val="es-ES"/>
            </w:rPr>
            <m:t>+BC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A</m:t>
              </m:r>
            </m:e>
          </m:bar>
          <m:r>
            <w:rPr>
              <w:rFonts w:ascii="Cambria Math" w:hAnsi="Cambria Math" w:cstheme="minorHAnsi"/>
              <w:kern w:val="1"/>
              <w:sz w:val="24"/>
              <w:szCs w:val="24"/>
              <w:lang w:val="es-ES"/>
            </w:rPr>
            <m:t>+ABCD</m:t>
          </m:r>
        </m:oMath>
      </m:oMathPara>
    </w:p>
    <w:p w14:paraId="4C15F581" w14:textId="77777777" w:rsidR="003F4EE6" w:rsidRPr="003F4EE6" w:rsidRDefault="003F4EE6" w:rsidP="003F4EE6">
      <w:pPr>
        <w:pStyle w:val="Prrafodelista"/>
        <w:ind w:left="786"/>
        <w:jc w:val="both"/>
        <w:rPr>
          <w:rFonts w:asciiTheme="minorHAnsi" w:hAnsiTheme="minorHAnsi" w:cstheme="minorHAnsi"/>
          <w:kern w:val="1"/>
          <w:sz w:val="24"/>
          <w:szCs w:val="24"/>
          <w:lang w:val="es-ES"/>
        </w:rPr>
      </w:pPr>
    </w:p>
    <w:p w14:paraId="5D490E78" w14:textId="2BD470CF" w:rsidR="003F4EE6" w:rsidRDefault="003F4EE6" w:rsidP="003F4EE6">
      <w:pPr>
        <w:pStyle w:val="Prrafodelista"/>
        <w:numPr>
          <w:ilvl w:val="0"/>
          <w:numId w:val="11"/>
        </w:numPr>
        <w:jc w:val="both"/>
        <w:rPr>
          <w:rFonts w:asciiTheme="minorHAnsi" w:hAnsiTheme="minorHAnsi" w:cstheme="minorHAnsi"/>
          <w:kern w:val="1"/>
          <w:sz w:val="24"/>
          <w:szCs w:val="24"/>
          <w:lang w:val="es-ES"/>
        </w:rPr>
      </w:pPr>
      <w:r>
        <w:rPr>
          <w:rFonts w:asciiTheme="minorHAnsi" w:hAnsiTheme="minorHAnsi" w:cstheme="minorHAnsi"/>
          <w:kern w:val="1"/>
          <w:sz w:val="24"/>
          <w:szCs w:val="24"/>
          <w:lang w:val="es-ES"/>
        </w:rPr>
        <w:t>Aplicamos la ley de absorción:</w:t>
      </w:r>
    </w:p>
    <w:p w14:paraId="7C602BD3" w14:textId="77777777" w:rsidR="003F4EE6" w:rsidRDefault="003F4EE6" w:rsidP="003F4EE6">
      <w:pPr>
        <w:jc w:val="both"/>
        <w:rPr>
          <w:rFonts w:asciiTheme="minorHAnsi" w:hAnsiTheme="minorHAnsi" w:cstheme="minorHAnsi"/>
          <w:kern w:val="1"/>
          <w:sz w:val="24"/>
          <w:szCs w:val="24"/>
          <w:lang w:val="es-ES"/>
        </w:rPr>
      </w:pPr>
    </w:p>
    <w:p w14:paraId="1D2375CA" w14:textId="40EAFF24" w:rsidR="003F4EE6" w:rsidRPr="003F4EE6" w:rsidRDefault="003F4EE6" w:rsidP="003F4EE6">
      <w:pPr>
        <w:jc w:val="both"/>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r>
            <w:rPr>
              <w:rFonts w:ascii="Cambria Math" w:hAnsi="Cambria Math" w:cstheme="minorHAnsi"/>
              <w:kern w:val="1"/>
              <w:sz w:val="24"/>
              <w:szCs w:val="24"/>
              <w:lang w:val="es-ES"/>
            </w:rPr>
            <m:t>+BC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A</m:t>
              </m:r>
            </m:e>
          </m:bar>
          <m:r>
            <w:rPr>
              <w:rFonts w:ascii="Cambria Math" w:hAnsi="Cambria Math" w:cstheme="minorHAnsi"/>
              <w:kern w:val="1"/>
              <w:sz w:val="24"/>
              <w:szCs w:val="24"/>
              <w:lang w:val="es-ES"/>
            </w:rPr>
            <m:t>+ABCD</m:t>
          </m:r>
        </m:oMath>
      </m:oMathPara>
    </w:p>
    <w:p w14:paraId="6D98AC3A" w14:textId="77777777" w:rsidR="003F4EE6" w:rsidRDefault="003F4EE6" w:rsidP="003F4EE6">
      <w:pPr>
        <w:jc w:val="both"/>
        <w:rPr>
          <w:rFonts w:asciiTheme="minorHAnsi" w:hAnsiTheme="minorHAnsi" w:cstheme="minorHAnsi"/>
          <w:kern w:val="1"/>
          <w:sz w:val="24"/>
          <w:szCs w:val="24"/>
          <w:lang w:val="es-ES"/>
        </w:rPr>
      </w:pPr>
    </w:p>
    <w:p w14:paraId="4EED2B6F" w14:textId="5A3BFD01" w:rsidR="003F4EE6" w:rsidRDefault="003F4EE6" w:rsidP="003F4EE6">
      <w:pPr>
        <w:pStyle w:val="Prrafodelista"/>
        <w:numPr>
          <w:ilvl w:val="0"/>
          <w:numId w:val="11"/>
        </w:numPr>
        <w:jc w:val="both"/>
        <w:rPr>
          <w:rFonts w:asciiTheme="minorHAnsi" w:hAnsiTheme="minorHAnsi" w:cstheme="minorHAnsi"/>
          <w:kern w:val="1"/>
          <w:sz w:val="24"/>
          <w:szCs w:val="24"/>
          <w:lang w:val="es-ES"/>
        </w:rPr>
      </w:pPr>
      <w:r>
        <w:rPr>
          <w:rFonts w:asciiTheme="minorHAnsi" w:hAnsiTheme="minorHAnsi" w:cstheme="minorHAnsi"/>
          <w:kern w:val="1"/>
          <w:sz w:val="24"/>
          <w:szCs w:val="24"/>
          <w:lang w:val="es-ES"/>
        </w:rPr>
        <w:t>Reordenamos:</w:t>
      </w:r>
    </w:p>
    <w:p w14:paraId="42572592" w14:textId="77777777" w:rsidR="003F4EE6" w:rsidRDefault="003F4EE6" w:rsidP="003F4EE6">
      <w:pPr>
        <w:jc w:val="both"/>
        <w:rPr>
          <w:rFonts w:asciiTheme="minorHAnsi" w:hAnsiTheme="minorHAnsi" w:cstheme="minorHAnsi"/>
          <w:kern w:val="1"/>
          <w:sz w:val="24"/>
          <w:szCs w:val="24"/>
          <w:lang w:val="es-ES"/>
        </w:rPr>
      </w:pPr>
    </w:p>
    <w:p w14:paraId="20BA7A79" w14:textId="19142A26" w:rsidR="003F4EE6" w:rsidRPr="003F4EE6" w:rsidRDefault="003F4EE6" w:rsidP="003F4EE6">
      <w:pPr>
        <w:jc w:val="both"/>
        <w:rPr>
          <w:rFonts w:asciiTheme="minorHAnsi" w:hAnsiTheme="minorHAnsi" w:cstheme="minorHAnsi"/>
          <w:kern w:val="1"/>
          <w:sz w:val="24"/>
          <w:szCs w:val="24"/>
          <w:lang w:val="en-US"/>
        </w:rPr>
      </w:pPr>
      <m:oMathPara>
        <m:oMath>
          <m:r>
            <w:rPr>
              <w:rFonts w:ascii="Cambria Math" w:hAnsi="Cambria Math" w:cstheme="minorHAnsi"/>
              <w:kern w:val="1"/>
              <w:sz w:val="24"/>
              <w:szCs w:val="24"/>
              <w:lang w:val="en-US"/>
            </w:rPr>
            <m:t>BC</m:t>
          </m:r>
          <m:bar>
            <m:barPr>
              <m:pos m:val="top"/>
              <m:ctrlPr>
                <w:rPr>
                  <w:rFonts w:ascii="Cambria Math" w:hAnsi="Cambria Math" w:cstheme="minorHAnsi"/>
                  <w:kern w:val="1"/>
                  <w:sz w:val="24"/>
                  <w:szCs w:val="24"/>
                  <w:lang w:val="en-US"/>
                </w:rPr>
              </m:ctrlPr>
            </m:barPr>
            <m:e>
              <m:r>
                <w:rPr>
                  <w:rFonts w:ascii="Cambria Math" w:hAnsi="Cambria Math" w:cstheme="minorHAnsi"/>
                  <w:kern w:val="1"/>
                  <w:sz w:val="24"/>
                  <w:szCs w:val="24"/>
                  <w:lang w:val="en-US"/>
                </w:rPr>
                <m:t>D</m:t>
              </m:r>
            </m:e>
          </m:bar>
          <m:r>
            <w:rPr>
              <w:rFonts w:ascii="Cambria Math" w:hAnsi="Cambria Math" w:cstheme="minorHAnsi"/>
              <w:kern w:val="1"/>
              <w:sz w:val="24"/>
              <w:szCs w:val="24"/>
              <w:lang w:val="en-US"/>
            </w:rPr>
            <m:t>+BC</m:t>
          </m:r>
          <m:bar>
            <m:barPr>
              <m:pos m:val="top"/>
              <m:ctrlPr>
                <w:rPr>
                  <w:rFonts w:ascii="Cambria Math" w:hAnsi="Cambria Math" w:cstheme="minorHAnsi"/>
                  <w:kern w:val="1"/>
                  <w:sz w:val="24"/>
                  <w:szCs w:val="24"/>
                  <w:lang w:val="en-US"/>
                </w:rPr>
              </m:ctrlPr>
            </m:barPr>
            <m:e>
              <m:r>
                <w:rPr>
                  <w:rFonts w:ascii="Cambria Math" w:hAnsi="Cambria Math" w:cstheme="minorHAnsi"/>
                  <w:kern w:val="1"/>
                  <w:sz w:val="24"/>
                  <w:szCs w:val="24"/>
                  <w:lang w:val="en-US"/>
                </w:rPr>
                <m:t>A</m:t>
              </m:r>
            </m:e>
          </m:bar>
          <m:r>
            <w:rPr>
              <w:rFonts w:ascii="Cambria Math" w:hAnsi="Cambria Math" w:cstheme="minorHAnsi"/>
              <w:kern w:val="1"/>
              <w:sz w:val="24"/>
              <w:szCs w:val="24"/>
              <w:lang w:val="en-US"/>
            </w:rPr>
            <m:t>+ABCD</m:t>
          </m:r>
        </m:oMath>
      </m:oMathPara>
    </w:p>
    <w:p w14:paraId="0CA09F01" w14:textId="77777777" w:rsidR="003F4EE6" w:rsidRDefault="003F4EE6" w:rsidP="003F4EE6">
      <w:pPr>
        <w:jc w:val="both"/>
        <w:rPr>
          <w:rFonts w:asciiTheme="minorHAnsi" w:hAnsiTheme="minorHAnsi" w:cstheme="minorHAnsi"/>
          <w:kern w:val="1"/>
          <w:sz w:val="24"/>
          <w:szCs w:val="24"/>
          <w:lang w:val="en-US"/>
        </w:rPr>
      </w:pPr>
    </w:p>
    <w:p w14:paraId="1EB757E0" w14:textId="105F7A74" w:rsidR="003F4EE6" w:rsidRDefault="003F4EE6" w:rsidP="003F4EE6">
      <w:pPr>
        <w:pStyle w:val="Prrafodelista"/>
        <w:numPr>
          <w:ilvl w:val="0"/>
          <w:numId w:val="11"/>
        </w:numPr>
        <w:jc w:val="both"/>
        <w:rPr>
          <w:rFonts w:asciiTheme="minorHAnsi" w:hAnsiTheme="minorHAnsi" w:cstheme="minorHAnsi"/>
          <w:kern w:val="1"/>
          <w:sz w:val="24"/>
          <w:szCs w:val="24"/>
          <w:lang w:val="en-US"/>
        </w:rPr>
      </w:pPr>
      <w:proofErr w:type="spellStart"/>
      <w:r>
        <w:rPr>
          <w:rFonts w:asciiTheme="minorHAnsi" w:hAnsiTheme="minorHAnsi" w:cstheme="minorHAnsi"/>
          <w:kern w:val="1"/>
          <w:sz w:val="24"/>
          <w:szCs w:val="24"/>
          <w:lang w:val="en-US"/>
        </w:rPr>
        <w:t>Aplicamos</w:t>
      </w:r>
      <w:proofErr w:type="spellEnd"/>
      <w:r>
        <w:rPr>
          <w:rFonts w:asciiTheme="minorHAnsi" w:hAnsiTheme="minorHAnsi" w:cstheme="minorHAnsi"/>
          <w:kern w:val="1"/>
          <w:sz w:val="24"/>
          <w:szCs w:val="24"/>
          <w:lang w:val="en-US"/>
        </w:rPr>
        <w:t xml:space="preserve"> la ley </w:t>
      </w:r>
      <w:proofErr w:type="spellStart"/>
      <w:r>
        <w:rPr>
          <w:rFonts w:asciiTheme="minorHAnsi" w:hAnsiTheme="minorHAnsi" w:cstheme="minorHAnsi"/>
          <w:kern w:val="1"/>
          <w:sz w:val="24"/>
          <w:szCs w:val="24"/>
          <w:lang w:val="en-US"/>
        </w:rPr>
        <w:t>distributiva</w:t>
      </w:r>
      <w:proofErr w:type="spellEnd"/>
      <w:r>
        <w:rPr>
          <w:rFonts w:asciiTheme="minorHAnsi" w:hAnsiTheme="minorHAnsi" w:cstheme="minorHAnsi"/>
          <w:kern w:val="1"/>
          <w:sz w:val="24"/>
          <w:szCs w:val="24"/>
          <w:lang w:val="en-US"/>
        </w:rPr>
        <w:t>:</w:t>
      </w:r>
    </w:p>
    <w:p w14:paraId="4AA0656A" w14:textId="77777777" w:rsidR="003F4EE6" w:rsidRDefault="003F4EE6" w:rsidP="003F4EE6">
      <w:pPr>
        <w:pStyle w:val="Prrafodelista"/>
        <w:ind w:left="786"/>
        <w:jc w:val="both"/>
        <w:rPr>
          <w:rFonts w:asciiTheme="minorHAnsi" w:hAnsiTheme="minorHAnsi" w:cstheme="minorHAnsi"/>
          <w:kern w:val="1"/>
          <w:sz w:val="24"/>
          <w:szCs w:val="24"/>
          <w:lang w:val="en-US"/>
        </w:rPr>
      </w:pPr>
    </w:p>
    <w:p w14:paraId="5BCEAF76" w14:textId="6A0BB443" w:rsidR="003F4EE6" w:rsidRPr="003F4EE6" w:rsidRDefault="003F4EE6" w:rsidP="003F4EE6">
      <w:pPr>
        <w:pStyle w:val="Prrafodelista"/>
        <w:ind w:left="786"/>
        <w:jc w:val="both"/>
        <w:rPr>
          <w:rFonts w:asciiTheme="minorHAnsi" w:hAnsiTheme="minorHAnsi" w:cstheme="minorHAnsi"/>
          <w:kern w:val="1"/>
          <w:sz w:val="24"/>
          <w:szCs w:val="24"/>
          <w:lang w:val="en-US"/>
        </w:rPr>
      </w:pPr>
      <m:oMathPara>
        <m:oMath>
          <m:r>
            <w:rPr>
              <w:rFonts w:ascii="Cambria Math" w:hAnsi="Cambria Math" w:cstheme="minorHAnsi"/>
              <w:kern w:val="1"/>
              <w:sz w:val="24"/>
              <w:szCs w:val="24"/>
              <w:lang w:val="en-US"/>
            </w:rPr>
            <m:t>BC</m:t>
          </m:r>
          <m:d>
            <m:dPr>
              <m:ctrlPr>
                <w:rPr>
                  <w:rFonts w:ascii="Cambria Math" w:hAnsi="Cambria Math" w:cstheme="minorHAnsi"/>
                  <w:i/>
                  <w:kern w:val="1"/>
                  <w:sz w:val="24"/>
                  <w:szCs w:val="24"/>
                  <w:lang w:val="en-US"/>
                </w:rPr>
              </m:ctrlPr>
            </m:dPr>
            <m:e>
              <m:bar>
                <m:barPr>
                  <m:pos m:val="top"/>
                  <m:ctrlPr>
                    <w:rPr>
                      <w:rFonts w:ascii="Cambria Math" w:hAnsi="Cambria Math" w:cstheme="minorHAnsi"/>
                      <w:kern w:val="1"/>
                      <w:sz w:val="24"/>
                      <w:szCs w:val="24"/>
                      <w:lang w:val="en-US"/>
                    </w:rPr>
                  </m:ctrlPr>
                </m:barPr>
                <m:e>
                  <m:r>
                    <w:rPr>
                      <w:rFonts w:ascii="Cambria Math" w:hAnsi="Cambria Math" w:cstheme="minorHAnsi"/>
                      <w:kern w:val="1"/>
                      <w:sz w:val="24"/>
                      <w:szCs w:val="24"/>
                      <w:lang w:val="en-US"/>
                    </w:rPr>
                    <m:t>A</m:t>
                  </m:r>
                </m:e>
              </m:bar>
              <m:r>
                <w:rPr>
                  <w:rFonts w:ascii="Cambria Math" w:hAnsi="Cambria Math" w:cstheme="minorHAnsi"/>
                  <w:kern w:val="1"/>
                  <w:sz w:val="24"/>
                  <w:szCs w:val="24"/>
                  <w:lang w:val="en-US"/>
                </w:rPr>
                <m:t>+A</m:t>
              </m:r>
            </m:e>
          </m:d>
          <m:r>
            <w:rPr>
              <w:rFonts w:ascii="Cambria Math" w:hAnsi="Cambria Math" w:cstheme="minorHAnsi"/>
              <w:kern w:val="1"/>
              <w:sz w:val="24"/>
              <w:szCs w:val="24"/>
              <w:lang w:val="en-US"/>
            </w:rPr>
            <m:t>+BC</m:t>
          </m:r>
          <m:bar>
            <m:barPr>
              <m:pos m:val="top"/>
              <m:ctrlPr>
                <w:rPr>
                  <w:rFonts w:ascii="Cambria Math" w:hAnsi="Cambria Math" w:cstheme="minorHAnsi"/>
                  <w:kern w:val="1"/>
                  <w:sz w:val="24"/>
                  <w:szCs w:val="24"/>
                  <w:lang w:val="en-US"/>
                </w:rPr>
              </m:ctrlPr>
            </m:barPr>
            <m:e>
              <m:r>
                <w:rPr>
                  <w:rFonts w:ascii="Cambria Math" w:hAnsi="Cambria Math" w:cstheme="minorHAnsi"/>
                  <w:kern w:val="1"/>
                  <w:sz w:val="24"/>
                  <w:szCs w:val="24"/>
                  <w:lang w:val="en-US"/>
                </w:rPr>
                <m:t>D</m:t>
              </m:r>
            </m:e>
          </m:bar>
        </m:oMath>
      </m:oMathPara>
    </w:p>
    <w:p w14:paraId="52E6E056" w14:textId="00767763" w:rsidR="003F4EE6" w:rsidRDefault="003F4EE6" w:rsidP="003F4EE6">
      <w:pPr>
        <w:pStyle w:val="Prrafodelista"/>
        <w:ind w:left="786"/>
        <w:jc w:val="both"/>
        <w:rPr>
          <w:rFonts w:asciiTheme="minorHAnsi" w:hAnsiTheme="minorHAnsi" w:cstheme="minorHAnsi"/>
          <w:kern w:val="1"/>
          <w:sz w:val="24"/>
          <w:szCs w:val="24"/>
          <w:lang w:val="en-US"/>
        </w:rPr>
      </w:pPr>
      <w:r>
        <w:rPr>
          <w:rFonts w:asciiTheme="minorHAnsi" w:hAnsiTheme="minorHAnsi" w:cstheme="minorHAnsi"/>
          <w:kern w:val="1"/>
          <w:sz w:val="24"/>
          <w:szCs w:val="24"/>
          <w:lang w:val="en-US"/>
        </w:rPr>
        <w:t xml:space="preserve"> </w:t>
      </w:r>
      <w:r>
        <w:rPr>
          <w:rFonts w:asciiTheme="minorHAnsi" w:hAnsiTheme="minorHAnsi" w:cstheme="minorHAnsi"/>
          <w:kern w:val="1"/>
          <w:sz w:val="24"/>
          <w:szCs w:val="24"/>
          <w:lang w:val="en-US"/>
        </w:rPr>
        <w:tab/>
      </w:r>
    </w:p>
    <w:p w14:paraId="4D471583" w14:textId="070F0F51" w:rsidR="003F4EE6" w:rsidRDefault="003F4EE6" w:rsidP="003F4EE6">
      <w:pPr>
        <w:pStyle w:val="Prrafodelista"/>
        <w:numPr>
          <w:ilvl w:val="0"/>
          <w:numId w:val="11"/>
        </w:numPr>
        <w:jc w:val="both"/>
        <w:rPr>
          <w:rFonts w:asciiTheme="minorHAnsi" w:hAnsiTheme="minorHAnsi" w:cstheme="minorHAnsi"/>
          <w:kern w:val="1"/>
          <w:sz w:val="24"/>
          <w:szCs w:val="24"/>
          <w:lang w:val="es-ES"/>
        </w:rPr>
      </w:pPr>
      <w:r w:rsidRPr="003F4EE6">
        <w:rPr>
          <w:rFonts w:asciiTheme="minorHAnsi" w:hAnsiTheme="minorHAnsi" w:cstheme="minorHAnsi"/>
          <w:kern w:val="1"/>
          <w:sz w:val="24"/>
          <w:szCs w:val="24"/>
          <w:lang w:val="es-ES"/>
        </w:rPr>
        <w:t>Aplicamos la ley del c</w:t>
      </w:r>
      <w:r>
        <w:rPr>
          <w:rFonts w:asciiTheme="minorHAnsi" w:hAnsiTheme="minorHAnsi" w:cstheme="minorHAnsi"/>
          <w:kern w:val="1"/>
          <w:sz w:val="24"/>
          <w:szCs w:val="24"/>
          <w:lang w:val="es-ES"/>
        </w:rPr>
        <w:t>omplemento:</w:t>
      </w:r>
    </w:p>
    <w:p w14:paraId="3C12C8FE" w14:textId="77777777" w:rsidR="003F4EE6" w:rsidRDefault="003F4EE6" w:rsidP="003F4EE6">
      <w:pPr>
        <w:jc w:val="both"/>
        <w:rPr>
          <w:rFonts w:asciiTheme="minorHAnsi" w:hAnsiTheme="minorHAnsi" w:cstheme="minorHAnsi"/>
          <w:kern w:val="1"/>
          <w:sz w:val="24"/>
          <w:szCs w:val="24"/>
          <w:lang w:val="es-ES"/>
        </w:rPr>
      </w:pPr>
    </w:p>
    <w:p w14:paraId="7D3530B5" w14:textId="595BE22F" w:rsidR="003F4EE6" w:rsidRDefault="003F4EE6" w:rsidP="003F4EE6">
      <w:pPr>
        <w:jc w:val="both"/>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BC1+BC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oMath>
      </m:oMathPara>
    </w:p>
    <w:p w14:paraId="0F782EEA" w14:textId="77777777" w:rsidR="003F4EE6" w:rsidRPr="003F4EE6" w:rsidRDefault="003F4EE6" w:rsidP="003F4EE6">
      <w:pPr>
        <w:jc w:val="both"/>
        <w:rPr>
          <w:rFonts w:asciiTheme="minorHAnsi" w:hAnsiTheme="minorHAnsi" w:cstheme="minorHAnsi"/>
          <w:kern w:val="1"/>
          <w:sz w:val="24"/>
          <w:szCs w:val="24"/>
          <w:lang w:val="es-ES"/>
        </w:rPr>
      </w:pPr>
    </w:p>
    <w:p w14:paraId="102A0AFB" w14:textId="019D1655" w:rsidR="003F4EE6" w:rsidRPr="003F4EE6" w:rsidRDefault="003F4EE6" w:rsidP="003F4EE6">
      <w:pPr>
        <w:pStyle w:val="Prrafodelista"/>
        <w:numPr>
          <w:ilvl w:val="0"/>
          <w:numId w:val="11"/>
        </w:numPr>
        <w:jc w:val="both"/>
        <w:rPr>
          <w:rFonts w:ascii="Cambria Math" w:hAnsi="Cambria Math" w:cstheme="minorHAnsi"/>
          <w:i/>
          <w:color w:val="4472C4" w:themeColor="accent1"/>
          <w:kern w:val="1"/>
          <w:szCs w:val="22"/>
          <w:lang w:val="es-ES"/>
        </w:rPr>
      </w:pPr>
      <w:r>
        <w:rPr>
          <w:rFonts w:asciiTheme="minorHAnsi" w:hAnsiTheme="minorHAnsi" w:cstheme="minorHAnsi"/>
          <w:kern w:val="1"/>
          <w:sz w:val="24"/>
          <w:szCs w:val="24"/>
          <w:lang w:val="es-ES"/>
        </w:rPr>
        <w:t xml:space="preserve">Aquí aplicamos la ley de la identidad: </w:t>
      </w:r>
      <m:oMath>
        <m:r>
          <w:rPr>
            <w:rFonts w:ascii="Cambria Math" w:hAnsi="Cambria Math" w:cstheme="minorHAnsi"/>
            <w:color w:val="4472C4" w:themeColor="accent1"/>
            <w:kern w:val="1"/>
            <w:szCs w:val="22"/>
            <w:lang w:val="es-ES"/>
          </w:rPr>
          <m:t>A1 = A</m:t>
        </m:r>
      </m:oMath>
    </w:p>
    <w:p w14:paraId="2F630B50" w14:textId="77777777" w:rsidR="003F4EE6" w:rsidRPr="003F4EE6" w:rsidRDefault="003F4EE6" w:rsidP="003F4EE6">
      <w:pPr>
        <w:jc w:val="both"/>
        <w:rPr>
          <w:rFonts w:asciiTheme="minorHAnsi" w:hAnsiTheme="minorHAnsi" w:cstheme="minorHAnsi"/>
          <w:color w:val="4472C4" w:themeColor="accent1"/>
          <w:kern w:val="1"/>
          <w:szCs w:val="22"/>
          <w:lang w:val="es-ES"/>
        </w:rPr>
      </w:pPr>
    </w:p>
    <w:p w14:paraId="616B0083" w14:textId="44266D1A" w:rsidR="003F4EE6" w:rsidRPr="003F4EE6" w:rsidRDefault="003F4EE6" w:rsidP="003F4EE6">
      <w:pPr>
        <w:pStyle w:val="Prrafodelista"/>
        <w:ind w:left="644"/>
        <w:jc w:val="both"/>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BC+BC</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D</m:t>
              </m:r>
            </m:e>
          </m:bar>
        </m:oMath>
      </m:oMathPara>
    </w:p>
    <w:p w14:paraId="313D2013" w14:textId="77777777" w:rsidR="003F4EE6" w:rsidRPr="003F4EE6" w:rsidRDefault="003F4EE6" w:rsidP="003F4EE6">
      <w:pPr>
        <w:pStyle w:val="Prrafodelista"/>
        <w:ind w:left="644"/>
        <w:jc w:val="both"/>
        <w:rPr>
          <w:rFonts w:asciiTheme="minorHAnsi" w:hAnsiTheme="minorHAnsi" w:cstheme="minorHAnsi"/>
          <w:kern w:val="1"/>
          <w:sz w:val="24"/>
          <w:szCs w:val="24"/>
          <w:lang w:val="es-ES"/>
        </w:rPr>
      </w:pPr>
    </w:p>
    <w:p w14:paraId="414D11A3" w14:textId="4F5E52E7" w:rsidR="003F4EE6" w:rsidRPr="003F4EE6" w:rsidRDefault="003F4EE6" w:rsidP="003F4EE6">
      <w:pPr>
        <w:pStyle w:val="Prrafodelista"/>
        <w:numPr>
          <w:ilvl w:val="0"/>
          <w:numId w:val="11"/>
        </w:numPr>
        <w:jc w:val="both"/>
        <w:rPr>
          <w:rFonts w:asciiTheme="minorHAnsi" w:hAnsiTheme="minorHAnsi" w:cstheme="minorHAnsi"/>
          <w:kern w:val="1"/>
          <w:sz w:val="24"/>
          <w:szCs w:val="24"/>
          <w:lang w:val="es-ES"/>
        </w:rPr>
      </w:pPr>
      <w:r w:rsidRPr="003F4EE6">
        <w:rPr>
          <w:rFonts w:asciiTheme="minorHAnsi" w:hAnsiTheme="minorHAnsi" w:cstheme="minorHAnsi"/>
          <w:kern w:val="1"/>
          <w:sz w:val="24"/>
          <w:szCs w:val="24"/>
          <w:lang w:val="es-ES"/>
        </w:rPr>
        <w:t>Y finalmente aplicamos la ley de absorción:</w:t>
      </w:r>
    </w:p>
    <w:p w14:paraId="2AD82810" w14:textId="77777777" w:rsidR="003F4EE6" w:rsidRDefault="003F4EE6" w:rsidP="003F4EE6">
      <w:pPr>
        <w:pStyle w:val="Prrafodelista"/>
        <w:ind w:left="644"/>
        <w:jc w:val="both"/>
        <w:rPr>
          <w:rFonts w:asciiTheme="minorHAnsi" w:hAnsiTheme="minorHAnsi" w:cstheme="minorHAnsi"/>
          <w:color w:val="4472C4" w:themeColor="accent1"/>
          <w:kern w:val="1"/>
          <w:szCs w:val="22"/>
          <w:lang w:val="es-ES"/>
        </w:rPr>
      </w:pPr>
    </w:p>
    <w:p w14:paraId="387305E5" w14:textId="08EF4D8E" w:rsidR="003F4EE6" w:rsidRPr="003F4EE6" w:rsidRDefault="003F4EE6" w:rsidP="003F4EE6">
      <w:pPr>
        <w:pStyle w:val="Prrafodelista"/>
        <w:ind w:left="644"/>
        <w:jc w:val="both"/>
        <w:rPr>
          <w:rFonts w:asciiTheme="minorHAnsi" w:hAnsiTheme="minorHAnsi" w:cstheme="minorHAnsi"/>
          <w:color w:val="4472C4" w:themeColor="accent1"/>
          <w:kern w:val="1"/>
          <w:szCs w:val="22"/>
          <w:lang w:val="es-ES"/>
        </w:rPr>
      </w:pPr>
      <m:oMathPara>
        <m:oMath>
          <m:r>
            <w:rPr>
              <w:rFonts w:ascii="Cambria Math" w:hAnsi="Cambria Math" w:cstheme="minorHAnsi"/>
              <w:kern w:val="1"/>
              <w:sz w:val="24"/>
              <w:szCs w:val="24"/>
              <w:lang w:val="es-ES"/>
            </w:rPr>
            <m:t>BC</m:t>
          </m:r>
        </m:oMath>
      </m:oMathPara>
    </w:p>
    <w:p w14:paraId="261B3EC6" w14:textId="77777777" w:rsidR="003F4EE6" w:rsidRDefault="003F4EE6" w:rsidP="003F4EE6">
      <w:pPr>
        <w:jc w:val="both"/>
        <w:rPr>
          <w:rFonts w:asciiTheme="minorHAnsi" w:hAnsiTheme="minorHAnsi" w:cstheme="minorHAnsi"/>
          <w:kern w:val="1"/>
          <w:sz w:val="24"/>
          <w:szCs w:val="24"/>
          <w:lang w:val="es-ES"/>
        </w:rPr>
      </w:pPr>
    </w:p>
    <w:p w14:paraId="657188E0" w14:textId="77777777" w:rsidR="003F4EE6" w:rsidRPr="003F4EE6" w:rsidRDefault="003F4EE6" w:rsidP="003F4EE6">
      <w:pPr>
        <w:ind w:left="644"/>
        <w:jc w:val="both"/>
        <w:rPr>
          <w:rFonts w:asciiTheme="minorHAnsi" w:hAnsiTheme="minorHAnsi" w:cstheme="minorHAnsi"/>
          <w:kern w:val="1"/>
          <w:sz w:val="24"/>
          <w:szCs w:val="24"/>
          <w:lang w:val="es-ES"/>
        </w:rPr>
      </w:pPr>
    </w:p>
    <w:p w14:paraId="4EF638A5" w14:textId="77777777" w:rsidR="002D0E98" w:rsidRPr="003F4EE6" w:rsidRDefault="002D0E98" w:rsidP="002D0E98">
      <w:pPr>
        <w:pStyle w:val="Prrafodelista"/>
        <w:ind w:left="786"/>
        <w:jc w:val="both"/>
        <w:rPr>
          <w:rFonts w:asciiTheme="minorHAnsi" w:hAnsiTheme="minorHAnsi" w:cstheme="minorHAnsi"/>
          <w:kern w:val="1"/>
          <w:sz w:val="24"/>
          <w:szCs w:val="24"/>
          <w:lang w:val="es-ES"/>
        </w:rPr>
      </w:pPr>
    </w:p>
    <w:p w14:paraId="1C9D4EB0" w14:textId="77777777" w:rsidR="002D0E98" w:rsidRDefault="002D0E98" w:rsidP="002D0E98">
      <w:pPr>
        <w:pStyle w:val="Prrafodelista"/>
        <w:ind w:left="786"/>
        <w:jc w:val="both"/>
        <w:rPr>
          <w:rFonts w:asciiTheme="minorHAnsi" w:hAnsiTheme="minorHAnsi" w:cstheme="minorHAnsi"/>
          <w:kern w:val="1"/>
          <w:sz w:val="24"/>
          <w:szCs w:val="24"/>
          <w:lang w:val="es-ES"/>
        </w:rPr>
      </w:pPr>
    </w:p>
    <w:p w14:paraId="39EBAC8F"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596B4B56"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2A4A72CE"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2E440C0D"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2187C25D"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369EA44B"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62C94914"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6DB86F4E"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398F09D6"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2461174C"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721971FE"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3B0BAA2E"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2B83318C"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0CEAA64D" w14:textId="77777777" w:rsidR="003F4EE6" w:rsidRDefault="003F4EE6" w:rsidP="002D0E98">
      <w:pPr>
        <w:pStyle w:val="Prrafodelista"/>
        <w:ind w:left="786"/>
        <w:jc w:val="both"/>
        <w:rPr>
          <w:rFonts w:asciiTheme="minorHAnsi" w:hAnsiTheme="minorHAnsi" w:cstheme="minorHAnsi"/>
          <w:kern w:val="1"/>
          <w:sz w:val="24"/>
          <w:szCs w:val="24"/>
          <w:lang w:val="es-ES"/>
        </w:rPr>
      </w:pPr>
    </w:p>
    <w:p w14:paraId="36094169" w14:textId="5D386668" w:rsidR="003F4EE6" w:rsidRPr="00C90F19" w:rsidRDefault="003F4EE6" w:rsidP="003F4EE6">
      <w:pPr>
        <w:jc w:val="both"/>
        <w:rPr>
          <w:rFonts w:asciiTheme="minorHAnsi" w:hAnsiTheme="minorHAnsi" w:cstheme="minorHAnsi"/>
          <w:b/>
          <w:bCs/>
          <w:kern w:val="1"/>
          <w:sz w:val="40"/>
          <w:szCs w:val="40"/>
          <w:lang w:val="es-ES"/>
        </w:rPr>
      </w:pPr>
      <w:r w:rsidRPr="00C90F19">
        <w:rPr>
          <w:rFonts w:asciiTheme="minorHAnsi" w:hAnsiTheme="minorHAnsi" w:cstheme="minorHAnsi"/>
          <w:b/>
          <w:bCs/>
          <w:kern w:val="1"/>
          <w:sz w:val="40"/>
          <w:szCs w:val="40"/>
          <w:lang w:val="es-ES"/>
        </w:rPr>
        <w:t xml:space="preserve">Ejercicio </w:t>
      </w:r>
      <w:r>
        <w:rPr>
          <w:rFonts w:asciiTheme="minorHAnsi" w:hAnsiTheme="minorHAnsi" w:cstheme="minorHAnsi"/>
          <w:b/>
          <w:bCs/>
          <w:kern w:val="1"/>
          <w:sz w:val="40"/>
          <w:szCs w:val="40"/>
          <w:lang w:val="es-ES"/>
        </w:rPr>
        <w:t>2</w:t>
      </w:r>
      <w:r w:rsidRPr="00C90F19">
        <w:rPr>
          <w:rFonts w:asciiTheme="minorHAnsi" w:hAnsiTheme="minorHAnsi" w:cstheme="minorHAnsi"/>
          <w:b/>
          <w:bCs/>
          <w:kern w:val="1"/>
          <w:sz w:val="40"/>
          <w:szCs w:val="40"/>
          <w:lang w:val="es-ES"/>
        </w:rPr>
        <w:t>:</w:t>
      </w:r>
    </w:p>
    <w:p w14:paraId="1C1F2533" w14:textId="77777777" w:rsidR="003F4EE6" w:rsidRDefault="003F4EE6" w:rsidP="003F4EE6">
      <w:pPr>
        <w:jc w:val="both"/>
        <w:rPr>
          <w:rFonts w:asciiTheme="minorHAnsi" w:hAnsiTheme="minorHAnsi" w:cstheme="minorHAnsi"/>
          <w:b/>
          <w:bCs/>
          <w:kern w:val="1"/>
          <w:sz w:val="32"/>
          <w:szCs w:val="32"/>
          <w:lang w:val="es-ES"/>
        </w:rPr>
      </w:pPr>
    </w:p>
    <w:p w14:paraId="71E2D703" w14:textId="77777777" w:rsidR="003F4EE6" w:rsidRPr="00C90F19" w:rsidRDefault="003F4EE6" w:rsidP="003F4EE6">
      <w:pPr>
        <w:jc w:val="both"/>
        <w:rPr>
          <w:rFonts w:asciiTheme="minorHAnsi" w:hAnsiTheme="minorHAnsi" w:cstheme="minorHAnsi"/>
          <w:b/>
          <w:bCs/>
          <w:kern w:val="1"/>
          <w:sz w:val="32"/>
          <w:szCs w:val="32"/>
          <w:lang w:val="es-ES"/>
        </w:rPr>
      </w:pPr>
    </w:p>
    <w:p w14:paraId="490092B7" w14:textId="361A5C86" w:rsidR="003F4EE6" w:rsidRDefault="003F4EE6" w:rsidP="003F4EE6">
      <w:pPr>
        <w:pStyle w:val="Prrafodelista"/>
        <w:numPr>
          <w:ilvl w:val="0"/>
          <w:numId w:val="13"/>
        </w:numPr>
        <w:ind w:left="426" w:hanging="426"/>
        <w:jc w:val="both"/>
        <w:rPr>
          <w:rFonts w:asciiTheme="minorHAnsi" w:hAnsiTheme="minorHAnsi" w:cstheme="minorHAnsi"/>
          <w:kern w:val="1"/>
          <w:sz w:val="32"/>
          <w:szCs w:val="32"/>
          <w:lang w:val="es-ES"/>
        </w:rPr>
      </w:pPr>
      <w:r w:rsidRPr="003F4EE6">
        <w:rPr>
          <w:rFonts w:asciiTheme="minorHAnsi" w:hAnsiTheme="minorHAnsi" w:cstheme="minorHAnsi"/>
          <w:kern w:val="1"/>
          <w:sz w:val="32"/>
          <w:szCs w:val="32"/>
          <w:lang w:val="es-ES"/>
        </w:rPr>
        <w:t>Sintetizad e implementad con puertas lógicas de manera mínima a dos niveles la función f mediante el método de Karnaugh.</w:t>
      </w:r>
    </w:p>
    <w:p w14:paraId="38BAE27C" w14:textId="77777777" w:rsidR="004F4AD9" w:rsidRDefault="004F4AD9" w:rsidP="004F4AD9">
      <w:pPr>
        <w:pStyle w:val="Prrafodelista"/>
        <w:ind w:left="426"/>
        <w:jc w:val="both"/>
        <w:rPr>
          <w:rFonts w:asciiTheme="minorHAnsi" w:hAnsiTheme="minorHAnsi" w:cstheme="minorHAnsi"/>
          <w:kern w:val="1"/>
          <w:sz w:val="32"/>
          <w:szCs w:val="32"/>
          <w:lang w:val="es-ES"/>
        </w:rPr>
      </w:pPr>
    </w:p>
    <w:p w14:paraId="42FBCD32" w14:textId="77777777" w:rsidR="004F4AD9" w:rsidRDefault="004F4AD9" w:rsidP="004F4AD9">
      <w:pPr>
        <w:pStyle w:val="Prrafodelista"/>
        <w:ind w:left="426"/>
        <w:jc w:val="both"/>
        <w:rPr>
          <w:rFonts w:asciiTheme="minorHAnsi" w:hAnsiTheme="minorHAnsi" w:cstheme="minorHAnsi"/>
          <w:kern w:val="1"/>
          <w:sz w:val="24"/>
          <w:szCs w:val="24"/>
          <w:lang w:val="es-ES"/>
        </w:rPr>
      </w:pPr>
    </w:p>
    <w:p w14:paraId="37DD32FA" w14:textId="4F095CBA" w:rsidR="004F4AD9" w:rsidRDefault="004F4AD9" w:rsidP="004F4AD9">
      <w:pPr>
        <w:pStyle w:val="Prrafodelista"/>
        <w:ind w:left="426"/>
        <w:jc w:val="both"/>
        <w:rPr>
          <w:rFonts w:asciiTheme="minorHAnsi" w:hAnsiTheme="minorHAnsi" w:cstheme="minorHAnsi"/>
          <w:kern w:val="1"/>
          <w:sz w:val="24"/>
          <w:szCs w:val="24"/>
          <w:lang w:val="es-ES"/>
        </w:rPr>
      </w:pPr>
      <w:r w:rsidRPr="004F4AD9">
        <w:rPr>
          <w:rFonts w:asciiTheme="minorHAnsi" w:hAnsiTheme="minorHAnsi" w:cstheme="minorHAnsi"/>
          <w:kern w:val="1"/>
          <w:sz w:val="24"/>
          <w:szCs w:val="24"/>
          <w:lang w:val="es-ES"/>
        </w:rPr>
        <w:t>Primero de todo, analizamos la tabla de verdad, y situamos en el mapa de Karnaugh aquellas combinaciones de las variables ab y cd que den como resultado 1 en la función f. Aquellas que den como resultado 0, se indican como tal, y realizamos las agrupaciones más grandes que podamos</w:t>
      </w:r>
      <w:r w:rsidR="00152AA8">
        <w:rPr>
          <w:rFonts w:asciiTheme="minorHAnsi" w:hAnsiTheme="minorHAnsi" w:cstheme="minorHAnsi"/>
          <w:kern w:val="1"/>
          <w:sz w:val="24"/>
          <w:szCs w:val="24"/>
          <w:lang w:val="es-ES"/>
        </w:rPr>
        <w:t>, teniendo en cuenta que solamente podemos hacer agrupaciones en 2ᶰ, siendo N entero</w:t>
      </w:r>
      <w:r w:rsidRPr="004F4AD9">
        <w:rPr>
          <w:rFonts w:asciiTheme="minorHAnsi" w:hAnsiTheme="minorHAnsi" w:cstheme="minorHAnsi"/>
          <w:kern w:val="1"/>
          <w:sz w:val="24"/>
          <w:szCs w:val="24"/>
          <w:lang w:val="es-ES"/>
        </w:rPr>
        <w:t>:</w:t>
      </w:r>
    </w:p>
    <w:p w14:paraId="2874607E" w14:textId="77777777" w:rsidR="004F4AD9" w:rsidRDefault="004F4AD9" w:rsidP="004F4AD9">
      <w:pPr>
        <w:pStyle w:val="Prrafodelista"/>
        <w:ind w:left="426"/>
        <w:jc w:val="both"/>
        <w:rPr>
          <w:rFonts w:asciiTheme="minorHAnsi" w:hAnsiTheme="minorHAnsi" w:cstheme="minorHAnsi"/>
          <w:kern w:val="1"/>
          <w:sz w:val="24"/>
          <w:szCs w:val="24"/>
          <w:lang w:val="es-ES"/>
        </w:rPr>
      </w:pPr>
    </w:p>
    <w:p w14:paraId="43CC3208" w14:textId="77777777" w:rsidR="004F4AD9" w:rsidRDefault="004F4AD9" w:rsidP="004F4AD9">
      <w:pPr>
        <w:pStyle w:val="Prrafodelista"/>
        <w:ind w:left="426"/>
        <w:jc w:val="both"/>
        <w:rPr>
          <w:rFonts w:asciiTheme="minorHAnsi" w:hAnsiTheme="minorHAnsi" w:cstheme="minorHAnsi"/>
          <w:kern w:val="1"/>
          <w:sz w:val="24"/>
          <w:szCs w:val="24"/>
          <w:lang w:val="es-ES"/>
        </w:rPr>
      </w:pPr>
    </w:p>
    <w:p w14:paraId="505D02A5" w14:textId="1B841B82" w:rsidR="004F4AD9" w:rsidRDefault="004F4AD9" w:rsidP="004F4AD9">
      <w:pPr>
        <w:pStyle w:val="Prrafodelista"/>
        <w:ind w:left="426"/>
        <w:jc w:val="center"/>
        <w:rPr>
          <w:rFonts w:asciiTheme="minorHAnsi" w:hAnsiTheme="minorHAnsi" w:cstheme="minorHAnsi"/>
          <w:kern w:val="1"/>
          <w:sz w:val="24"/>
          <w:szCs w:val="24"/>
          <w:lang w:val="es-ES"/>
        </w:rPr>
      </w:pPr>
      <w:r>
        <w:rPr>
          <w:rFonts w:asciiTheme="minorHAnsi" w:hAnsiTheme="minorHAnsi" w:cstheme="minorHAnsi"/>
          <w:noProof/>
          <w:kern w:val="1"/>
          <w:sz w:val="24"/>
          <w:szCs w:val="24"/>
          <w:lang w:val="es-ES"/>
        </w:rPr>
        <w:drawing>
          <wp:inline distT="0" distB="0" distL="0" distR="0" wp14:anchorId="0B75FEDA" wp14:editId="293CC5FC">
            <wp:extent cx="2286000" cy="2286000"/>
            <wp:effectExtent l="0" t="0" r="0" b="0"/>
            <wp:docPr id="39846007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9CAD477" w14:textId="666A5F9F" w:rsidR="004F4AD9" w:rsidRDefault="004F4AD9" w:rsidP="004F4AD9">
      <w:pPr>
        <w:pStyle w:val="Prrafodelista"/>
        <w:ind w:left="426"/>
        <w:rPr>
          <w:rFonts w:asciiTheme="minorHAnsi" w:hAnsiTheme="minorHAnsi" w:cstheme="minorHAnsi"/>
          <w:kern w:val="1"/>
          <w:sz w:val="24"/>
          <w:szCs w:val="24"/>
          <w:lang w:val="es-ES"/>
        </w:rPr>
      </w:pPr>
    </w:p>
    <w:p w14:paraId="7CFA53F1" w14:textId="27BD8322" w:rsidR="004F4AD9" w:rsidRDefault="00152AA8" w:rsidP="00152AA8">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Vemos como podemos realizar dos agrupaciones de 4 términos, por lo que, a</w:t>
      </w:r>
      <w:r w:rsidR="004F4AD9" w:rsidRPr="004F4AD9">
        <w:rPr>
          <w:rFonts w:asciiTheme="minorHAnsi" w:hAnsiTheme="minorHAnsi" w:cstheme="minorHAnsi"/>
          <w:kern w:val="1"/>
          <w:sz w:val="24"/>
          <w:szCs w:val="24"/>
          <w:lang w:val="es-ES"/>
        </w:rPr>
        <w:t xml:space="preserve"> continuación, nos fijamos si las variables cambian o no en los grupos que hemos marcado</w:t>
      </w:r>
      <w:r>
        <w:rPr>
          <w:rFonts w:asciiTheme="minorHAnsi" w:hAnsiTheme="minorHAnsi" w:cstheme="minorHAnsi"/>
          <w:kern w:val="1"/>
          <w:sz w:val="24"/>
          <w:szCs w:val="24"/>
          <w:lang w:val="es-ES"/>
        </w:rPr>
        <w:t>. Por tanto,</w:t>
      </w:r>
      <w:r w:rsidR="004F4AD9" w:rsidRPr="004F4AD9">
        <w:rPr>
          <w:rFonts w:asciiTheme="minorHAnsi" w:hAnsiTheme="minorHAnsi" w:cstheme="minorHAnsi"/>
          <w:kern w:val="1"/>
          <w:sz w:val="24"/>
          <w:szCs w:val="24"/>
          <w:lang w:val="es-ES"/>
        </w:rPr>
        <w:t xml:space="preserve"> si una variable cambia de 0 a 1, o de 1 a 0, no la escribiremos en el resultado. En cambio, si la variable no cambia de valor, si la escribiremos. Si estas variables resultan en un 0, se negarán, y si se tratan de 1, no la negaremos.</w:t>
      </w:r>
    </w:p>
    <w:p w14:paraId="612A3F71" w14:textId="77777777" w:rsidR="004F4AD9" w:rsidRDefault="004F4AD9" w:rsidP="004F4AD9">
      <w:pPr>
        <w:pStyle w:val="Prrafodelista"/>
        <w:ind w:left="426"/>
        <w:rPr>
          <w:rFonts w:asciiTheme="minorHAnsi" w:hAnsiTheme="minorHAnsi" w:cstheme="minorHAnsi"/>
          <w:kern w:val="1"/>
          <w:sz w:val="24"/>
          <w:szCs w:val="24"/>
          <w:lang w:val="es-ES"/>
        </w:rPr>
      </w:pPr>
    </w:p>
    <w:p w14:paraId="5FBA94D4" w14:textId="7AC1C968" w:rsidR="004F4AD9" w:rsidRDefault="004F4AD9" w:rsidP="004F4AD9">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La expresión, por tanto, queda de la siguiente forma:</w:t>
      </w:r>
    </w:p>
    <w:p w14:paraId="1B449E0F" w14:textId="77777777" w:rsidR="004F4AD9" w:rsidRDefault="004F4AD9" w:rsidP="004F4AD9">
      <w:pPr>
        <w:pStyle w:val="Prrafodelista"/>
        <w:ind w:left="426"/>
        <w:rPr>
          <w:rFonts w:asciiTheme="minorHAnsi" w:hAnsiTheme="minorHAnsi" w:cstheme="minorHAnsi"/>
          <w:kern w:val="1"/>
          <w:sz w:val="24"/>
          <w:szCs w:val="24"/>
          <w:lang w:val="es-ES"/>
        </w:rPr>
      </w:pPr>
    </w:p>
    <w:p w14:paraId="1B834899" w14:textId="1A1D0DBA" w:rsidR="004F4AD9" w:rsidRPr="004F4AD9" w:rsidRDefault="004F4AD9" w:rsidP="004F4AD9">
      <w:pPr>
        <w:pStyle w:val="Prrafodelista"/>
        <w:ind w:left="426"/>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f=b</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c</m:t>
              </m:r>
            </m:e>
          </m:bar>
          <m:r>
            <w:rPr>
              <w:rFonts w:ascii="Cambria Math" w:hAnsi="Cambria Math" w:cstheme="minorHAnsi"/>
              <w:kern w:val="1"/>
              <w:sz w:val="24"/>
              <w:szCs w:val="24"/>
              <w:lang w:val="es-ES"/>
            </w:rPr>
            <m:t>+ac</m:t>
          </m:r>
        </m:oMath>
      </m:oMathPara>
    </w:p>
    <w:p w14:paraId="00EA9A7C" w14:textId="77777777" w:rsidR="004F4AD9" w:rsidRDefault="004F4AD9" w:rsidP="004F4AD9">
      <w:pPr>
        <w:pStyle w:val="Prrafodelista"/>
        <w:ind w:left="426"/>
        <w:rPr>
          <w:rFonts w:asciiTheme="minorHAnsi" w:hAnsiTheme="minorHAnsi" w:cstheme="minorHAnsi"/>
          <w:kern w:val="1"/>
          <w:sz w:val="24"/>
          <w:szCs w:val="24"/>
          <w:lang w:val="es-ES"/>
        </w:rPr>
      </w:pPr>
    </w:p>
    <w:p w14:paraId="6D0A2D3A" w14:textId="77777777" w:rsidR="004F4AD9" w:rsidRDefault="004F4AD9" w:rsidP="004F4AD9">
      <w:pPr>
        <w:pStyle w:val="Prrafodelista"/>
        <w:ind w:left="426"/>
        <w:rPr>
          <w:rFonts w:asciiTheme="minorHAnsi" w:hAnsiTheme="minorHAnsi" w:cstheme="minorHAnsi"/>
          <w:kern w:val="1"/>
          <w:sz w:val="24"/>
          <w:szCs w:val="24"/>
          <w:lang w:val="es-ES"/>
        </w:rPr>
      </w:pPr>
    </w:p>
    <w:p w14:paraId="5DBCCDDE" w14:textId="77777777" w:rsidR="004F4AD9" w:rsidRDefault="004F4AD9" w:rsidP="004F4AD9">
      <w:pPr>
        <w:pStyle w:val="Prrafodelista"/>
        <w:ind w:left="426"/>
        <w:rPr>
          <w:rFonts w:asciiTheme="minorHAnsi" w:hAnsiTheme="minorHAnsi" w:cstheme="minorHAnsi"/>
          <w:kern w:val="1"/>
          <w:sz w:val="24"/>
          <w:szCs w:val="24"/>
          <w:lang w:val="es-ES"/>
        </w:rPr>
      </w:pPr>
    </w:p>
    <w:p w14:paraId="44A7F409" w14:textId="77777777" w:rsidR="004F4AD9" w:rsidRDefault="004F4AD9" w:rsidP="004F4AD9">
      <w:pPr>
        <w:pStyle w:val="Prrafodelista"/>
        <w:ind w:left="426"/>
        <w:rPr>
          <w:rFonts w:asciiTheme="minorHAnsi" w:hAnsiTheme="minorHAnsi" w:cstheme="minorHAnsi"/>
          <w:kern w:val="1"/>
          <w:sz w:val="24"/>
          <w:szCs w:val="24"/>
          <w:lang w:val="es-ES"/>
        </w:rPr>
      </w:pPr>
    </w:p>
    <w:p w14:paraId="414BBCF4" w14:textId="77777777" w:rsidR="004F4AD9" w:rsidRPr="004F4AD9" w:rsidRDefault="004F4AD9" w:rsidP="004F4AD9">
      <w:pPr>
        <w:pStyle w:val="Prrafodelista"/>
        <w:ind w:left="426"/>
        <w:rPr>
          <w:rFonts w:asciiTheme="minorHAnsi" w:hAnsiTheme="minorHAnsi" w:cstheme="minorHAnsi"/>
          <w:kern w:val="1"/>
          <w:sz w:val="24"/>
          <w:szCs w:val="24"/>
          <w:lang w:val="es-ES"/>
        </w:rPr>
      </w:pPr>
    </w:p>
    <w:p w14:paraId="55930E03" w14:textId="77777777" w:rsidR="004F4AD9" w:rsidRDefault="004F4AD9" w:rsidP="004F4AD9">
      <w:pPr>
        <w:pStyle w:val="Prrafodelista"/>
        <w:ind w:left="426"/>
        <w:rPr>
          <w:rFonts w:asciiTheme="minorHAnsi" w:hAnsiTheme="minorHAnsi" w:cstheme="minorHAnsi"/>
          <w:kern w:val="1"/>
          <w:sz w:val="24"/>
          <w:szCs w:val="24"/>
          <w:lang w:val="es-ES"/>
        </w:rPr>
      </w:pPr>
    </w:p>
    <w:p w14:paraId="0B320A6C" w14:textId="77777777" w:rsidR="004F4AD9" w:rsidRDefault="004F4AD9" w:rsidP="004F4AD9">
      <w:pPr>
        <w:pStyle w:val="Prrafodelista"/>
        <w:ind w:left="426"/>
        <w:rPr>
          <w:rFonts w:asciiTheme="minorHAnsi" w:hAnsiTheme="minorHAnsi" w:cstheme="minorHAnsi"/>
          <w:kern w:val="1"/>
          <w:sz w:val="24"/>
          <w:szCs w:val="24"/>
          <w:lang w:val="es-ES"/>
        </w:rPr>
      </w:pPr>
    </w:p>
    <w:p w14:paraId="6FE0EBA8" w14:textId="70B19860" w:rsidR="004F4AD9" w:rsidRDefault="004F4AD9" w:rsidP="004F4AD9">
      <w:pPr>
        <w:pStyle w:val="Prrafodelista"/>
        <w:ind w:left="426"/>
        <w:rPr>
          <w:rFonts w:asciiTheme="minorHAnsi" w:hAnsiTheme="minorHAnsi" w:cstheme="minorHAnsi"/>
          <w:kern w:val="1"/>
          <w:sz w:val="24"/>
          <w:szCs w:val="24"/>
          <w:lang w:val="es-ES"/>
        </w:rPr>
      </w:pPr>
      <w:r w:rsidRPr="004F4AD9">
        <w:rPr>
          <w:rFonts w:asciiTheme="minorHAnsi" w:hAnsiTheme="minorHAnsi" w:cstheme="minorHAnsi"/>
          <w:noProof/>
          <w:kern w:val="1"/>
          <w:sz w:val="24"/>
          <w:szCs w:val="24"/>
          <w:lang w:val="es-ES"/>
        </w:rPr>
        <w:drawing>
          <wp:inline distT="0" distB="0" distL="0" distR="0" wp14:anchorId="682F9096" wp14:editId="066D7E93">
            <wp:extent cx="5399405" cy="3458845"/>
            <wp:effectExtent l="0" t="0" r="0" b="8255"/>
            <wp:docPr id="36879772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97720" name="Imagen 1" descr="Interfaz de usuario gráfica, Aplicación&#10;&#10;Descripción generada automáticamente"/>
                    <pic:cNvPicPr/>
                  </pic:nvPicPr>
                  <pic:blipFill>
                    <a:blip r:embed="rId8"/>
                    <a:stretch>
                      <a:fillRect/>
                    </a:stretch>
                  </pic:blipFill>
                  <pic:spPr>
                    <a:xfrm>
                      <a:off x="0" y="0"/>
                      <a:ext cx="5399405" cy="3458845"/>
                    </a:xfrm>
                    <a:prstGeom prst="rect">
                      <a:avLst/>
                    </a:prstGeom>
                  </pic:spPr>
                </pic:pic>
              </a:graphicData>
            </a:graphic>
          </wp:inline>
        </w:drawing>
      </w:r>
    </w:p>
    <w:p w14:paraId="12C8A8DA" w14:textId="77777777" w:rsidR="004F4AD9" w:rsidRDefault="004F4AD9" w:rsidP="004F4AD9">
      <w:pPr>
        <w:pStyle w:val="Prrafodelista"/>
        <w:ind w:left="426"/>
        <w:rPr>
          <w:rFonts w:asciiTheme="minorHAnsi" w:hAnsiTheme="minorHAnsi" w:cstheme="minorHAnsi"/>
          <w:kern w:val="1"/>
          <w:sz w:val="24"/>
          <w:szCs w:val="24"/>
          <w:lang w:val="es-ES"/>
        </w:rPr>
      </w:pPr>
    </w:p>
    <w:p w14:paraId="7614D905" w14:textId="77777777" w:rsidR="004F4AD9" w:rsidRDefault="004F4AD9" w:rsidP="004F4AD9">
      <w:pPr>
        <w:pStyle w:val="Prrafodelista"/>
        <w:ind w:left="426"/>
        <w:rPr>
          <w:rFonts w:asciiTheme="minorHAnsi" w:hAnsiTheme="minorHAnsi" w:cstheme="minorHAnsi"/>
          <w:kern w:val="1"/>
          <w:sz w:val="24"/>
          <w:szCs w:val="24"/>
          <w:lang w:val="es-ES"/>
        </w:rPr>
      </w:pPr>
    </w:p>
    <w:p w14:paraId="72005636" w14:textId="3B7C7142" w:rsidR="00D96E8A" w:rsidRDefault="00D96E8A" w:rsidP="004F4AD9">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Que resulta en el siguiente circuito:</w:t>
      </w:r>
    </w:p>
    <w:p w14:paraId="363C9E7C" w14:textId="77777777" w:rsidR="00D96E8A" w:rsidRDefault="00D96E8A" w:rsidP="004F4AD9">
      <w:pPr>
        <w:pStyle w:val="Prrafodelista"/>
        <w:ind w:left="426"/>
        <w:rPr>
          <w:rFonts w:asciiTheme="minorHAnsi" w:hAnsiTheme="minorHAnsi" w:cstheme="minorHAnsi"/>
          <w:kern w:val="1"/>
          <w:sz w:val="24"/>
          <w:szCs w:val="24"/>
          <w:lang w:val="es-ES"/>
        </w:rPr>
      </w:pPr>
    </w:p>
    <w:p w14:paraId="58A1B4D5" w14:textId="77777777" w:rsidR="00D96E8A" w:rsidRDefault="00D96E8A" w:rsidP="004F4AD9">
      <w:pPr>
        <w:pStyle w:val="Prrafodelista"/>
        <w:ind w:left="426"/>
        <w:rPr>
          <w:rFonts w:asciiTheme="minorHAnsi" w:hAnsiTheme="minorHAnsi" w:cstheme="minorHAnsi"/>
          <w:kern w:val="1"/>
          <w:sz w:val="24"/>
          <w:szCs w:val="24"/>
          <w:lang w:val="es-ES"/>
        </w:rPr>
      </w:pPr>
    </w:p>
    <w:p w14:paraId="67CC9458" w14:textId="7A90E32B" w:rsidR="00D96E8A" w:rsidRDefault="00152AA8" w:rsidP="004F4AD9">
      <w:pPr>
        <w:pStyle w:val="Prrafodelista"/>
        <w:ind w:left="426"/>
        <w:rPr>
          <w:rFonts w:asciiTheme="minorHAnsi" w:hAnsiTheme="minorHAnsi" w:cstheme="minorHAnsi"/>
          <w:kern w:val="1"/>
          <w:sz w:val="24"/>
          <w:szCs w:val="24"/>
          <w:lang w:val="es-ES"/>
        </w:rPr>
      </w:pPr>
      <w:r>
        <w:rPr>
          <w:rFonts w:asciiTheme="minorHAnsi" w:hAnsiTheme="minorHAnsi" w:cstheme="minorHAnsi"/>
          <w:noProof/>
          <w:kern w:val="1"/>
          <w:sz w:val="24"/>
          <w:szCs w:val="24"/>
          <w:lang w:val="es-ES"/>
        </w:rPr>
        <w:drawing>
          <wp:inline distT="0" distB="0" distL="0" distR="0" wp14:anchorId="722965A6" wp14:editId="61865C54">
            <wp:extent cx="4286250" cy="2095500"/>
            <wp:effectExtent l="0" t="0" r="0" b="0"/>
            <wp:docPr id="2034771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095500"/>
                    </a:xfrm>
                    <a:prstGeom prst="rect">
                      <a:avLst/>
                    </a:prstGeom>
                    <a:noFill/>
                    <a:ln>
                      <a:noFill/>
                    </a:ln>
                  </pic:spPr>
                </pic:pic>
              </a:graphicData>
            </a:graphic>
          </wp:inline>
        </w:drawing>
      </w:r>
    </w:p>
    <w:p w14:paraId="662D6372" w14:textId="77777777" w:rsidR="00152AA8" w:rsidRDefault="00152AA8" w:rsidP="004F4AD9">
      <w:pPr>
        <w:pStyle w:val="Prrafodelista"/>
        <w:ind w:left="426"/>
        <w:rPr>
          <w:rFonts w:asciiTheme="minorHAnsi" w:hAnsiTheme="minorHAnsi" w:cstheme="minorHAnsi"/>
          <w:kern w:val="1"/>
          <w:sz w:val="24"/>
          <w:szCs w:val="24"/>
          <w:lang w:val="es-ES"/>
        </w:rPr>
      </w:pPr>
    </w:p>
    <w:p w14:paraId="0393CA77" w14:textId="77777777" w:rsidR="00152AA8" w:rsidRDefault="00152AA8" w:rsidP="004F4AD9">
      <w:pPr>
        <w:pStyle w:val="Prrafodelista"/>
        <w:ind w:left="426"/>
        <w:rPr>
          <w:rFonts w:asciiTheme="minorHAnsi" w:hAnsiTheme="minorHAnsi" w:cstheme="minorHAnsi"/>
          <w:kern w:val="1"/>
          <w:sz w:val="24"/>
          <w:szCs w:val="24"/>
          <w:lang w:val="es-ES"/>
        </w:rPr>
      </w:pPr>
    </w:p>
    <w:p w14:paraId="1D4D826E" w14:textId="76DB17BF" w:rsidR="00152AA8" w:rsidRDefault="00152AA8" w:rsidP="004F4AD9">
      <w:pPr>
        <w:pStyle w:val="Prrafodelista"/>
        <w:ind w:left="426"/>
        <w:rPr>
          <w:rFonts w:asciiTheme="minorHAnsi" w:hAnsiTheme="minorHAnsi" w:cstheme="minorHAnsi"/>
          <w:kern w:val="1"/>
          <w:sz w:val="24"/>
          <w:szCs w:val="24"/>
          <w:lang w:val="es-ES"/>
        </w:rPr>
      </w:pPr>
      <w:r w:rsidRPr="00152AA8">
        <w:rPr>
          <w:rFonts w:asciiTheme="minorHAnsi" w:hAnsiTheme="minorHAnsi" w:cstheme="minorHAnsi"/>
          <w:kern w:val="1"/>
          <w:sz w:val="24"/>
          <w:szCs w:val="24"/>
          <w:lang w:val="es-ES"/>
        </w:rPr>
        <w:lastRenderedPageBreak/>
        <w:drawing>
          <wp:inline distT="0" distB="0" distL="0" distR="0" wp14:anchorId="4E2AECE0" wp14:editId="45A3B073">
            <wp:extent cx="5399405" cy="3666490"/>
            <wp:effectExtent l="0" t="0" r="0" b="0"/>
            <wp:docPr id="21047962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96212" name="Imagen 1" descr="Interfaz de usuario gráfica, Texto, Aplicación&#10;&#10;Descripción generada automáticamente"/>
                    <pic:cNvPicPr/>
                  </pic:nvPicPr>
                  <pic:blipFill>
                    <a:blip r:embed="rId10"/>
                    <a:stretch>
                      <a:fillRect/>
                    </a:stretch>
                  </pic:blipFill>
                  <pic:spPr>
                    <a:xfrm>
                      <a:off x="0" y="0"/>
                      <a:ext cx="5399405" cy="3666490"/>
                    </a:xfrm>
                    <a:prstGeom prst="rect">
                      <a:avLst/>
                    </a:prstGeom>
                  </pic:spPr>
                </pic:pic>
              </a:graphicData>
            </a:graphic>
          </wp:inline>
        </w:drawing>
      </w:r>
    </w:p>
    <w:p w14:paraId="783CF3DF" w14:textId="77777777" w:rsidR="004F4AD9" w:rsidRDefault="004F4AD9" w:rsidP="004F4AD9">
      <w:pPr>
        <w:pStyle w:val="Prrafodelista"/>
        <w:ind w:left="426"/>
        <w:rPr>
          <w:rFonts w:asciiTheme="minorHAnsi" w:hAnsiTheme="minorHAnsi" w:cstheme="minorHAnsi"/>
          <w:kern w:val="1"/>
          <w:sz w:val="24"/>
          <w:szCs w:val="24"/>
          <w:lang w:val="es-ES"/>
        </w:rPr>
      </w:pPr>
    </w:p>
    <w:p w14:paraId="12D95C85" w14:textId="77777777" w:rsidR="004F4AD9" w:rsidRDefault="004F4AD9" w:rsidP="004F4AD9">
      <w:pPr>
        <w:pStyle w:val="Prrafodelista"/>
        <w:ind w:left="426"/>
        <w:rPr>
          <w:rFonts w:asciiTheme="minorHAnsi" w:hAnsiTheme="minorHAnsi" w:cstheme="minorHAnsi"/>
          <w:kern w:val="1"/>
          <w:sz w:val="24"/>
          <w:szCs w:val="24"/>
          <w:lang w:val="es-ES"/>
        </w:rPr>
      </w:pPr>
    </w:p>
    <w:p w14:paraId="423DD4BA" w14:textId="77777777" w:rsidR="00152AA8" w:rsidRDefault="00152AA8" w:rsidP="004F4AD9">
      <w:pPr>
        <w:pStyle w:val="Prrafodelista"/>
        <w:ind w:left="426"/>
        <w:rPr>
          <w:rFonts w:asciiTheme="minorHAnsi" w:hAnsiTheme="minorHAnsi" w:cstheme="minorHAnsi"/>
          <w:kern w:val="1"/>
          <w:sz w:val="24"/>
          <w:szCs w:val="24"/>
          <w:lang w:val="es-ES"/>
        </w:rPr>
      </w:pPr>
    </w:p>
    <w:p w14:paraId="7B2D5710" w14:textId="7EFD38A9" w:rsidR="004F4AD9" w:rsidRDefault="004F4AD9" w:rsidP="004F4AD9">
      <w:pPr>
        <w:pStyle w:val="Prrafodelista"/>
        <w:numPr>
          <w:ilvl w:val="0"/>
          <w:numId w:val="13"/>
        </w:numPr>
        <w:ind w:left="426" w:hanging="426"/>
        <w:jc w:val="both"/>
        <w:rPr>
          <w:rFonts w:asciiTheme="minorHAnsi" w:hAnsiTheme="minorHAnsi" w:cstheme="minorHAnsi"/>
          <w:kern w:val="1"/>
          <w:sz w:val="32"/>
          <w:szCs w:val="32"/>
          <w:lang w:val="es-ES"/>
        </w:rPr>
      </w:pPr>
      <w:r w:rsidRPr="003F4EE6">
        <w:rPr>
          <w:rFonts w:asciiTheme="minorHAnsi" w:hAnsiTheme="minorHAnsi" w:cstheme="minorHAnsi"/>
          <w:kern w:val="1"/>
          <w:sz w:val="32"/>
          <w:szCs w:val="32"/>
          <w:lang w:val="es-ES"/>
        </w:rPr>
        <w:t xml:space="preserve">Sintetizad e implementad con puertas lógicas de manera mínima a dos niveles la función </w:t>
      </w:r>
      <w:r>
        <w:rPr>
          <w:rFonts w:asciiTheme="minorHAnsi" w:hAnsiTheme="minorHAnsi" w:cstheme="minorHAnsi"/>
          <w:kern w:val="1"/>
          <w:sz w:val="32"/>
          <w:szCs w:val="32"/>
          <w:lang w:val="es-ES"/>
        </w:rPr>
        <w:t>g</w:t>
      </w:r>
      <w:r w:rsidRPr="003F4EE6">
        <w:rPr>
          <w:rFonts w:asciiTheme="minorHAnsi" w:hAnsiTheme="minorHAnsi" w:cstheme="minorHAnsi"/>
          <w:kern w:val="1"/>
          <w:sz w:val="32"/>
          <w:szCs w:val="32"/>
          <w:lang w:val="es-ES"/>
        </w:rPr>
        <w:t xml:space="preserve"> mediante el método de Karnaugh.</w:t>
      </w:r>
    </w:p>
    <w:p w14:paraId="34531D66" w14:textId="77777777" w:rsidR="004F4AD9" w:rsidRDefault="004F4AD9" w:rsidP="004F4AD9">
      <w:pPr>
        <w:pStyle w:val="Prrafodelista"/>
        <w:ind w:left="502"/>
        <w:rPr>
          <w:rFonts w:asciiTheme="minorHAnsi" w:hAnsiTheme="minorHAnsi" w:cstheme="minorHAnsi"/>
          <w:kern w:val="1"/>
          <w:sz w:val="24"/>
          <w:szCs w:val="24"/>
          <w:lang w:val="es-ES"/>
        </w:rPr>
      </w:pPr>
    </w:p>
    <w:p w14:paraId="57988063" w14:textId="1DDFB568" w:rsidR="00152AA8" w:rsidRDefault="00152AA8" w:rsidP="00152AA8">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Procedemos a dibujar el mapa de Karnaugh para la función g, y teniendo en cuenta que los valores indeterminados de X los contamos como 1 para optimizar la función en el caso de valer 1:</w:t>
      </w:r>
    </w:p>
    <w:p w14:paraId="75EB66BF" w14:textId="77777777" w:rsidR="00152AA8" w:rsidRDefault="00152AA8" w:rsidP="00152AA8">
      <w:pPr>
        <w:pStyle w:val="Prrafodelista"/>
        <w:ind w:left="426"/>
        <w:rPr>
          <w:rFonts w:asciiTheme="minorHAnsi" w:hAnsiTheme="minorHAnsi" w:cstheme="minorHAnsi"/>
          <w:kern w:val="1"/>
          <w:sz w:val="24"/>
          <w:szCs w:val="24"/>
          <w:lang w:val="es-ES"/>
        </w:rPr>
      </w:pPr>
    </w:p>
    <w:p w14:paraId="20CF4DAC" w14:textId="1FB80F26" w:rsidR="00152AA8" w:rsidRDefault="00152AA8" w:rsidP="00152AA8">
      <w:pPr>
        <w:pStyle w:val="Prrafodelista"/>
        <w:ind w:left="426"/>
        <w:rPr>
          <w:rFonts w:asciiTheme="minorHAnsi" w:hAnsiTheme="minorHAnsi" w:cstheme="minorHAnsi"/>
          <w:kern w:val="1"/>
          <w:sz w:val="24"/>
          <w:szCs w:val="24"/>
          <w:lang w:val="es-ES"/>
        </w:rPr>
      </w:pPr>
      <w:r>
        <w:rPr>
          <w:rFonts w:asciiTheme="minorHAnsi" w:hAnsiTheme="minorHAnsi" w:cstheme="minorHAnsi"/>
          <w:noProof/>
          <w:kern w:val="1"/>
          <w:sz w:val="24"/>
          <w:szCs w:val="24"/>
          <w:lang w:val="es-ES"/>
        </w:rPr>
        <w:drawing>
          <wp:inline distT="0" distB="0" distL="0" distR="0" wp14:anchorId="28D336AA" wp14:editId="0DEEDD9A">
            <wp:extent cx="2286000" cy="2286000"/>
            <wp:effectExtent l="0" t="0" r="0" b="0"/>
            <wp:docPr id="7442239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51A6FE8F" w14:textId="77777777" w:rsidR="00152AA8" w:rsidRDefault="00152AA8" w:rsidP="00152AA8">
      <w:pPr>
        <w:pStyle w:val="Prrafodelista"/>
        <w:ind w:left="426"/>
        <w:rPr>
          <w:rFonts w:asciiTheme="minorHAnsi" w:hAnsiTheme="minorHAnsi" w:cstheme="minorHAnsi"/>
          <w:kern w:val="1"/>
          <w:sz w:val="24"/>
          <w:szCs w:val="24"/>
          <w:lang w:val="es-ES"/>
        </w:rPr>
      </w:pPr>
    </w:p>
    <w:p w14:paraId="75A6C639" w14:textId="77777777" w:rsidR="00152AA8" w:rsidRDefault="00152AA8" w:rsidP="00152AA8">
      <w:pPr>
        <w:pStyle w:val="Prrafodelista"/>
        <w:ind w:left="426"/>
        <w:rPr>
          <w:rFonts w:asciiTheme="minorHAnsi" w:hAnsiTheme="minorHAnsi" w:cstheme="minorHAnsi"/>
          <w:kern w:val="1"/>
          <w:sz w:val="24"/>
          <w:szCs w:val="24"/>
          <w:lang w:val="es-ES"/>
        </w:rPr>
      </w:pPr>
    </w:p>
    <w:p w14:paraId="5D9BA007" w14:textId="77777777" w:rsidR="00152AA8" w:rsidRDefault="00152AA8" w:rsidP="00152AA8">
      <w:pPr>
        <w:pStyle w:val="Prrafodelista"/>
        <w:ind w:left="426"/>
        <w:rPr>
          <w:rFonts w:asciiTheme="minorHAnsi" w:hAnsiTheme="minorHAnsi" w:cstheme="minorHAnsi"/>
          <w:kern w:val="1"/>
          <w:sz w:val="24"/>
          <w:szCs w:val="24"/>
          <w:lang w:val="es-ES"/>
        </w:rPr>
      </w:pPr>
    </w:p>
    <w:p w14:paraId="44855280" w14:textId="39AE4112" w:rsidR="00152AA8" w:rsidRDefault="00152AA8" w:rsidP="00152AA8">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Por lo que la función resultante queda en:</w:t>
      </w:r>
    </w:p>
    <w:p w14:paraId="2BB95289" w14:textId="77777777" w:rsidR="00152AA8" w:rsidRDefault="00152AA8" w:rsidP="00152AA8">
      <w:pPr>
        <w:pStyle w:val="Prrafodelista"/>
        <w:ind w:left="426"/>
        <w:rPr>
          <w:rFonts w:asciiTheme="minorHAnsi" w:hAnsiTheme="minorHAnsi" w:cstheme="minorHAnsi"/>
          <w:kern w:val="1"/>
          <w:sz w:val="24"/>
          <w:szCs w:val="24"/>
          <w:lang w:val="es-ES"/>
        </w:rPr>
      </w:pPr>
    </w:p>
    <w:p w14:paraId="6734ED40" w14:textId="7592BFEF" w:rsidR="00152AA8" w:rsidRPr="00152AA8" w:rsidRDefault="00152AA8" w:rsidP="00152AA8">
      <w:pPr>
        <w:pStyle w:val="Prrafodelista"/>
        <w:ind w:left="426"/>
        <w:rPr>
          <w:rFonts w:asciiTheme="minorHAnsi" w:hAnsiTheme="minorHAnsi" w:cstheme="minorHAnsi"/>
          <w:kern w:val="1"/>
          <w:sz w:val="24"/>
          <w:szCs w:val="24"/>
          <w:lang w:val="es-ES"/>
        </w:rPr>
      </w:pPr>
      <m:oMathPara>
        <m:oMath>
          <m:r>
            <w:rPr>
              <w:rFonts w:ascii="Cambria Math" w:hAnsi="Cambria Math" w:cstheme="minorHAnsi"/>
              <w:kern w:val="1"/>
              <w:sz w:val="24"/>
              <w:szCs w:val="24"/>
              <w:lang w:val="es-ES"/>
            </w:rPr>
            <m:t>f=</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c</m:t>
              </m:r>
              <m:r>
                <w:rPr>
                  <w:rFonts w:ascii="Cambria Math" w:hAnsi="Cambria Math" w:cstheme="minorHAnsi"/>
                  <w:kern w:val="1"/>
                  <w:sz w:val="24"/>
                  <w:szCs w:val="24"/>
                  <w:lang w:val="es-ES"/>
                </w:rPr>
                <m:t>d</m:t>
              </m:r>
            </m:e>
          </m:bar>
          <m:r>
            <w:rPr>
              <w:rFonts w:ascii="Cambria Math" w:hAnsi="Cambria Math" w:cstheme="minorHAnsi"/>
              <w:kern w:val="1"/>
              <w:sz w:val="24"/>
              <w:szCs w:val="24"/>
              <w:lang w:val="es-ES"/>
            </w:rPr>
            <m:t>+</m:t>
          </m:r>
          <m:bar>
            <m:barPr>
              <m:pos m:val="top"/>
              <m:ctrlPr>
                <w:rPr>
                  <w:rFonts w:ascii="Cambria Math" w:hAnsi="Cambria Math" w:cstheme="minorHAnsi"/>
                  <w:kern w:val="1"/>
                  <w:sz w:val="24"/>
                  <w:szCs w:val="24"/>
                  <w:lang w:val="es-ES"/>
                </w:rPr>
              </m:ctrlPr>
            </m:barPr>
            <m:e>
              <m:r>
                <w:rPr>
                  <w:rFonts w:ascii="Cambria Math" w:hAnsi="Cambria Math" w:cstheme="minorHAnsi"/>
                  <w:kern w:val="1"/>
                  <w:sz w:val="24"/>
                  <w:szCs w:val="24"/>
                  <w:lang w:val="es-ES"/>
                </w:rPr>
                <m:t>ad</m:t>
              </m:r>
            </m:e>
          </m:bar>
        </m:oMath>
      </m:oMathPara>
    </w:p>
    <w:p w14:paraId="50D52DD3" w14:textId="77777777" w:rsidR="00152AA8" w:rsidRPr="00152AA8" w:rsidRDefault="00152AA8" w:rsidP="00152AA8">
      <w:pPr>
        <w:pStyle w:val="Prrafodelista"/>
        <w:ind w:left="426"/>
        <w:rPr>
          <w:rFonts w:asciiTheme="minorHAnsi" w:hAnsiTheme="minorHAnsi" w:cstheme="minorHAnsi"/>
          <w:kern w:val="1"/>
          <w:sz w:val="24"/>
          <w:szCs w:val="24"/>
          <w:lang w:val="es-ES"/>
        </w:rPr>
      </w:pPr>
    </w:p>
    <w:p w14:paraId="5C484F25" w14:textId="7F6973F4" w:rsidR="00152AA8" w:rsidRDefault="00152AA8" w:rsidP="00152AA8">
      <w:pPr>
        <w:pStyle w:val="Prrafodelista"/>
        <w:ind w:left="426"/>
        <w:rPr>
          <w:rFonts w:asciiTheme="minorHAnsi" w:hAnsiTheme="minorHAnsi" w:cstheme="minorHAnsi"/>
          <w:kern w:val="1"/>
          <w:sz w:val="24"/>
          <w:szCs w:val="24"/>
          <w:lang w:val="es-ES"/>
        </w:rPr>
      </w:pPr>
      <w:r w:rsidRPr="00152AA8">
        <w:rPr>
          <w:rFonts w:asciiTheme="minorHAnsi" w:hAnsiTheme="minorHAnsi" w:cstheme="minorHAnsi"/>
          <w:kern w:val="1"/>
          <w:sz w:val="24"/>
          <w:szCs w:val="24"/>
          <w:lang w:val="es-ES"/>
        </w:rPr>
        <w:drawing>
          <wp:inline distT="0" distB="0" distL="0" distR="0" wp14:anchorId="0B925C31" wp14:editId="1EE309A6">
            <wp:extent cx="5399405" cy="3686175"/>
            <wp:effectExtent l="0" t="0" r="0" b="9525"/>
            <wp:docPr id="176586012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60120" name="Imagen 1" descr="Interfaz de usuario gráfica, Aplicación, Tabla, Excel&#10;&#10;Descripción generada automáticamente"/>
                    <pic:cNvPicPr/>
                  </pic:nvPicPr>
                  <pic:blipFill>
                    <a:blip r:embed="rId12"/>
                    <a:stretch>
                      <a:fillRect/>
                    </a:stretch>
                  </pic:blipFill>
                  <pic:spPr>
                    <a:xfrm>
                      <a:off x="0" y="0"/>
                      <a:ext cx="5399405" cy="3686175"/>
                    </a:xfrm>
                    <a:prstGeom prst="rect">
                      <a:avLst/>
                    </a:prstGeom>
                  </pic:spPr>
                </pic:pic>
              </a:graphicData>
            </a:graphic>
          </wp:inline>
        </w:drawing>
      </w:r>
    </w:p>
    <w:p w14:paraId="22CEE835" w14:textId="77777777" w:rsidR="00152AA8" w:rsidRDefault="00152AA8" w:rsidP="00152AA8">
      <w:pPr>
        <w:pStyle w:val="Prrafodelista"/>
        <w:ind w:left="426"/>
        <w:rPr>
          <w:rFonts w:asciiTheme="minorHAnsi" w:hAnsiTheme="minorHAnsi" w:cstheme="minorHAnsi"/>
          <w:kern w:val="1"/>
          <w:sz w:val="24"/>
          <w:szCs w:val="24"/>
          <w:lang w:val="es-ES"/>
        </w:rPr>
      </w:pPr>
    </w:p>
    <w:p w14:paraId="14CC26C3" w14:textId="60C15E7E" w:rsidR="00152AA8" w:rsidRDefault="00152AA8" w:rsidP="00152AA8">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Que resulta en el siguiente circuito:</w:t>
      </w:r>
    </w:p>
    <w:p w14:paraId="0BDC0537" w14:textId="77777777" w:rsidR="00152AA8" w:rsidRDefault="00152AA8" w:rsidP="00152AA8">
      <w:pPr>
        <w:pStyle w:val="Prrafodelista"/>
        <w:ind w:left="426"/>
        <w:rPr>
          <w:rFonts w:asciiTheme="minorHAnsi" w:hAnsiTheme="minorHAnsi" w:cstheme="minorHAnsi"/>
          <w:kern w:val="1"/>
          <w:sz w:val="24"/>
          <w:szCs w:val="24"/>
          <w:lang w:val="es-ES"/>
        </w:rPr>
      </w:pPr>
    </w:p>
    <w:p w14:paraId="0641A794" w14:textId="2AB03DE0" w:rsidR="00152AA8" w:rsidRPr="004F4AD9" w:rsidRDefault="00EC184E" w:rsidP="00152AA8">
      <w:pPr>
        <w:pStyle w:val="Prrafodelista"/>
        <w:ind w:left="426"/>
        <w:rPr>
          <w:rFonts w:asciiTheme="minorHAnsi" w:hAnsiTheme="minorHAnsi" w:cstheme="minorHAnsi"/>
          <w:kern w:val="1"/>
          <w:sz w:val="24"/>
          <w:szCs w:val="24"/>
          <w:lang w:val="es-ES"/>
        </w:rPr>
      </w:pPr>
      <w:r>
        <w:rPr>
          <w:rFonts w:asciiTheme="minorHAnsi" w:hAnsiTheme="minorHAnsi" w:cstheme="minorHAnsi"/>
          <w:noProof/>
          <w:kern w:val="1"/>
          <w:sz w:val="24"/>
          <w:szCs w:val="24"/>
          <w:lang w:val="es-ES"/>
        </w:rPr>
        <w:drawing>
          <wp:inline distT="0" distB="0" distL="0" distR="0" wp14:anchorId="5A544428" wp14:editId="4EFBBDE1">
            <wp:extent cx="4572000" cy="1428750"/>
            <wp:effectExtent l="0" t="0" r="0" b="0"/>
            <wp:docPr id="4781751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428750"/>
                    </a:xfrm>
                    <a:prstGeom prst="rect">
                      <a:avLst/>
                    </a:prstGeom>
                    <a:noFill/>
                    <a:ln>
                      <a:noFill/>
                    </a:ln>
                  </pic:spPr>
                </pic:pic>
              </a:graphicData>
            </a:graphic>
          </wp:inline>
        </w:drawing>
      </w:r>
    </w:p>
    <w:p w14:paraId="3B9C750A" w14:textId="77777777" w:rsidR="00152AA8" w:rsidRDefault="00152AA8" w:rsidP="00152AA8">
      <w:pPr>
        <w:pStyle w:val="Prrafodelista"/>
        <w:ind w:left="426"/>
        <w:rPr>
          <w:rFonts w:asciiTheme="minorHAnsi" w:hAnsiTheme="minorHAnsi" w:cstheme="minorHAnsi"/>
          <w:kern w:val="1"/>
          <w:sz w:val="24"/>
          <w:szCs w:val="24"/>
          <w:lang w:val="es-ES"/>
        </w:rPr>
      </w:pPr>
    </w:p>
    <w:p w14:paraId="01F80245" w14:textId="564689CC" w:rsidR="00EC184E" w:rsidRDefault="00EC184E" w:rsidP="00152AA8">
      <w:pPr>
        <w:pStyle w:val="Prrafodelista"/>
        <w:ind w:left="426"/>
        <w:rPr>
          <w:rFonts w:asciiTheme="minorHAnsi" w:hAnsiTheme="minorHAnsi" w:cstheme="minorHAnsi"/>
          <w:kern w:val="1"/>
          <w:sz w:val="24"/>
          <w:szCs w:val="24"/>
          <w:lang w:val="es-ES"/>
        </w:rPr>
      </w:pPr>
      <w:r w:rsidRPr="00EC184E">
        <w:rPr>
          <w:rFonts w:asciiTheme="minorHAnsi" w:hAnsiTheme="minorHAnsi" w:cstheme="minorHAnsi"/>
          <w:kern w:val="1"/>
          <w:sz w:val="24"/>
          <w:szCs w:val="24"/>
          <w:lang w:val="es-ES"/>
        </w:rPr>
        <w:lastRenderedPageBreak/>
        <w:drawing>
          <wp:inline distT="0" distB="0" distL="0" distR="0" wp14:anchorId="7164B679" wp14:editId="15B1BA32">
            <wp:extent cx="5399405" cy="3666490"/>
            <wp:effectExtent l="0" t="0" r="0" b="0"/>
            <wp:docPr id="98660657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06575" name="Imagen 1" descr="Interfaz de usuario gráfica, Texto, Aplicación, Correo electrónico&#10;&#10;Descripción generada automáticamente"/>
                    <pic:cNvPicPr/>
                  </pic:nvPicPr>
                  <pic:blipFill>
                    <a:blip r:embed="rId14"/>
                    <a:stretch>
                      <a:fillRect/>
                    </a:stretch>
                  </pic:blipFill>
                  <pic:spPr>
                    <a:xfrm>
                      <a:off x="0" y="0"/>
                      <a:ext cx="5399405" cy="3666490"/>
                    </a:xfrm>
                    <a:prstGeom prst="rect">
                      <a:avLst/>
                    </a:prstGeom>
                  </pic:spPr>
                </pic:pic>
              </a:graphicData>
            </a:graphic>
          </wp:inline>
        </w:drawing>
      </w:r>
    </w:p>
    <w:p w14:paraId="72209A4D" w14:textId="77777777" w:rsidR="00EC184E" w:rsidRDefault="00EC184E" w:rsidP="00152AA8">
      <w:pPr>
        <w:pStyle w:val="Prrafodelista"/>
        <w:ind w:left="426"/>
        <w:rPr>
          <w:rFonts w:asciiTheme="minorHAnsi" w:hAnsiTheme="minorHAnsi" w:cstheme="minorHAnsi"/>
          <w:kern w:val="1"/>
          <w:sz w:val="24"/>
          <w:szCs w:val="24"/>
          <w:lang w:val="es-ES"/>
        </w:rPr>
      </w:pPr>
    </w:p>
    <w:p w14:paraId="706E7172" w14:textId="77777777" w:rsidR="00EC184E" w:rsidRDefault="00EC184E" w:rsidP="00152AA8">
      <w:pPr>
        <w:pStyle w:val="Prrafodelista"/>
        <w:ind w:left="426"/>
        <w:rPr>
          <w:rFonts w:asciiTheme="minorHAnsi" w:hAnsiTheme="minorHAnsi" w:cstheme="minorHAnsi"/>
          <w:kern w:val="1"/>
          <w:sz w:val="24"/>
          <w:szCs w:val="24"/>
          <w:lang w:val="es-ES"/>
        </w:rPr>
      </w:pPr>
    </w:p>
    <w:p w14:paraId="097F4E27" w14:textId="77777777" w:rsidR="00EC184E" w:rsidRDefault="00EC184E" w:rsidP="00152AA8">
      <w:pPr>
        <w:pStyle w:val="Prrafodelista"/>
        <w:ind w:left="426"/>
        <w:rPr>
          <w:rFonts w:asciiTheme="minorHAnsi" w:hAnsiTheme="minorHAnsi" w:cstheme="minorHAnsi"/>
          <w:kern w:val="1"/>
          <w:sz w:val="24"/>
          <w:szCs w:val="24"/>
          <w:lang w:val="es-ES"/>
        </w:rPr>
      </w:pPr>
    </w:p>
    <w:p w14:paraId="427F31BA" w14:textId="0EE73D0F" w:rsidR="00EC184E" w:rsidRDefault="00EC184E" w:rsidP="00EC184E">
      <w:pPr>
        <w:pStyle w:val="Prrafodelista"/>
        <w:numPr>
          <w:ilvl w:val="0"/>
          <w:numId w:val="13"/>
        </w:numPr>
        <w:rPr>
          <w:rFonts w:asciiTheme="minorHAnsi" w:hAnsiTheme="minorHAnsi" w:cstheme="minorHAnsi"/>
          <w:kern w:val="1"/>
          <w:sz w:val="32"/>
          <w:szCs w:val="32"/>
          <w:lang w:val="es-ES"/>
        </w:rPr>
      </w:pPr>
      <w:r w:rsidRPr="00EC184E">
        <w:rPr>
          <w:rFonts w:asciiTheme="minorHAnsi" w:hAnsiTheme="minorHAnsi" w:cstheme="minorHAnsi"/>
          <w:kern w:val="1"/>
          <w:sz w:val="32"/>
          <w:szCs w:val="32"/>
          <w:lang w:val="es-ES"/>
        </w:rPr>
        <w:t>Dado el siguiente cronograma, en el cual a, b y c son las señales de entrada de una ROM (en este orden) y o 1 y o 0 son sus salidas, obtened la tabla de verdad de la ROM expresando los valores en decimal.</w:t>
      </w:r>
    </w:p>
    <w:p w14:paraId="2C4D2B66" w14:textId="77777777" w:rsidR="00EC184E" w:rsidRDefault="00EC184E" w:rsidP="00EC184E">
      <w:pPr>
        <w:pStyle w:val="Prrafodelista"/>
        <w:ind w:left="502"/>
        <w:rPr>
          <w:rFonts w:asciiTheme="minorHAnsi" w:hAnsiTheme="minorHAnsi" w:cstheme="minorHAnsi"/>
          <w:kern w:val="1"/>
          <w:sz w:val="32"/>
          <w:szCs w:val="32"/>
          <w:lang w:val="es-ES"/>
        </w:rPr>
      </w:pPr>
    </w:p>
    <w:p w14:paraId="42A1D882" w14:textId="0BBB1CD0" w:rsidR="00960FFA" w:rsidRPr="00960FFA" w:rsidRDefault="00960FFA" w:rsidP="00EC184E">
      <w:pPr>
        <w:pStyle w:val="Prrafodelista"/>
        <w:ind w:left="502"/>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Observando el cronograma, nos resulta en la siguiente tabla de verdad:</w:t>
      </w:r>
    </w:p>
    <w:p w14:paraId="7F158020" w14:textId="77777777" w:rsidR="001F2344" w:rsidRDefault="001F2344" w:rsidP="00960FFA">
      <w:pPr>
        <w:ind w:left="502"/>
        <w:rPr>
          <w:rFonts w:asciiTheme="minorHAnsi" w:hAnsiTheme="minorHAnsi" w:cstheme="minorHAnsi"/>
          <w:kern w:val="1"/>
          <w:sz w:val="32"/>
          <w:szCs w:val="32"/>
          <w:lang w:val="es-ES"/>
        </w:rPr>
      </w:pPr>
    </w:p>
    <w:tbl>
      <w:tblPr>
        <w:tblStyle w:val="Tablaconcuadrcula"/>
        <w:tblW w:w="0" w:type="auto"/>
        <w:tblInd w:w="502" w:type="dxa"/>
        <w:tblLook w:val="04A0" w:firstRow="1" w:lastRow="0" w:firstColumn="1" w:lastColumn="0" w:noHBand="0" w:noVBand="1"/>
      </w:tblPr>
      <w:tblGrid>
        <w:gridCol w:w="1593"/>
        <w:gridCol w:w="1592"/>
        <w:gridCol w:w="1592"/>
        <w:gridCol w:w="1607"/>
        <w:gridCol w:w="1607"/>
      </w:tblGrid>
      <w:tr w:rsidR="00960FFA" w14:paraId="2122DF48" w14:textId="77777777" w:rsidTr="00960FFA">
        <w:tc>
          <w:tcPr>
            <w:tcW w:w="1698" w:type="dxa"/>
          </w:tcPr>
          <w:p w14:paraId="0BFD0B2D" w14:textId="38F87DB4" w:rsidR="00960FFA" w:rsidRPr="00960FFA" w:rsidRDefault="00960FFA" w:rsidP="00960FFA">
            <w:pPr>
              <w:rPr>
                <w:rFonts w:asciiTheme="minorHAnsi" w:hAnsiTheme="minorHAnsi" w:cstheme="minorHAnsi"/>
                <w:b/>
                <w:bCs/>
                <w:kern w:val="1"/>
                <w:sz w:val="28"/>
                <w:szCs w:val="28"/>
                <w:lang w:val="es-ES"/>
              </w:rPr>
            </w:pPr>
            <w:r w:rsidRPr="00960FFA">
              <w:rPr>
                <w:rFonts w:asciiTheme="minorHAnsi" w:hAnsiTheme="minorHAnsi" w:cstheme="minorHAnsi"/>
                <w:b/>
                <w:bCs/>
                <w:kern w:val="1"/>
                <w:sz w:val="28"/>
                <w:szCs w:val="28"/>
                <w:lang w:val="es-ES"/>
              </w:rPr>
              <w:t>A</w:t>
            </w:r>
          </w:p>
        </w:tc>
        <w:tc>
          <w:tcPr>
            <w:tcW w:w="1698" w:type="dxa"/>
          </w:tcPr>
          <w:p w14:paraId="05A285CF" w14:textId="2C9D3A09" w:rsidR="00960FFA" w:rsidRPr="00960FFA" w:rsidRDefault="00960FFA" w:rsidP="00960FFA">
            <w:pPr>
              <w:rPr>
                <w:rFonts w:asciiTheme="minorHAnsi" w:hAnsiTheme="minorHAnsi" w:cstheme="minorHAnsi"/>
                <w:b/>
                <w:bCs/>
                <w:kern w:val="1"/>
                <w:sz w:val="28"/>
                <w:szCs w:val="28"/>
                <w:lang w:val="es-ES"/>
              </w:rPr>
            </w:pPr>
            <w:r w:rsidRPr="00960FFA">
              <w:rPr>
                <w:rFonts w:asciiTheme="minorHAnsi" w:hAnsiTheme="minorHAnsi" w:cstheme="minorHAnsi"/>
                <w:b/>
                <w:bCs/>
                <w:kern w:val="1"/>
                <w:sz w:val="28"/>
                <w:szCs w:val="28"/>
                <w:lang w:val="es-ES"/>
              </w:rPr>
              <w:t>B</w:t>
            </w:r>
          </w:p>
        </w:tc>
        <w:tc>
          <w:tcPr>
            <w:tcW w:w="1699" w:type="dxa"/>
          </w:tcPr>
          <w:p w14:paraId="46F3FC1D" w14:textId="0D331206" w:rsidR="00960FFA" w:rsidRPr="00960FFA" w:rsidRDefault="00960FFA" w:rsidP="00960FFA">
            <w:pPr>
              <w:rPr>
                <w:rFonts w:asciiTheme="minorHAnsi" w:hAnsiTheme="minorHAnsi" w:cstheme="minorHAnsi"/>
                <w:b/>
                <w:bCs/>
                <w:kern w:val="1"/>
                <w:sz w:val="28"/>
                <w:szCs w:val="28"/>
                <w:lang w:val="es-ES"/>
              </w:rPr>
            </w:pPr>
            <w:r w:rsidRPr="00960FFA">
              <w:rPr>
                <w:rFonts w:asciiTheme="minorHAnsi" w:hAnsiTheme="minorHAnsi" w:cstheme="minorHAnsi"/>
                <w:b/>
                <w:bCs/>
                <w:kern w:val="1"/>
                <w:sz w:val="28"/>
                <w:szCs w:val="28"/>
                <w:lang w:val="es-ES"/>
              </w:rPr>
              <w:t>C</w:t>
            </w:r>
          </w:p>
        </w:tc>
        <w:tc>
          <w:tcPr>
            <w:tcW w:w="1699" w:type="dxa"/>
          </w:tcPr>
          <w:p w14:paraId="191BBAEE" w14:textId="2E6CCE17" w:rsidR="00960FFA" w:rsidRPr="00960FFA" w:rsidRDefault="00960FFA" w:rsidP="00960FFA">
            <w:pPr>
              <w:rPr>
                <w:rFonts w:asciiTheme="minorHAnsi" w:hAnsiTheme="minorHAnsi" w:cstheme="minorHAnsi"/>
                <w:b/>
                <w:bCs/>
                <w:kern w:val="1"/>
                <w:sz w:val="28"/>
                <w:szCs w:val="28"/>
                <w:lang w:val="es-ES"/>
              </w:rPr>
            </w:pPr>
            <w:r w:rsidRPr="00960FFA">
              <w:rPr>
                <w:rFonts w:asciiTheme="minorHAnsi" w:hAnsiTheme="minorHAnsi" w:cstheme="minorHAnsi"/>
                <w:b/>
                <w:bCs/>
                <w:kern w:val="1"/>
                <w:sz w:val="28"/>
                <w:szCs w:val="28"/>
                <w:lang w:val="es-ES"/>
              </w:rPr>
              <w:t>O1</w:t>
            </w:r>
          </w:p>
        </w:tc>
        <w:tc>
          <w:tcPr>
            <w:tcW w:w="1699" w:type="dxa"/>
          </w:tcPr>
          <w:p w14:paraId="57DF007F" w14:textId="3BCF4FAF" w:rsidR="00960FFA" w:rsidRPr="00960FFA" w:rsidRDefault="00960FFA" w:rsidP="00960FFA">
            <w:pPr>
              <w:rPr>
                <w:rFonts w:asciiTheme="minorHAnsi" w:hAnsiTheme="minorHAnsi" w:cstheme="minorHAnsi"/>
                <w:b/>
                <w:bCs/>
                <w:kern w:val="1"/>
                <w:sz w:val="28"/>
                <w:szCs w:val="28"/>
                <w:lang w:val="es-ES"/>
              </w:rPr>
            </w:pPr>
            <w:r w:rsidRPr="00960FFA">
              <w:rPr>
                <w:rFonts w:asciiTheme="minorHAnsi" w:hAnsiTheme="minorHAnsi" w:cstheme="minorHAnsi"/>
                <w:b/>
                <w:bCs/>
                <w:kern w:val="1"/>
                <w:sz w:val="28"/>
                <w:szCs w:val="28"/>
                <w:lang w:val="es-ES"/>
              </w:rPr>
              <w:t>O0</w:t>
            </w:r>
          </w:p>
        </w:tc>
      </w:tr>
      <w:tr w:rsidR="00960FFA" w14:paraId="0FCD3441" w14:textId="77777777" w:rsidTr="00960FFA">
        <w:tc>
          <w:tcPr>
            <w:tcW w:w="1698" w:type="dxa"/>
          </w:tcPr>
          <w:p w14:paraId="51DC8A26" w14:textId="167FDA90"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8" w:type="dxa"/>
          </w:tcPr>
          <w:p w14:paraId="14ACA81A" w14:textId="47F21322"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3EB9AE2F" w14:textId="1B30BD20"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745C1883" w14:textId="1D9ED873"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c>
          <w:tcPr>
            <w:tcW w:w="1699" w:type="dxa"/>
          </w:tcPr>
          <w:p w14:paraId="0C2558D2" w14:textId="11E6067B"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0</w:t>
            </w:r>
          </w:p>
        </w:tc>
      </w:tr>
      <w:tr w:rsidR="00960FFA" w14:paraId="6E93E884" w14:textId="77777777" w:rsidTr="00960FFA">
        <w:tc>
          <w:tcPr>
            <w:tcW w:w="1698" w:type="dxa"/>
          </w:tcPr>
          <w:p w14:paraId="4E5A4B6C" w14:textId="1F86EEB2"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8" w:type="dxa"/>
          </w:tcPr>
          <w:p w14:paraId="790C55B5" w14:textId="2CD4CC61"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6940FB09" w14:textId="680F0D6C"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7CEB72E4" w14:textId="0F151116"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0</w:t>
            </w:r>
          </w:p>
        </w:tc>
        <w:tc>
          <w:tcPr>
            <w:tcW w:w="1699" w:type="dxa"/>
          </w:tcPr>
          <w:p w14:paraId="6FA380DF" w14:textId="56D5287D"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r>
      <w:tr w:rsidR="00960FFA" w14:paraId="0BA078FD" w14:textId="77777777" w:rsidTr="00960FFA">
        <w:tc>
          <w:tcPr>
            <w:tcW w:w="1698" w:type="dxa"/>
          </w:tcPr>
          <w:p w14:paraId="3B4BF362" w14:textId="41F64376"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8" w:type="dxa"/>
          </w:tcPr>
          <w:p w14:paraId="6BC4D1F0" w14:textId="47DA9EE2"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78B6CE22" w14:textId="62974DA8"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180EE890" w14:textId="6F89F090"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c>
          <w:tcPr>
            <w:tcW w:w="1699" w:type="dxa"/>
          </w:tcPr>
          <w:p w14:paraId="0EFC99AF" w14:textId="409366F0"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0</w:t>
            </w:r>
          </w:p>
        </w:tc>
      </w:tr>
      <w:tr w:rsidR="00960FFA" w14:paraId="781C78D3" w14:textId="77777777" w:rsidTr="00960FFA">
        <w:tc>
          <w:tcPr>
            <w:tcW w:w="1698" w:type="dxa"/>
          </w:tcPr>
          <w:p w14:paraId="264E2E0B" w14:textId="6DC537B0"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8" w:type="dxa"/>
          </w:tcPr>
          <w:p w14:paraId="20493550" w14:textId="290E27FC"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338F0552" w14:textId="32FBAE29"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10CBEAAA" w14:textId="19DEB010"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c>
          <w:tcPr>
            <w:tcW w:w="1699" w:type="dxa"/>
          </w:tcPr>
          <w:p w14:paraId="79F6475B" w14:textId="71E0DF40"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0</w:t>
            </w:r>
          </w:p>
        </w:tc>
      </w:tr>
      <w:tr w:rsidR="00960FFA" w14:paraId="6FA0A407" w14:textId="77777777" w:rsidTr="00960FFA">
        <w:tc>
          <w:tcPr>
            <w:tcW w:w="1698" w:type="dxa"/>
          </w:tcPr>
          <w:p w14:paraId="77541FC6" w14:textId="19B772E6"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8" w:type="dxa"/>
          </w:tcPr>
          <w:p w14:paraId="7153E923" w14:textId="2DDE5431"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3B23C772" w14:textId="618B1287"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66A73142" w14:textId="363D201B"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0</w:t>
            </w:r>
          </w:p>
        </w:tc>
        <w:tc>
          <w:tcPr>
            <w:tcW w:w="1699" w:type="dxa"/>
          </w:tcPr>
          <w:p w14:paraId="3719B0CE" w14:textId="07D6CF23"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r>
      <w:tr w:rsidR="00960FFA" w14:paraId="69A475B7" w14:textId="77777777" w:rsidTr="00960FFA">
        <w:tc>
          <w:tcPr>
            <w:tcW w:w="1698" w:type="dxa"/>
          </w:tcPr>
          <w:p w14:paraId="00C18E8B" w14:textId="2DBFAE95"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8" w:type="dxa"/>
          </w:tcPr>
          <w:p w14:paraId="1C86107D" w14:textId="3F8C9D58"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5E334268" w14:textId="2482C55F"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6F87818F" w14:textId="71E27A22"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c>
          <w:tcPr>
            <w:tcW w:w="1699" w:type="dxa"/>
          </w:tcPr>
          <w:p w14:paraId="3C823127" w14:textId="4A7F14C8"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r>
      <w:tr w:rsidR="00960FFA" w14:paraId="1A11FC4A" w14:textId="77777777" w:rsidTr="00960FFA">
        <w:tc>
          <w:tcPr>
            <w:tcW w:w="1698" w:type="dxa"/>
          </w:tcPr>
          <w:p w14:paraId="6544D16F" w14:textId="2D99597B"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8" w:type="dxa"/>
          </w:tcPr>
          <w:p w14:paraId="1C237501" w14:textId="42AF6972"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174C6D80" w14:textId="2F529F7C"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0</w:t>
            </w:r>
          </w:p>
        </w:tc>
        <w:tc>
          <w:tcPr>
            <w:tcW w:w="1699" w:type="dxa"/>
          </w:tcPr>
          <w:p w14:paraId="6A117B93" w14:textId="1BE43A57"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c>
          <w:tcPr>
            <w:tcW w:w="1699" w:type="dxa"/>
          </w:tcPr>
          <w:p w14:paraId="3BBE9975" w14:textId="5AE180D3"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0</w:t>
            </w:r>
          </w:p>
        </w:tc>
      </w:tr>
      <w:tr w:rsidR="00960FFA" w14:paraId="04352120" w14:textId="77777777" w:rsidTr="00960FFA">
        <w:tc>
          <w:tcPr>
            <w:tcW w:w="1698" w:type="dxa"/>
          </w:tcPr>
          <w:p w14:paraId="71170081" w14:textId="27D7716D"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8" w:type="dxa"/>
          </w:tcPr>
          <w:p w14:paraId="1A7B4A94" w14:textId="107D0938"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06E8D108" w14:textId="05447237" w:rsidR="00960FFA" w:rsidRPr="00960FFA" w:rsidRDefault="00960FFA" w:rsidP="00960FFA">
            <w:pPr>
              <w:rPr>
                <w:rFonts w:asciiTheme="minorHAnsi" w:hAnsiTheme="minorHAnsi" w:cstheme="minorHAnsi"/>
                <w:kern w:val="1"/>
                <w:sz w:val="24"/>
                <w:szCs w:val="24"/>
                <w:lang w:val="es-ES"/>
              </w:rPr>
            </w:pPr>
            <w:r w:rsidRPr="00960FFA">
              <w:rPr>
                <w:rFonts w:asciiTheme="minorHAnsi" w:hAnsiTheme="minorHAnsi" w:cstheme="minorHAnsi"/>
                <w:kern w:val="1"/>
                <w:sz w:val="24"/>
                <w:szCs w:val="24"/>
                <w:lang w:val="es-ES"/>
              </w:rPr>
              <w:t>1</w:t>
            </w:r>
          </w:p>
        </w:tc>
        <w:tc>
          <w:tcPr>
            <w:tcW w:w="1699" w:type="dxa"/>
          </w:tcPr>
          <w:p w14:paraId="2CA7DB67" w14:textId="62057E9A"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0</w:t>
            </w:r>
          </w:p>
        </w:tc>
        <w:tc>
          <w:tcPr>
            <w:tcW w:w="1699" w:type="dxa"/>
          </w:tcPr>
          <w:p w14:paraId="3E98BA70" w14:textId="084D208A" w:rsidR="00960FFA" w:rsidRPr="00960FFA" w:rsidRDefault="00960FFA" w:rsidP="00960FFA">
            <w:pPr>
              <w:rPr>
                <w:rFonts w:asciiTheme="minorHAnsi" w:hAnsiTheme="minorHAnsi" w:cstheme="minorHAnsi"/>
                <w:kern w:val="1"/>
                <w:sz w:val="24"/>
                <w:szCs w:val="24"/>
                <w:lang w:val="es-ES"/>
              </w:rPr>
            </w:pPr>
            <w:r>
              <w:rPr>
                <w:rFonts w:asciiTheme="minorHAnsi" w:hAnsiTheme="minorHAnsi" w:cstheme="minorHAnsi"/>
                <w:kern w:val="1"/>
                <w:sz w:val="24"/>
                <w:szCs w:val="24"/>
                <w:lang w:val="es-ES"/>
              </w:rPr>
              <w:t>1</w:t>
            </w:r>
          </w:p>
        </w:tc>
      </w:tr>
    </w:tbl>
    <w:p w14:paraId="53358DA3" w14:textId="77777777" w:rsidR="00960FFA" w:rsidRPr="00960FFA" w:rsidRDefault="00960FFA" w:rsidP="00960FFA">
      <w:pPr>
        <w:ind w:left="502"/>
        <w:rPr>
          <w:rFonts w:asciiTheme="minorHAnsi" w:hAnsiTheme="minorHAnsi" w:cstheme="minorHAnsi"/>
          <w:kern w:val="1"/>
          <w:sz w:val="32"/>
          <w:szCs w:val="32"/>
          <w:lang w:val="es-ES"/>
        </w:rPr>
      </w:pPr>
    </w:p>
    <w:p w14:paraId="15F775B8" w14:textId="77777777" w:rsidR="001F2344" w:rsidRDefault="001F2344" w:rsidP="00960FFA">
      <w:pPr>
        <w:rPr>
          <w:rFonts w:asciiTheme="minorHAnsi" w:hAnsiTheme="minorHAnsi" w:cstheme="minorHAnsi"/>
          <w:kern w:val="1"/>
          <w:sz w:val="32"/>
          <w:szCs w:val="32"/>
          <w:lang w:val="es-ES"/>
        </w:rPr>
      </w:pPr>
    </w:p>
    <w:p w14:paraId="2474215C" w14:textId="77777777" w:rsidR="00960FFA" w:rsidRDefault="00960FFA" w:rsidP="00960FFA">
      <w:pPr>
        <w:rPr>
          <w:rFonts w:asciiTheme="minorHAnsi" w:hAnsiTheme="minorHAnsi" w:cstheme="minorHAnsi"/>
          <w:kern w:val="1"/>
          <w:sz w:val="32"/>
          <w:szCs w:val="32"/>
          <w:lang w:val="es-ES"/>
        </w:rPr>
      </w:pPr>
    </w:p>
    <w:p w14:paraId="5D6236FC" w14:textId="77777777" w:rsidR="00960FFA" w:rsidRPr="00960FFA" w:rsidRDefault="00960FFA" w:rsidP="00960FFA">
      <w:pPr>
        <w:rPr>
          <w:rFonts w:asciiTheme="minorHAnsi" w:hAnsiTheme="minorHAnsi" w:cstheme="minorHAnsi"/>
          <w:kern w:val="1"/>
          <w:sz w:val="32"/>
          <w:szCs w:val="32"/>
          <w:lang w:val="es-ES"/>
        </w:rPr>
      </w:pPr>
    </w:p>
    <w:p w14:paraId="4D16829E" w14:textId="739DC162" w:rsidR="001F2344" w:rsidRDefault="001F2344" w:rsidP="001F2344">
      <w:pPr>
        <w:pStyle w:val="Prrafodelista"/>
        <w:ind w:left="0"/>
        <w:rPr>
          <w:rFonts w:asciiTheme="minorHAnsi" w:hAnsiTheme="minorHAnsi" w:cstheme="minorHAnsi"/>
          <w:kern w:val="1"/>
          <w:sz w:val="32"/>
          <w:szCs w:val="32"/>
          <w:lang w:val="es-ES"/>
        </w:rPr>
      </w:pPr>
      <w:r>
        <w:rPr>
          <w:rFonts w:asciiTheme="minorHAnsi" w:hAnsiTheme="minorHAnsi" w:cstheme="minorHAnsi"/>
          <w:kern w:val="1"/>
          <w:sz w:val="32"/>
          <w:szCs w:val="32"/>
          <w:lang w:val="es-ES"/>
        </w:rPr>
        <w:t>Ejercicio 3:</w:t>
      </w:r>
    </w:p>
    <w:p w14:paraId="4E6B228D" w14:textId="77777777" w:rsidR="001F2344" w:rsidRDefault="001F2344" w:rsidP="001F2344">
      <w:pPr>
        <w:pStyle w:val="Prrafodelista"/>
        <w:ind w:left="0"/>
        <w:rPr>
          <w:rFonts w:asciiTheme="minorHAnsi" w:hAnsiTheme="minorHAnsi" w:cstheme="minorHAnsi"/>
          <w:kern w:val="1"/>
          <w:sz w:val="32"/>
          <w:szCs w:val="32"/>
          <w:lang w:val="es-ES"/>
        </w:rPr>
      </w:pPr>
    </w:p>
    <w:p w14:paraId="08404B3E" w14:textId="5A6135C3" w:rsidR="001F2344" w:rsidRDefault="001F2344" w:rsidP="001F2344">
      <w:pPr>
        <w:pStyle w:val="Prrafodelista"/>
        <w:numPr>
          <w:ilvl w:val="0"/>
          <w:numId w:val="14"/>
        </w:numPr>
        <w:ind w:left="426" w:hanging="426"/>
        <w:rPr>
          <w:rFonts w:asciiTheme="minorHAnsi" w:hAnsiTheme="minorHAnsi" w:cstheme="minorHAnsi"/>
          <w:kern w:val="1"/>
          <w:sz w:val="32"/>
          <w:szCs w:val="32"/>
          <w:lang w:val="es-ES"/>
        </w:rPr>
      </w:pPr>
      <w:r w:rsidRPr="001F2344">
        <w:rPr>
          <w:rFonts w:asciiTheme="minorHAnsi" w:hAnsiTheme="minorHAnsi" w:cstheme="minorHAnsi"/>
          <w:kern w:val="1"/>
          <w:sz w:val="32"/>
          <w:szCs w:val="32"/>
          <w:lang w:val="es-ES"/>
        </w:rPr>
        <w:t xml:space="preserve">Rellenad la tabla de verdad de la función </w:t>
      </w:r>
      <w:proofErr w:type="gramStart"/>
      <w:r w:rsidRPr="001F2344">
        <w:rPr>
          <w:rFonts w:asciiTheme="minorHAnsi" w:hAnsiTheme="minorHAnsi" w:cstheme="minorHAnsi"/>
          <w:kern w:val="1"/>
          <w:sz w:val="32"/>
          <w:szCs w:val="32"/>
          <w:lang w:val="es-ES"/>
        </w:rPr>
        <w:t>X(</w:t>
      </w:r>
      <w:proofErr w:type="gramEnd"/>
      <w:r w:rsidRPr="001F2344">
        <w:rPr>
          <w:rFonts w:asciiTheme="minorHAnsi" w:hAnsiTheme="minorHAnsi" w:cstheme="minorHAnsi"/>
          <w:kern w:val="1"/>
          <w:sz w:val="32"/>
          <w:szCs w:val="32"/>
          <w:lang w:val="es-ES"/>
        </w:rPr>
        <w:t>a, b, c, d), incluyendo los valores intermedios (e 0, e 1, e 2, e 3, s 1, s 0 y s) especificados en la tabla:</w:t>
      </w:r>
    </w:p>
    <w:p w14:paraId="7DC8894B" w14:textId="77777777" w:rsidR="001F2344" w:rsidRDefault="001F2344" w:rsidP="001F2344">
      <w:pPr>
        <w:pStyle w:val="Prrafodelista"/>
        <w:ind w:left="426"/>
        <w:rPr>
          <w:rFonts w:asciiTheme="minorHAnsi" w:hAnsiTheme="minorHAnsi" w:cstheme="minorHAnsi"/>
          <w:kern w:val="1"/>
          <w:sz w:val="32"/>
          <w:szCs w:val="32"/>
          <w:lang w:val="es-ES"/>
        </w:rPr>
      </w:pPr>
    </w:p>
    <w:p w14:paraId="0280FB9F" w14:textId="77777777" w:rsidR="002E750D" w:rsidRDefault="002E750D" w:rsidP="001F2344">
      <w:pPr>
        <w:pStyle w:val="Prrafodelista"/>
        <w:ind w:left="426"/>
        <w:rPr>
          <w:rFonts w:asciiTheme="minorHAnsi" w:hAnsiTheme="minorHAnsi" w:cstheme="minorHAnsi"/>
          <w:kern w:val="1"/>
          <w:sz w:val="32"/>
          <w:szCs w:val="32"/>
          <w:lang w:val="es-ES"/>
        </w:rPr>
      </w:pPr>
    </w:p>
    <w:p w14:paraId="58B6F6CF" w14:textId="77777777" w:rsidR="002E750D" w:rsidRDefault="002E750D" w:rsidP="001F2344">
      <w:pPr>
        <w:pStyle w:val="Prrafodelista"/>
        <w:ind w:left="426"/>
        <w:rPr>
          <w:rFonts w:asciiTheme="minorHAnsi" w:hAnsiTheme="minorHAnsi" w:cstheme="minorHAnsi"/>
          <w:kern w:val="1"/>
          <w:sz w:val="32"/>
          <w:szCs w:val="32"/>
          <w:lang w:val="es-ES"/>
        </w:rPr>
      </w:pPr>
    </w:p>
    <w:p w14:paraId="4D4BEEC0" w14:textId="77777777" w:rsidR="001F2344" w:rsidRDefault="001F2344" w:rsidP="001F2344">
      <w:pPr>
        <w:pStyle w:val="Prrafodelista"/>
        <w:ind w:left="426"/>
        <w:rPr>
          <w:rFonts w:asciiTheme="minorHAnsi" w:hAnsiTheme="minorHAnsi" w:cstheme="minorHAnsi"/>
          <w:kern w:val="1"/>
          <w:sz w:val="32"/>
          <w:szCs w:val="32"/>
          <w:lang w:val="es-ES"/>
        </w:rPr>
      </w:pPr>
    </w:p>
    <w:p w14:paraId="77D9D767" w14:textId="77777777" w:rsidR="001F2344" w:rsidRDefault="001F2344" w:rsidP="001F2344">
      <w:pPr>
        <w:pStyle w:val="Prrafodelista"/>
        <w:ind w:left="426"/>
        <w:rPr>
          <w:rFonts w:asciiTheme="minorHAnsi" w:hAnsiTheme="minorHAnsi" w:cstheme="minorHAnsi"/>
          <w:kern w:val="1"/>
          <w:sz w:val="32"/>
          <w:szCs w:val="32"/>
          <w:lang w:val="es-ES"/>
        </w:rPr>
      </w:pPr>
    </w:p>
    <w:p w14:paraId="04EE398C" w14:textId="77777777" w:rsidR="001F2344" w:rsidRDefault="001F2344" w:rsidP="001F2344">
      <w:pPr>
        <w:pStyle w:val="Prrafodelista"/>
        <w:ind w:left="426"/>
        <w:rPr>
          <w:rFonts w:asciiTheme="minorHAnsi" w:hAnsiTheme="minorHAnsi" w:cstheme="minorHAnsi"/>
          <w:kern w:val="1"/>
          <w:sz w:val="32"/>
          <w:szCs w:val="32"/>
          <w:lang w:val="es-ES"/>
        </w:rPr>
      </w:pPr>
    </w:p>
    <w:p w14:paraId="39D1485E" w14:textId="77777777" w:rsidR="001F2344" w:rsidRDefault="001F2344" w:rsidP="001F2344">
      <w:pPr>
        <w:pStyle w:val="Prrafodelista"/>
        <w:ind w:left="426"/>
        <w:rPr>
          <w:rFonts w:asciiTheme="minorHAnsi" w:hAnsiTheme="minorHAnsi" w:cstheme="minorHAnsi"/>
          <w:kern w:val="1"/>
          <w:sz w:val="32"/>
          <w:szCs w:val="32"/>
          <w:lang w:val="es-ES"/>
        </w:rPr>
      </w:pPr>
    </w:p>
    <w:p w14:paraId="10C16FAD" w14:textId="77777777" w:rsidR="001F2344" w:rsidRDefault="001F2344" w:rsidP="001F2344">
      <w:pPr>
        <w:pStyle w:val="Prrafodelista"/>
        <w:ind w:left="426"/>
        <w:rPr>
          <w:rFonts w:asciiTheme="minorHAnsi" w:hAnsiTheme="minorHAnsi" w:cstheme="minorHAnsi"/>
          <w:kern w:val="1"/>
          <w:sz w:val="32"/>
          <w:szCs w:val="32"/>
          <w:lang w:val="es-ES"/>
        </w:rPr>
      </w:pPr>
    </w:p>
    <w:p w14:paraId="7AB79434" w14:textId="77777777" w:rsidR="001F2344" w:rsidRDefault="001F2344" w:rsidP="001F2344">
      <w:pPr>
        <w:pStyle w:val="Prrafodelista"/>
        <w:ind w:left="426"/>
        <w:rPr>
          <w:rFonts w:asciiTheme="minorHAnsi" w:hAnsiTheme="minorHAnsi" w:cstheme="minorHAnsi"/>
          <w:kern w:val="1"/>
          <w:sz w:val="32"/>
          <w:szCs w:val="32"/>
          <w:lang w:val="es-ES"/>
        </w:rPr>
      </w:pPr>
    </w:p>
    <w:p w14:paraId="52F14274" w14:textId="77777777" w:rsidR="001F2344" w:rsidRDefault="001F2344" w:rsidP="001F2344">
      <w:pPr>
        <w:pStyle w:val="Prrafodelista"/>
        <w:ind w:left="426"/>
        <w:rPr>
          <w:rFonts w:asciiTheme="minorHAnsi" w:hAnsiTheme="minorHAnsi" w:cstheme="minorHAnsi"/>
          <w:kern w:val="1"/>
          <w:sz w:val="32"/>
          <w:szCs w:val="32"/>
          <w:lang w:val="es-ES"/>
        </w:rPr>
      </w:pPr>
    </w:p>
    <w:p w14:paraId="6C7B76D6" w14:textId="77777777" w:rsidR="001F2344" w:rsidRDefault="001F2344" w:rsidP="001F2344">
      <w:pPr>
        <w:pStyle w:val="Prrafodelista"/>
        <w:ind w:left="426"/>
        <w:rPr>
          <w:rFonts w:asciiTheme="minorHAnsi" w:hAnsiTheme="minorHAnsi" w:cstheme="minorHAnsi"/>
          <w:kern w:val="1"/>
          <w:sz w:val="32"/>
          <w:szCs w:val="32"/>
          <w:lang w:val="es-ES"/>
        </w:rPr>
      </w:pPr>
    </w:p>
    <w:p w14:paraId="06ED76A2" w14:textId="77777777" w:rsidR="001F2344" w:rsidRDefault="001F2344" w:rsidP="001F2344">
      <w:pPr>
        <w:pStyle w:val="Prrafodelista"/>
        <w:ind w:left="426"/>
        <w:rPr>
          <w:rFonts w:asciiTheme="minorHAnsi" w:hAnsiTheme="minorHAnsi" w:cstheme="minorHAnsi"/>
          <w:kern w:val="1"/>
          <w:sz w:val="32"/>
          <w:szCs w:val="32"/>
          <w:lang w:val="es-ES"/>
        </w:rPr>
      </w:pPr>
    </w:p>
    <w:p w14:paraId="3DE38F52" w14:textId="77777777" w:rsidR="001F2344" w:rsidRDefault="001F2344" w:rsidP="001F2344">
      <w:pPr>
        <w:pStyle w:val="Prrafodelista"/>
        <w:ind w:left="426"/>
        <w:rPr>
          <w:rFonts w:asciiTheme="minorHAnsi" w:hAnsiTheme="minorHAnsi" w:cstheme="minorHAnsi"/>
          <w:kern w:val="1"/>
          <w:sz w:val="32"/>
          <w:szCs w:val="32"/>
          <w:lang w:val="es-ES"/>
        </w:rPr>
      </w:pPr>
    </w:p>
    <w:p w14:paraId="752A6D84" w14:textId="77777777" w:rsidR="001F2344" w:rsidRDefault="001F2344" w:rsidP="001F2344">
      <w:pPr>
        <w:pStyle w:val="Prrafodelista"/>
        <w:ind w:left="426"/>
        <w:rPr>
          <w:rFonts w:asciiTheme="minorHAnsi" w:hAnsiTheme="minorHAnsi" w:cstheme="minorHAnsi"/>
          <w:kern w:val="1"/>
          <w:sz w:val="32"/>
          <w:szCs w:val="32"/>
          <w:lang w:val="es-ES"/>
        </w:rPr>
      </w:pPr>
    </w:p>
    <w:p w14:paraId="73D956DD" w14:textId="77777777" w:rsidR="001F2344" w:rsidRDefault="001F2344" w:rsidP="001F2344">
      <w:pPr>
        <w:pStyle w:val="Prrafodelista"/>
        <w:ind w:left="426"/>
        <w:rPr>
          <w:rFonts w:asciiTheme="minorHAnsi" w:hAnsiTheme="minorHAnsi" w:cstheme="minorHAnsi"/>
          <w:kern w:val="1"/>
          <w:sz w:val="32"/>
          <w:szCs w:val="32"/>
          <w:lang w:val="es-ES"/>
        </w:rPr>
      </w:pPr>
    </w:p>
    <w:p w14:paraId="66858405" w14:textId="77777777" w:rsidR="001F2344" w:rsidRDefault="001F2344" w:rsidP="001F2344">
      <w:pPr>
        <w:pStyle w:val="Prrafodelista"/>
        <w:ind w:left="426"/>
        <w:rPr>
          <w:rFonts w:asciiTheme="minorHAnsi" w:hAnsiTheme="minorHAnsi" w:cstheme="minorHAnsi"/>
          <w:kern w:val="1"/>
          <w:sz w:val="32"/>
          <w:szCs w:val="32"/>
          <w:lang w:val="es-ES"/>
        </w:rPr>
      </w:pPr>
    </w:p>
    <w:p w14:paraId="0234AAC6" w14:textId="77777777" w:rsidR="001F2344" w:rsidRDefault="001F2344" w:rsidP="001F2344">
      <w:pPr>
        <w:pStyle w:val="Prrafodelista"/>
        <w:ind w:left="426"/>
        <w:rPr>
          <w:rFonts w:asciiTheme="minorHAnsi" w:hAnsiTheme="minorHAnsi" w:cstheme="minorHAnsi"/>
          <w:kern w:val="1"/>
          <w:sz w:val="32"/>
          <w:szCs w:val="32"/>
          <w:lang w:val="es-ES"/>
        </w:rPr>
      </w:pPr>
    </w:p>
    <w:p w14:paraId="37E09429" w14:textId="77777777" w:rsidR="001F2344" w:rsidRDefault="001F2344" w:rsidP="001F2344">
      <w:pPr>
        <w:pStyle w:val="Prrafodelista"/>
        <w:ind w:left="426"/>
        <w:rPr>
          <w:rFonts w:asciiTheme="minorHAnsi" w:hAnsiTheme="minorHAnsi" w:cstheme="minorHAnsi"/>
          <w:kern w:val="1"/>
          <w:sz w:val="32"/>
          <w:szCs w:val="32"/>
          <w:lang w:val="es-ES"/>
        </w:rPr>
      </w:pPr>
    </w:p>
    <w:p w14:paraId="5BA9147A" w14:textId="77777777" w:rsidR="001F2344" w:rsidRDefault="001F2344" w:rsidP="001F2344">
      <w:pPr>
        <w:pStyle w:val="Prrafodelista"/>
        <w:ind w:left="426"/>
        <w:rPr>
          <w:rFonts w:asciiTheme="minorHAnsi" w:hAnsiTheme="minorHAnsi" w:cstheme="minorHAnsi"/>
          <w:kern w:val="1"/>
          <w:sz w:val="32"/>
          <w:szCs w:val="32"/>
          <w:lang w:val="es-ES"/>
        </w:rPr>
      </w:pPr>
    </w:p>
    <w:p w14:paraId="4C745EBF" w14:textId="77777777" w:rsidR="001F2344" w:rsidRDefault="001F2344" w:rsidP="001F2344">
      <w:pPr>
        <w:pStyle w:val="Prrafodelista"/>
        <w:ind w:left="426"/>
        <w:rPr>
          <w:rFonts w:asciiTheme="minorHAnsi" w:hAnsiTheme="minorHAnsi" w:cstheme="minorHAnsi"/>
          <w:kern w:val="1"/>
          <w:sz w:val="32"/>
          <w:szCs w:val="32"/>
          <w:lang w:val="es-ES"/>
        </w:rPr>
      </w:pPr>
    </w:p>
    <w:p w14:paraId="34C366FE" w14:textId="77777777" w:rsidR="001F2344" w:rsidRDefault="001F2344" w:rsidP="001F2344">
      <w:pPr>
        <w:pStyle w:val="Prrafodelista"/>
        <w:ind w:left="426"/>
        <w:rPr>
          <w:rFonts w:asciiTheme="minorHAnsi" w:hAnsiTheme="minorHAnsi" w:cstheme="minorHAnsi"/>
          <w:kern w:val="1"/>
          <w:sz w:val="32"/>
          <w:szCs w:val="32"/>
          <w:lang w:val="es-ES"/>
        </w:rPr>
      </w:pPr>
    </w:p>
    <w:p w14:paraId="50F4B106" w14:textId="77777777" w:rsidR="001F2344" w:rsidRDefault="001F2344" w:rsidP="001F2344">
      <w:pPr>
        <w:pStyle w:val="Prrafodelista"/>
        <w:ind w:left="426"/>
        <w:rPr>
          <w:rFonts w:asciiTheme="minorHAnsi" w:hAnsiTheme="minorHAnsi" w:cstheme="minorHAnsi"/>
          <w:kern w:val="1"/>
          <w:sz w:val="32"/>
          <w:szCs w:val="32"/>
          <w:lang w:val="es-ES"/>
        </w:rPr>
      </w:pPr>
    </w:p>
    <w:p w14:paraId="3EA052C4" w14:textId="77777777" w:rsidR="001F2344" w:rsidRDefault="001F2344" w:rsidP="001F2344">
      <w:pPr>
        <w:pStyle w:val="Prrafodelista"/>
        <w:ind w:left="426"/>
        <w:rPr>
          <w:rFonts w:asciiTheme="minorHAnsi" w:hAnsiTheme="minorHAnsi" w:cstheme="minorHAnsi"/>
          <w:kern w:val="1"/>
          <w:sz w:val="32"/>
          <w:szCs w:val="32"/>
          <w:lang w:val="es-ES"/>
        </w:rPr>
      </w:pPr>
    </w:p>
    <w:p w14:paraId="737C57B8" w14:textId="77777777" w:rsidR="001F2344" w:rsidRDefault="001F2344" w:rsidP="001F2344">
      <w:pPr>
        <w:pStyle w:val="Prrafodelista"/>
        <w:ind w:left="426"/>
        <w:rPr>
          <w:rFonts w:asciiTheme="minorHAnsi" w:hAnsiTheme="minorHAnsi" w:cstheme="minorHAnsi"/>
          <w:kern w:val="1"/>
          <w:sz w:val="32"/>
          <w:szCs w:val="32"/>
          <w:lang w:val="es-ES"/>
        </w:rPr>
      </w:pPr>
    </w:p>
    <w:p w14:paraId="5DA4F4B2" w14:textId="77777777" w:rsidR="001F2344" w:rsidRDefault="001F2344" w:rsidP="001F2344">
      <w:pPr>
        <w:pStyle w:val="Prrafodelista"/>
        <w:ind w:left="426"/>
        <w:rPr>
          <w:rFonts w:asciiTheme="minorHAnsi" w:hAnsiTheme="minorHAnsi" w:cstheme="minorHAnsi"/>
          <w:kern w:val="1"/>
          <w:sz w:val="32"/>
          <w:szCs w:val="32"/>
          <w:lang w:val="es-ES"/>
        </w:rPr>
      </w:pPr>
    </w:p>
    <w:p w14:paraId="3268F8A1" w14:textId="77777777" w:rsidR="001F2344" w:rsidRDefault="001F2344" w:rsidP="001F2344">
      <w:pPr>
        <w:pStyle w:val="Prrafodelista"/>
        <w:ind w:left="426"/>
        <w:rPr>
          <w:rFonts w:asciiTheme="minorHAnsi" w:hAnsiTheme="minorHAnsi" w:cstheme="minorHAnsi"/>
          <w:kern w:val="1"/>
          <w:sz w:val="32"/>
          <w:szCs w:val="32"/>
          <w:lang w:val="es-ES"/>
        </w:rPr>
      </w:pPr>
    </w:p>
    <w:p w14:paraId="0EDC6110" w14:textId="77777777" w:rsidR="001F2344" w:rsidRDefault="001F2344" w:rsidP="001F2344">
      <w:pPr>
        <w:pStyle w:val="Prrafodelista"/>
        <w:ind w:left="426"/>
        <w:rPr>
          <w:rFonts w:asciiTheme="minorHAnsi" w:hAnsiTheme="minorHAnsi" w:cstheme="minorHAnsi"/>
          <w:kern w:val="1"/>
          <w:sz w:val="32"/>
          <w:szCs w:val="32"/>
          <w:lang w:val="es-ES"/>
        </w:rPr>
      </w:pPr>
    </w:p>
    <w:p w14:paraId="6CE63D93" w14:textId="77777777" w:rsidR="001F2344" w:rsidRDefault="001F2344" w:rsidP="001F2344">
      <w:pPr>
        <w:pStyle w:val="Prrafodelista"/>
        <w:ind w:left="426"/>
        <w:rPr>
          <w:rFonts w:asciiTheme="minorHAnsi" w:hAnsiTheme="minorHAnsi" w:cstheme="minorHAnsi"/>
          <w:kern w:val="1"/>
          <w:sz w:val="32"/>
          <w:szCs w:val="32"/>
          <w:lang w:val="es-ES"/>
        </w:rPr>
      </w:pPr>
    </w:p>
    <w:p w14:paraId="28F5B936" w14:textId="77777777" w:rsidR="001F2344" w:rsidRDefault="001F2344" w:rsidP="001F2344">
      <w:pPr>
        <w:pStyle w:val="Prrafodelista"/>
        <w:ind w:left="426"/>
        <w:rPr>
          <w:rFonts w:asciiTheme="minorHAnsi" w:hAnsiTheme="minorHAnsi" w:cstheme="minorHAnsi"/>
          <w:kern w:val="1"/>
          <w:sz w:val="32"/>
          <w:szCs w:val="32"/>
          <w:lang w:val="es-ES"/>
        </w:rPr>
      </w:pPr>
    </w:p>
    <w:p w14:paraId="25E694FB" w14:textId="77777777" w:rsidR="001F2344" w:rsidRDefault="001F2344" w:rsidP="001F2344">
      <w:pPr>
        <w:pStyle w:val="Prrafodelista"/>
        <w:ind w:left="426"/>
        <w:rPr>
          <w:rFonts w:asciiTheme="minorHAnsi" w:hAnsiTheme="minorHAnsi" w:cstheme="minorHAnsi"/>
          <w:kern w:val="1"/>
          <w:sz w:val="32"/>
          <w:szCs w:val="32"/>
          <w:lang w:val="es-ES"/>
        </w:rPr>
      </w:pPr>
    </w:p>
    <w:p w14:paraId="61333FAE" w14:textId="77777777" w:rsidR="001F2344" w:rsidRDefault="001F2344" w:rsidP="001F2344">
      <w:pPr>
        <w:pStyle w:val="Prrafodelista"/>
        <w:ind w:left="426"/>
        <w:rPr>
          <w:rFonts w:asciiTheme="minorHAnsi" w:hAnsiTheme="minorHAnsi" w:cstheme="minorHAnsi"/>
          <w:kern w:val="1"/>
          <w:sz w:val="32"/>
          <w:szCs w:val="32"/>
          <w:lang w:val="es-ES"/>
        </w:rPr>
      </w:pPr>
    </w:p>
    <w:p w14:paraId="6AA6EBC9" w14:textId="77777777" w:rsidR="001F2344" w:rsidRDefault="001F2344" w:rsidP="001F2344">
      <w:pPr>
        <w:pStyle w:val="Prrafodelista"/>
        <w:ind w:left="426"/>
        <w:rPr>
          <w:rFonts w:asciiTheme="minorHAnsi" w:hAnsiTheme="minorHAnsi" w:cstheme="minorHAnsi"/>
          <w:kern w:val="1"/>
          <w:sz w:val="32"/>
          <w:szCs w:val="32"/>
          <w:lang w:val="es-ES"/>
        </w:rPr>
      </w:pPr>
    </w:p>
    <w:p w14:paraId="29A2D386" w14:textId="1D9581AD" w:rsidR="001F2344" w:rsidRDefault="001F2344" w:rsidP="001F2344">
      <w:pPr>
        <w:pStyle w:val="Prrafodelista"/>
        <w:ind w:left="0"/>
        <w:rPr>
          <w:rFonts w:asciiTheme="minorHAnsi" w:hAnsiTheme="minorHAnsi" w:cstheme="minorHAnsi"/>
          <w:kern w:val="1"/>
          <w:sz w:val="32"/>
          <w:szCs w:val="32"/>
          <w:lang w:val="es-ES"/>
        </w:rPr>
      </w:pPr>
      <w:r>
        <w:rPr>
          <w:rFonts w:asciiTheme="minorHAnsi" w:hAnsiTheme="minorHAnsi" w:cstheme="minorHAnsi"/>
          <w:kern w:val="1"/>
          <w:sz w:val="32"/>
          <w:szCs w:val="32"/>
          <w:lang w:val="es-ES"/>
        </w:rPr>
        <w:t>Ejercicio 4:</w:t>
      </w:r>
    </w:p>
    <w:p w14:paraId="0D4FCD07" w14:textId="77777777" w:rsidR="001F2344" w:rsidRDefault="001F2344" w:rsidP="001F2344">
      <w:pPr>
        <w:pStyle w:val="Prrafodelista"/>
        <w:ind w:left="426"/>
        <w:rPr>
          <w:rFonts w:asciiTheme="minorHAnsi" w:hAnsiTheme="minorHAnsi" w:cstheme="minorHAnsi"/>
          <w:kern w:val="1"/>
          <w:sz w:val="32"/>
          <w:szCs w:val="32"/>
          <w:lang w:val="es-ES"/>
        </w:rPr>
      </w:pPr>
    </w:p>
    <w:p w14:paraId="497C32C6" w14:textId="75584416" w:rsidR="001F2344" w:rsidRDefault="001F2344" w:rsidP="001F2344">
      <w:pPr>
        <w:pStyle w:val="Prrafodelista"/>
        <w:numPr>
          <w:ilvl w:val="0"/>
          <w:numId w:val="15"/>
        </w:numPr>
        <w:ind w:left="426" w:hanging="426"/>
        <w:rPr>
          <w:rFonts w:asciiTheme="minorHAnsi" w:hAnsiTheme="minorHAnsi" w:cstheme="minorHAnsi"/>
          <w:kern w:val="1"/>
          <w:sz w:val="32"/>
          <w:szCs w:val="32"/>
          <w:lang w:val="es-ES"/>
        </w:rPr>
      </w:pPr>
      <w:r w:rsidRPr="001F2344">
        <w:rPr>
          <w:rFonts w:asciiTheme="minorHAnsi" w:hAnsiTheme="minorHAnsi" w:cstheme="minorHAnsi"/>
          <w:kern w:val="1"/>
          <w:sz w:val="32"/>
          <w:szCs w:val="32"/>
          <w:lang w:val="es-ES"/>
        </w:rPr>
        <w:t>¿Cuál es el valor máximo que puede tener X? ¿Cuál es el valor máximo que puede tener el producto 4ꞏX? Indicadlos los dos en decimal. ¿Cuál es el valor máximo que puede tener la salida Y? ¿Cuál será, pues, la dimensión en número de bits de la salida Y?</w:t>
      </w:r>
    </w:p>
    <w:p w14:paraId="62AF9C95" w14:textId="77777777" w:rsidR="001F2344" w:rsidRDefault="001F2344" w:rsidP="001F2344">
      <w:pPr>
        <w:pStyle w:val="Prrafodelista"/>
        <w:ind w:left="426"/>
        <w:rPr>
          <w:rFonts w:asciiTheme="minorHAnsi" w:hAnsiTheme="minorHAnsi" w:cstheme="minorHAnsi"/>
          <w:kern w:val="1"/>
          <w:sz w:val="32"/>
          <w:szCs w:val="32"/>
          <w:lang w:val="es-ES"/>
        </w:rPr>
      </w:pPr>
    </w:p>
    <w:p w14:paraId="1D522E0D" w14:textId="1202ED2A" w:rsidR="001F2344" w:rsidRDefault="00F53BE2"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X ha de ser mayor que 4, </w:t>
      </w:r>
      <w:proofErr w:type="gramStart"/>
      <w:r w:rsidRPr="004F44CA">
        <w:rPr>
          <w:rFonts w:asciiTheme="minorHAnsi" w:hAnsiTheme="minorHAnsi" w:cstheme="minorHAnsi"/>
          <w:kern w:val="1"/>
          <w:sz w:val="24"/>
          <w:szCs w:val="24"/>
          <w:lang w:val="es-ES"/>
        </w:rPr>
        <w:t>ya que</w:t>
      </w:r>
      <w:proofErr w:type="gramEnd"/>
      <w:r w:rsidRPr="004F44CA">
        <w:rPr>
          <w:rFonts w:asciiTheme="minorHAnsi" w:hAnsiTheme="minorHAnsi" w:cstheme="minorHAnsi"/>
          <w:kern w:val="1"/>
          <w:sz w:val="24"/>
          <w:szCs w:val="24"/>
          <w:lang w:val="es-ES"/>
        </w:rPr>
        <w:t xml:space="preserve"> si X es menor que 4, el producto de 4X – 16 sería negativo; por lo que rompería con la condición de que Y ha de ser un número natural (igual o mayor que 0).    </w:t>
      </w:r>
    </w:p>
    <w:p w14:paraId="08CAF911" w14:textId="77777777" w:rsidR="004F44CA" w:rsidRDefault="004F44CA" w:rsidP="004F44CA">
      <w:pPr>
        <w:pStyle w:val="Prrafodelista"/>
        <w:ind w:left="426"/>
        <w:rPr>
          <w:rFonts w:asciiTheme="minorHAnsi" w:hAnsiTheme="minorHAnsi" w:cstheme="minorHAnsi"/>
          <w:kern w:val="1"/>
          <w:sz w:val="24"/>
          <w:szCs w:val="24"/>
          <w:lang w:val="es-ES"/>
        </w:rPr>
      </w:pPr>
    </w:p>
    <w:p w14:paraId="3A8164BF" w14:textId="46DDED38" w:rsidR="004F44CA" w:rsidRDefault="004F44CA" w:rsidP="004F44CA">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 xml:space="preserve">Por tanto, </w:t>
      </w:r>
      <w:r w:rsidRPr="004F44CA">
        <w:rPr>
          <w:rFonts w:asciiTheme="minorHAnsi" w:hAnsiTheme="minorHAnsi" w:cstheme="minorHAnsi"/>
          <w:kern w:val="1"/>
          <w:sz w:val="24"/>
          <w:szCs w:val="24"/>
          <w:lang w:val="es-ES"/>
        </w:rPr>
        <w:t>puedes representar un total de 2^4 = 16 combinaciones diferentes, que van desde 0000 (0 en decimal) hasta 1111 (15 en decimal)</w:t>
      </w:r>
      <w:r>
        <w:rPr>
          <w:rFonts w:asciiTheme="minorHAnsi" w:hAnsiTheme="minorHAnsi" w:cstheme="minorHAnsi"/>
          <w:kern w:val="1"/>
          <w:sz w:val="24"/>
          <w:szCs w:val="24"/>
          <w:lang w:val="es-ES"/>
        </w:rPr>
        <w:t>, que hace que X tenga un valor máximo de 15.</w:t>
      </w:r>
    </w:p>
    <w:p w14:paraId="6A0EE289" w14:textId="77777777" w:rsidR="004F44CA" w:rsidRDefault="004F44CA" w:rsidP="004F44CA">
      <w:pPr>
        <w:pStyle w:val="Prrafodelista"/>
        <w:ind w:left="426"/>
        <w:rPr>
          <w:rFonts w:asciiTheme="minorHAnsi" w:hAnsiTheme="minorHAnsi" w:cstheme="minorHAnsi"/>
          <w:kern w:val="1"/>
          <w:sz w:val="24"/>
          <w:szCs w:val="24"/>
          <w:lang w:val="es-ES"/>
        </w:rPr>
      </w:pPr>
    </w:p>
    <w:p w14:paraId="4D5608C5" w14:textId="4E645B67" w:rsidR="004F44CA" w:rsidRPr="004F44CA" w:rsidRDefault="004F44CA" w:rsidP="004F44CA">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 xml:space="preserve">La salida Y, entonces, puede tener un valor máximo de: 4*15 – 16 = 44, que corresponde a una dimensión de 6 bits (un máximo de 64, que corresponde con 2^6). </w:t>
      </w:r>
    </w:p>
    <w:p w14:paraId="68E35988" w14:textId="77777777" w:rsidR="00F53BE2" w:rsidRDefault="00F53BE2" w:rsidP="00F53BE2">
      <w:pPr>
        <w:pStyle w:val="Prrafodelista"/>
        <w:ind w:left="502"/>
        <w:rPr>
          <w:rFonts w:asciiTheme="minorHAnsi" w:hAnsiTheme="minorHAnsi" w:cstheme="minorHAnsi"/>
          <w:kern w:val="1"/>
          <w:sz w:val="32"/>
          <w:szCs w:val="32"/>
          <w:lang w:val="es-ES"/>
        </w:rPr>
      </w:pPr>
    </w:p>
    <w:p w14:paraId="03E91B78" w14:textId="77777777" w:rsidR="00F53BE2" w:rsidRDefault="00F53BE2" w:rsidP="00F53BE2">
      <w:pPr>
        <w:pStyle w:val="Prrafodelista"/>
        <w:ind w:left="502"/>
        <w:rPr>
          <w:rFonts w:asciiTheme="minorHAnsi" w:hAnsiTheme="minorHAnsi" w:cstheme="minorHAnsi"/>
          <w:kern w:val="1"/>
          <w:sz w:val="32"/>
          <w:szCs w:val="32"/>
          <w:lang w:val="es-ES"/>
        </w:rPr>
      </w:pPr>
    </w:p>
    <w:p w14:paraId="5471BB35" w14:textId="5AA45D47" w:rsidR="00F53BE2" w:rsidRDefault="00F53BE2" w:rsidP="00F53BE2">
      <w:pPr>
        <w:pStyle w:val="Prrafodelista"/>
        <w:numPr>
          <w:ilvl w:val="0"/>
          <w:numId w:val="15"/>
        </w:numPr>
        <w:ind w:left="426" w:hanging="426"/>
        <w:rPr>
          <w:rFonts w:asciiTheme="minorHAnsi" w:hAnsiTheme="minorHAnsi" w:cstheme="minorHAnsi"/>
          <w:kern w:val="1"/>
          <w:sz w:val="32"/>
          <w:szCs w:val="32"/>
          <w:lang w:val="es-ES"/>
        </w:rPr>
      </w:pPr>
      <w:r w:rsidRPr="00F53BE2">
        <w:rPr>
          <w:rFonts w:asciiTheme="minorHAnsi" w:hAnsiTheme="minorHAnsi" w:cstheme="minorHAnsi"/>
          <w:kern w:val="1"/>
          <w:sz w:val="32"/>
          <w:szCs w:val="32"/>
          <w:lang w:val="es-ES"/>
        </w:rPr>
        <w:t>¿Qué rango de valores de la entrada X activarán la salida OVF?</w:t>
      </w:r>
    </w:p>
    <w:p w14:paraId="1BB0A4E1" w14:textId="77777777" w:rsidR="00F53BE2" w:rsidRDefault="00F53BE2" w:rsidP="00F53BE2">
      <w:pPr>
        <w:pStyle w:val="Prrafodelista"/>
        <w:ind w:left="426"/>
        <w:rPr>
          <w:rFonts w:asciiTheme="minorHAnsi" w:hAnsiTheme="minorHAnsi" w:cstheme="minorHAnsi"/>
          <w:kern w:val="1"/>
          <w:sz w:val="32"/>
          <w:szCs w:val="32"/>
          <w:lang w:val="es-ES"/>
        </w:rPr>
      </w:pPr>
    </w:p>
    <w:p w14:paraId="65198A4D" w14:textId="581FDC3F" w:rsidR="00F53BE2" w:rsidRPr="004F44CA" w:rsidRDefault="004F44CA" w:rsidP="00F53BE2">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L</w:t>
      </w:r>
      <w:r w:rsidRPr="004F44CA">
        <w:rPr>
          <w:rFonts w:asciiTheme="minorHAnsi" w:hAnsiTheme="minorHAnsi" w:cstheme="minorHAnsi"/>
          <w:kern w:val="1"/>
          <w:sz w:val="24"/>
          <w:szCs w:val="24"/>
          <w:lang w:val="es-ES"/>
        </w:rPr>
        <w:t>a salida OVF se activará cuando X sea menor que 4. Cualquier valor de entrada X menor que 4 hará que la salida OVF sea igual a 1, indicando que el resultado Y no es representable como un número natural, y en ese caso, la salida Y será 0.</w:t>
      </w:r>
    </w:p>
    <w:p w14:paraId="1EB56C54" w14:textId="77777777" w:rsidR="004F44CA" w:rsidRDefault="004F44CA" w:rsidP="00F53BE2">
      <w:pPr>
        <w:pStyle w:val="Prrafodelista"/>
        <w:ind w:left="426"/>
        <w:rPr>
          <w:rFonts w:asciiTheme="minorHAnsi" w:hAnsiTheme="minorHAnsi" w:cstheme="minorHAnsi"/>
          <w:kern w:val="1"/>
          <w:sz w:val="32"/>
          <w:szCs w:val="32"/>
          <w:lang w:val="es-ES"/>
        </w:rPr>
      </w:pPr>
    </w:p>
    <w:p w14:paraId="3E759451" w14:textId="526F57B6" w:rsidR="004F44CA" w:rsidRDefault="004F44CA" w:rsidP="004F44CA">
      <w:pPr>
        <w:pStyle w:val="Prrafodelista"/>
        <w:numPr>
          <w:ilvl w:val="0"/>
          <w:numId w:val="15"/>
        </w:numPr>
        <w:ind w:left="426" w:hanging="426"/>
        <w:rPr>
          <w:rFonts w:asciiTheme="minorHAnsi" w:hAnsiTheme="minorHAnsi" w:cstheme="minorHAnsi"/>
          <w:kern w:val="1"/>
          <w:sz w:val="32"/>
          <w:szCs w:val="32"/>
          <w:lang w:val="es-ES"/>
        </w:rPr>
      </w:pPr>
      <w:r w:rsidRPr="004F44CA">
        <w:rPr>
          <w:rFonts w:asciiTheme="minorHAnsi" w:hAnsiTheme="minorHAnsi" w:cstheme="minorHAnsi"/>
          <w:kern w:val="1"/>
          <w:sz w:val="32"/>
          <w:szCs w:val="32"/>
          <w:lang w:val="es-ES"/>
        </w:rPr>
        <w:t>Si se quisiera implementar con una memoria ROM, indicad las 10 primeras posiciones. No hay que hacer el circuito, solo indicar las 10 primeras posiciones de la ROM.</w:t>
      </w:r>
    </w:p>
    <w:p w14:paraId="554F33FB" w14:textId="0F0571FB" w:rsidR="004F44CA" w:rsidRDefault="004F44CA" w:rsidP="004F44CA">
      <w:pPr>
        <w:rPr>
          <w:rFonts w:asciiTheme="minorHAnsi" w:hAnsiTheme="minorHAnsi" w:cstheme="minorHAnsi"/>
          <w:kern w:val="1"/>
          <w:sz w:val="32"/>
          <w:szCs w:val="32"/>
          <w:lang w:val="es-ES"/>
        </w:rPr>
      </w:pPr>
    </w:p>
    <w:p w14:paraId="42B3B66D" w14:textId="265B5569" w:rsidR="002E750D" w:rsidRPr="003A292F" w:rsidRDefault="002E750D" w:rsidP="003A292F">
      <w:pPr>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Se indican los casos suponiendo que se desea implementar una ROM en la que la salida OVF = 0.</w:t>
      </w:r>
    </w:p>
    <w:p w14:paraId="1AA2C72D" w14:textId="77777777" w:rsidR="004F44CA" w:rsidRDefault="004F44CA" w:rsidP="003A292F">
      <w:pPr>
        <w:ind w:left="284"/>
        <w:rPr>
          <w:rFonts w:asciiTheme="minorHAnsi" w:hAnsiTheme="minorHAnsi" w:cstheme="minorHAnsi"/>
          <w:kern w:val="1"/>
          <w:sz w:val="32"/>
          <w:szCs w:val="32"/>
          <w:lang w:val="es-ES"/>
        </w:rPr>
      </w:pPr>
    </w:p>
    <w:p w14:paraId="16E1C500" w14:textId="32BA304B"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lastRenderedPageBreak/>
        <w:t xml:space="preserve">Dirección </w:t>
      </w:r>
      <w:r>
        <w:rPr>
          <w:rFonts w:asciiTheme="minorHAnsi" w:hAnsiTheme="minorHAnsi" w:cstheme="minorHAnsi"/>
          <w:kern w:val="1"/>
          <w:sz w:val="24"/>
          <w:szCs w:val="24"/>
          <w:lang w:val="es-ES"/>
        </w:rPr>
        <w:t>0</w:t>
      </w:r>
      <w:r w:rsidRPr="004F44CA">
        <w:rPr>
          <w:rFonts w:asciiTheme="minorHAnsi" w:hAnsiTheme="minorHAnsi" w:cstheme="minorHAnsi"/>
          <w:kern w:val="1"/>
          <w:sz w:val="24"/>
          <w:szCs w:val="24"/>
          <w:lang w:val="es-ES"/>
        </w:rPr>
        <w:t xml:space="preserve"> (X = 4): Y = 4 * 4 - 16 = 0</w:t>
      </w:r>
    </w:p>
    <w:p w14:paraId="6E4F564E" w14:textId="1D9582CA"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1</w:t>
      </w:r>
      <w:r w:rsidRPr="004F44CA">
        <w:rPr>
          <w:rFonts w:asciiTheme="minorHAnsi" w:hAnsiTheme="minorHAnsi" w:cstheme="minorHAnsi"/>
          <w:kern w:val="1"/>
          <w:sz w:val="24"/>
          <w:szCs w:val="24"/>
          <w:lang w:val="es-ES"/>
        </w:rPr>
        <w:t xml:space="preserve"> (X = 5): Y = 4 * 5 - 16 = 4</w:t>
      </w:r>
    </w:p>
    <w:p w14:paraId="74AEEF36" w14:textId="77EAC611"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2</w:t>
      </w:r>
      <w:r w:rsidRPr="004F44CA">
        <w:rPr>
          <w:rFonts w:asciiTheme="minorHAnsi" w:hAnsiTheme="minorHAnsi" w:cstheme="minorHAnsi"/>
          <w:kern w:val="1"/>
          <w:sz w:val="24"/>
          <w:szCs w:val="24"/>
          <w:lang w:val="es-ES"/>
        </w:rPr>
        <w:t xml:space="preserve"> (X = 6): Y = 4 * 6 - 16 = 8</w:t>
      </w:r>
    </w:p>
    <w:p w14:paraId="761BD4A3" w14:textId="750F6158"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3</w:t>
      </w:r>
      <w:r w:rsidRPr="004F44CA">
        <w:rPr>
          <w:rFonts w:asciiTheme="minorHAnsi" w:hAnsiTheme="minorHAnsi" w:cstheme="minorHAnsi"/>
          <w:kern w:val="1"/>
          <w:sz w:val="24"/>
          <w:szCs w:val="24"/>
          <w:lang w:val="es-ES"/>
        </w:rPr>
        <w:t xml:space="preserve"> (X = 7): Y = 4 * 7 - 16 = 12</w:t>
      </w:r>
    </w:p>
    <w:p w14:paraId="24B97251" w14:textId="768A03A2"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4</w:t>
      </w:r>
      <w:r w:rsidRPr="004F44CA">
        <w:rPr>
          <w:rFonts w:asciiTheme="minorHAnsi" w:hAnsiTheme="minorHAnsi" w:cstheme="minorHAnsi"/>
          <w:kern w:val="1"/>
          <w:sz w:val="24"/>
          <w:szCs w:val="24"/>
          <w:lang w:val="es-ES"/>
        </w:rPr>
        <w:t xml:space="preserve"> (X = 8): Y = 4 * 8 - 16 = 16</w:t>
      </w:r>
    </w:p>
    <w:p w14:paraId="650EED10" w14:textId="3027D9E8" w:rsid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5</w:t>
      </w:r>
      <w:r w:rsidRPr="004F44CA">
        <w:rPr>
          <w:rFonts w:asciiTheme="minorHAnsi" w:hAnsiTheme="minorHAnsi" w:cstheme="minorHAnsi"/>
          <w:kern w:val="1"/>
          <w:sz w:val="24"/>
          <w:szCs w:val="24"/>
          <w:lang w:val="es-ES"/>
        </w:rPr>
        <w:t xml:space="preserve"> (X = 9): Y = 4 * 9 - 16 = 20</w:t>
      </w:r>
    </w:p>
    <w:p w14:paraId="15730877" w14:textId="21506663"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6</w:t>
      </w:r>
      <w:r w:rsidRPr="004F44CA">
        <w:rPr>
          <w:rFonts w:asciiTheme="minorHAnsi" w:hAnsiTheme="minorHAnsi" w:cstheme="minorHAnsi"/>
          <w:kern w:val="1"/>
          <w:sz w:val="24"/>
          <w:szCs w:val="24"/>
          <w:lang w:val="es-ES"/>
        </w:rPr>
        <w:t xml:space="preserve"> (X = </w:t>
      </w:r>
      <w:r>
        <w:rPr>
          <w:rFonts w:asciiTheme="minorHAnsi" w:hAnsiTheme="minorHAnsi" w:cstheme="minorHAnsi"/>
          <w:kern w:val="1"/>
          <w:sz w:val="24"/>
          <w:szCs w:val="24"/>
          <w:lang w:val="es-ES"/>
        </w:rPr>
        <w:t>10</w:t>
      </w:r>
      <w:r w:rsidRPr="004F44CA">
        <w:rPr>
          <w:rFonts w:asciiTheme="minorHAnsi" w:hAnsiTheme="minorHAnsi" w:cstheme="minorHAnsi"/>
          <w:kern w:val="1"/>
          <w:sz w:val="24"/>
          <w:szCs w:val="24"/>
          <w:lang w:val="es-ES"/>
        </w:rPr>
        <w:t xml:space="preserve">): Y = 4 * </w:t>
      </w:r>
      <w:r>
        <w:rPr>
          <w:rFonts w:asciiTheme="minorHAnsi" w:hAnsiTheme="minorHAnsi" w:cstheme="minorHAnsi"/>
          <w:kern w:val="1"/>
          <w:sz w:val="24"/>
          <w:szCs w:val="24"/>
          <w:lang w:val="es-ES"/>
        </w:rPr>
        <w:t>10</w:t>
      </w:r>
      <w:r w:rsidRPr="004F44CA">
        <w:rPr>
          <w:rFonts w:asciiTheme="minorHAnsi" w:hAnsiTheme="minorHAnsi" w:cstheme="minorHAnsi"/>
          <w:kern w:val="1"/>
          <w:sz w:val="24"/>
          <w:szCs w:val="24"/>
          <w:lang w:val="es-ES"/>
        </w:rPr>
        <w:t xml:space="preserve"> - 16 = 2</w:t>
      </w:r>
      <w:r>
        <w:rPr>
          <w:rFonts w:asciiTheme="minorHAnsi" w:hAnsiTheme="minorHAnsi" w:cstheme="minorHAnsi"/>
          <w:kern w:val="1"/>
          <w:sz w:val="24"/>
          <w:szCs w:val="24"/>
          <w:lang w:val="es-ES"/>
        </w:rPr>
        <w:t>4</w:t>
      </w:r>
    </w:p>
    <w:p w14:paraId="7136EE4E" w14:textId="27A07EB3"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7</w:t>
      </w:r>
      <w:r w:rsidRPr="004F44CA">
        <w:rPr>
          <w:rFonts w:asciiTheme="minorHAnsi" w:hAnsiTheme="minorHAnsi" w:cstheme="minorHAnsi"/>
          <w:kern w:val="1"/>
          <w:sz w:val="24"/>
          <w:szCs w:val="24"/>
          <w:lang w:val="es-ES"/>
        </w:rPr>
        <w:t xml:space="preserve"> (X = </w:t>
      </w:r>
      <w:r>
        <w:rPr>
          <w:rFonts w:asciiTheme="minorHAnsi" w:hAnsiTheme="minorHAnsi" w:cstheme="minorHAnsi"/>
          <w:kern w:val="1"/>
          <w:sz w:val="24"/>
          <w:szCs w:val="24"/>
          <w:lang w:val="es-ES"/>
        </w:rPr>
        <w:t>11</w:t>
      </w:r>
      <w:r w:rsidRPr="004F44CA">
        <w:rPr>
          <w:rFonts w:asciiTheme="minorHAnsi" w:hAnsiTheme="minorHAnsi" w:cstheme="minorHAnsi"/>
          <w:kern w:val="1"/>
          <w:sz w:val="24"/>
          <w:szCs w:val="24"/>
          <w:lang w:val="es-ES"/>
        </w:rPr>
        <w:t xml:space="preserve">): Y = 4 * </w:t>
      </w:r>
      <w:r>
        <w:rPr>
          <w:rFonts w:asciiTheme="minorHAnsi" w:hAnsiTheme="minorHAnsi" w:cstheme="minorHAnsi"/>
          <w:kern w:val="1"/>
          <w:sz w:val="24"/>
          <w:szCs w:val="24"/>
          <w:lang w:val="es-ES"/>
        </w:rPr>
        <w:t>11</w:t>
      </w:r>
      <w:r w:rsidRPr="004F44CA">
        <w:rPr>
          <w:rFonts w:asciiTheme="minorHAnsi" w:hAnsiTheme="minorHAnsi" w:cstheme="minorHAnsi"/>
          <w:kern w:val="1"/>
          <w:sz w:val="24"/>
          <w:szCs w:val="24"/>
          <w:lang w:val="es-ES"/>
        </w:rPr>
        <w:t xml:space="preserve"> - 16 = 2</w:t>
      </w:r>
      <w:r>
        <w:rPr>
          <w:rFonts w:asciiTheme="minorHAnsi" w:hAnsiTheme="minorHAnsi" w:cstheme="minorHAnsi"/>
          <w:kern w:val="1"/>
          <w:sz w:val="24"/>
          <w:szCs w:val="24"/>
          <w:lang w:val="es-ES"/>
        </w:rPr>
        <w:t>8</w:t>
      </w:r>
    </w:p>
    <w:p w14:paraId="79B2FF2D" w14:textId="750C4424" w:rsidR="004F44CA" w:rsidRPr="004F44CA" w:rsidRDefault="004F44CA" w:rsidP="004F44C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8</w:t>
      </w:r>
      <w:r w:rsidRPr="004F44CA">
        <w:rPr>
          <w:rFonts w:asciiTheme="minorHAnsi" w:hAnsiTheme="minorHAnsi" w:cstheme="minorHAnsi"/>
          <w:kern w:val="1"/>
          <w:sz w:val="24"/>
          <w:szCs w:val="24"/>
          <w:lang w:val="es-ES"/>
        </w:rPr>
        <w:t xml:space="preserve"> (X = </w:t>
      </w:r>
      <w:r>
        <w:rPr>
          <w:rFonts w:asciiTheme="minorHAnsi" w:hAnsiTheme="minorHAnsi" w:cstheme="minorHAnsi"/>
          <w:kern w:val="1"/>
          <w:sz w:val="24"/>
          <w:szCs w:val="24"/>
          <w:lang w:val="es-ES"/>
        </w:rPr>
        <w:t>12</w:t>
      </w:r>
      <w:r w:rsidRPr="004F44CA">
        <w:rPr>
          <w:rFonts w:asciiTheme="minorHAnsi" w:hAnsiTheme="minorHAnsi" w:cstheme="minorHAnsi"/>
          <w:kern w:val="1"/>
          <w:sz w:val="24"/>
          <w:szCs w:val="24"/>
          <w:lang w:val="es-ES"/>
        </w:rPr>
        <w:t xml:space="preserve">): Y = 4 * </w:t>
      </w:r>
      <w:r>
        <w:rPr>
          <w:rFonts w:asciiTheme="minorHAnsi" w:hAnsiTheme="minorHAnsi" w:cstheme="minorHAnsi"/>
          <w:kern w:val="1"/>
          <w:sz w:val="24"/>
          <w:szCs w:val="24"/>
          <w:lang w:val="es-ES"/>
        </w:rPr>
        <w:t>12</w:t>
      </w:r>
      <w:r w:rsidRPr="004F44CA">
        <w:rPr>
          <w:rFonts w:asciiTheme="minorHAnsi" w:hAnsiTheme="minorHAnsi" w:cstheme="minorHAnsi"/>
          <w:kern w:val="1"/>
          <w:sz w:val="24"/>
          <w:szCs w:val="24"/>
          <w:lang w:val="es-ES"/>
        </w:rPr>
        <w:t xml:space="preserve"> - 16 = </w:t>
      </w:r>
      <w:r>
        <w:rPr>
          <w:rFonts w:asciiTheme="minorHAnsi" w:hAnsiTheme="minorHAnsi" w:cstheme="minorHAnsi"/>
          <w:kern w:val="1"/>
          <w:sz w:val="24"/>
          <w:szCs w:val="24"/>
          <w:lang w:val="es-ES"/>
        </w:rPr>
        <w:t>32</w:t>
      </w:r>
    </w:p>
    <w:p w14:paraId="0EB07F1B" w14:textId="20C4A4AD" w:rsidR="004F44CA" w:rsidRDefault="004F44CA" w:rsidP="00960FFA">
      <w:pPr>
        <w:pStyle w:val="Prrafodelista"/>
        <w:ind w:left="426"/>
        <w:rPr>
          <w:rFonts w:asciiTheme="minorHAnsi" w:hAnsiTheme="minorHAnsi" w:cstheme="minorHAnsi"/>
          <w:kern w:val="1"/>
          <w:sz w:val="24"/>
          <w:szCs w:val="24"/>
          <w:lang w:val="es-ES"/>
        </w:rPr>
      </w:pPr>
      <w:r w:rsidRPr="004F44CA">
        <w:rPr>
          <w:rFonts w:asciiTheme="minorHAnsi" w:hAnsiTheme="minorHAnsi" w:cstheme="minorHAnsi"/>
          <w:kern w:val="1"/>
          <w:sz w:val="24"/>
          <w:szCs w:val="24"/>
          <w:lang w:val="es-ES"/>
        </w:rPr>
        <w:t xml:space="preserve">Dirección </w:t>
      </w:r>
      <w:r>
        <w:rPr>
          <w:rFonts w:asciiTheme="minorHAnsi" w:hAnsiTheme="minorHAnsi" w:cstheme="minorHAnsi"/>
          <w:kern w:val="1"/>
          <w:sz w:val="24"/>
          <w:szCs w:val="24"/>
          <w:lang w:val="es-ES"/>
        </w:rPr>
        <w:t>9</w:t>
      </w:r>
      <w:r w:rsidRPr="004F44CA">
        <w:rPr>
          <w:rFonts w:asciiTheme="minorHAnsi" w:hAnsiTheme="minorHAnsi" w:cstheme="minorHAnsi"/>
          <w:kern w:val="1"/>
          <w:sz w:val="24"/>
          <w:szCs w:val="24"/>
          <w:lang w:val="es-ES"/>
        </w:rPr>
        <w:t xml:space="preserve"> (X = </w:t>
      </w:r>
      <w:r>
        <w:rPr>
          <w:rFonts w:asciiTheme="minorHAnsi" w:hAnsiTheme="minorHAnsi" w:cstheme="minorHAnsi"/>
          <w:kern w:val="1"/>
          <w:sz w:val="24"/>
          <w:szCs w:val="24"/>
          <w:lang w:val="es-ES"/>
        </w:rPr>
        <w:t>13</w:t>
      </w:r>
      <w:r w:rsidRPr="004F44CA">
        <w:rPr>
          <w:rFonts w:asciiTheme="minorHAnsi" w:hAnsiTheme="minorHAnsi" w:cstheme="minorHAnsi"/>
          <w:kern w:val="1"/>
          <w:sz w:val="24"/>
          <w:szCs w:val="24"/>
          <w:lang w:val="es-ES"/>
        </w:rPr>
        <w:t xml:space="preserve">): Y = 4 * </w:t>
      </w:r>
      <w:r>
        <w:rPr>
          <w:rFonts w:asciiTheme="minorHAnsi" w:hAnsiTheme="minorHAnsi" w:cstheme="minorHAnsi"/>
          <w:kern w:val="1"/>
          <w:sz w:val="24"/>
          <w:szCs w:val="24"/>
          <w:lang w:val="es-ES"/>
        </w:rPr>
        <w:t>13</w:t>
      </w:r>
      <w:r w:rsidRPr="004F44CA">
        <w:rPr>
          <w:rFonts w:asciiTheme="minorHAnsi" w:hAnsiTheme="minorHAnsi" w:cstheme="minorHAnsi"/>
          <w:kern w:val="1"/>
          <w:sz w:val="24"/>
          <w:szCs w:val="24"/>
          <w:lang w:val="es-ES"/>
        </w:rPr>
        <w:t xml:space="preserve"> - 16 = </w:t>
      </w:r>
      <w:r>
        <w:rPr>
          <w:rFonts w:asciiTheme="minorHAnsi" w:hAnsiTheme="minorHAnsi" w:cstheme="minorHAnsi"/>
          <w:kern w:val="1"/>
          <w:sz w:val="24"/>
          <w:szCs w:val="24"/>
          <w:lang w:val="es-ES"/>
        </w:rPr>
        <w:t>36</w:t>
      </w:r>
    </w:p>
    <w:p w14:paraId="6F21FC71" w14:textId="77777777" w:rsidR="003A292F" w:rsidRDefault="003A292F" w:rsidP="00960FFA">
      <w:pPr>
        <w:pStyle w:val="Prrafodelista"/>
        <w:ind w:left="426"/>
        <w:rPr>
          <w:rFonts w:asciiTheme="minorHAnsi" w:hAnsiTheme="minorHAnsi" w:cstheme="minorHAnsi"/>
          <w:kern w:val="1"/>
          <w:sz w:val="24"/>
          <w:szCs w:val="24"/>
          <w:lang w:val="es-ES"/>
        </w:rPr>
      </w:pPr>
    </w:p>
    <w:p w14:paraId="422E49BE" w14:textId="77777777" w:rsidR="003A292F" w:rsidRDefault="003A292F" w:rsidP="00960FFA">
      <w:pPr>
        <w:pStyle w:val="Prrafodelista"/>
        <w:ind w:left="426"/>
        <w:rPr>
          <w:rFonts w:asciiTheme="minorHAnsi" w:hAnsiTheme="minorHAnsi" w:cstheme="minorHAnsi"/>
          <w:kern w:val="1"/>
          <w:sz w:val="24"/>
          <w:szCs w:val="24"/>
          <w:lang w:val="es-ES"/>
        </w:rPr>
      </w:pPr>
    </w:p>
    <w:p w14:paraId="326E43EB" w14:textId="457E4880" w:rsidR="003A292F" w:rsidRDefault="003A292F" w:rsidP="00960FFA">
      <w:pPr>
        <w:pStyle w:val="Prrafodelista"/>
        <w:ind w:left="426"/>
        <w:rPr>
          <w:rFonts w:asciiTheme="minorHAnsi" w:hAnsiTheme="minorHAnsi" w:cstheme="minorHAnsi"/>
          <w:kern w:val="1"/>
          <w:sz w:val="24"/>
          <w:szCs w:val="24"/>
          <w:lang w:val="es-ES"/>
        </w:rPr>
      </w:pPr>
      <w:r>
        <w:rPr>
          <w:rFonts w:asciiTheme="minorHAnsi" w:hAnsiTheme="minorHAnsi" w:cstheme="minorHAnsi"/>
          <w:kern w:val="1"/>
          <w:sz w:val="24"/>
          <w:szCs w:val="24"/>
          <w:lang w:val="es-ES"/>
        </w:rPr>
        <w:t>A continuación, los 10 primeros casos, independientemente de la salida OVF:</w:t>
      </w:r>
    </w:p>
    <w:p w14:paraId="3989134C" w14:textId="77777777" w:rsidR="003A292F" w:rsidRDefault="003A292F" w:rsidP="00960FFA">
      <w:pPr>
        <w:pStyle w:val="Prrafodelista"/>
        <w:ind w:left="426"/>
        <w:rPr>
          <w:rFonts w:asciiTheme="minorHAnsi" w:hAnsiTheme="minorHAnsi" w:cstheme="minorHAnsi"/>
          <w:kern w:val="1"/>
          <w:sz w:val="24"/>
          <w:szCs w:val="24"/>
          <w:lang w:val="es-ES"/>
        </w:rPr>
      </w:pPr>
    </w:p>
    <w:p w14:paraId="5AD0BE54" w14:textId="32C48F2E"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0 (X = 0): Y = 4 * 0 - 16 = -16</w:t>
      </w:r>
      <w:r>
        <w:rPr>
          <w:rFonts w:asciiTheme="minorHAnsi" w:hAnsiTheme="minorHAnsi" w:cstheme="minorHAnsi"/>
          <w:kern w:val="1"/>
          <w:sz w:val="24"/>
          <w:szCs w:val="24"/>
          <w:lang w:val="es-ES"/>
        </w:rPr>
        <w:t xml:space="preserve"> (0)</w:t>
      </w:r>
    </w:p>
    <w:p w14:paraId="152290A8" w14:textId="6B56CB47"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1 (X = 1): Y = 4 * 1 - 16 = -12</w:t>
      </w:r>
      <w:r>
        <w:rPr>
          <w:rFonts w:asciiTheme="minorHAnsi" w:hAnsiTheme="minorHAnsi" w:cstheme="minorHAnsi"/>
          <w:kern w:val="1"/>
          <w:sz w:val="24"/>
          <w:szCs w:val="24"/>
          <w:lang w:val="es-ES"/>
        </w:rPr>
        <w:t xml:space="preserve"> </w:t>
      </w:r>
      <w:r>
        <w:rPr>
          <w:rFonts w:asciiTheme="minorHAnsi" w:hAnsiTheme="minorHAnsi" w:cstheme="minorHAnsi"/>
          <w:kern w:val="1"/>
          <w:sz w:val="24"/>
          <w:szCs w:val="24"/>
          <w:lang w:val="es-ES"/>
        </w:rPr>
        <w:t>(0)</w:t>
      </w:r>
    </w:p>
    <w:p w14:paraId="6A144556" w14:textId="42FFF967"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2 (X = 2): Y = 4 * 2 - 16 = -8</w:t>
      </w:r>
      <w:r>
        <w:rPr>
          <w:rFonts w:asciiTheme="minorHAnsi" w:hAnsiTheme="minorHAnsi" w:cstheme="minorHAnsi"/>
          <w:kern w:val="1"/>
          <w:sz w:val="24"/>
          <w:szCs w:val="24"/>
          <w:lang w:val="es-ES"/>
        </w:rPr>
        <w:t xml:space="preserve"> </w:t>
      </w:r>
      <w:r>
        <w:rPr>
          <w:rFonts w:asciiTheme="minorHAnsi" w:hAnsiTheme="minorHAnsi" w:cstheme="minorHAnsi"/>
          <w:kern w:val="1"/>
          <w:sz w:val="24"/>
          <w:szCs w:val="24"/>
          <w:lang w:val="es-ES"/>
        </w:rPr>
        <w:t>(0)</w:t>
      </w:r>
    </w:p>
    <w:p w14:paraId="26B4D8F3" w14:textId="05B1E841"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3 (X = 3): Y = 4 * 3 - 16 = -4</w:t>
      </w:r>
      <w:r>
        <w:rPr>
          <w:rFonts w:asciiTheme="minorHAnsi" w:hAnsiTheme="minorHAnsi" w:cstheme="minorHAnsi"/>
          <w:kern w:val="1"/>
          <w:sz w:val="24"/>
          <w:szCs w:val="24"/>
          <w:lang w:val="es-ES"/>
        </w:rPr>
        <w:t xml:space="preserve"> </w:t>
      </w:r>
      <w:r>
        <w:rPr>
          <w:rFonts w:asciiTheme="minorHAnsi" w:hAnsiTheme="minorHAnsi" w:cstheme="minorHAnsi"/>
          <w:kern w:val="1"/>
          <w:sz w:val="24"/>
          <w:szCs w:val="24"/>
          <w:lang w:val="es-ES"/>
        </w:rPr>
        <w:t>(0)</w:t>
      </w:r>
    </w:p>
    <w:p w14:paraId="02F39A8D" w14:textId="77777777"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4 (X = 4): Y = 4 * 4 - 16 = 0</w:t>
      </w:r>
    </w:p>
    <w:p w14:paraId="567CD682" w14:textId="77777777"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5 (X = 5): Y = 4 * 5 - 16 = 4</w:t>
      </w:r>
    </w:p>
    <w:p w14:paraId="0E3E176B" w14:textId="77777777"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6 (X = 6): Y = 4 * 6 - 16 = 8</w:t>
      </w:r>
    </w:p>
    <w:p w14:paraId="7F151459" w14:textId="77777777"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7 (X = 7): Y = 4 * 7 - 16 = 12</w:t>
      </w:r>
    </w:p>
    <w:p w14:paraId="66BA882D" w14:textId="77777777" w:rsidR="003A292F" w:rsidRPr="003A292F"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8 (X = 8): Y = 4 * 8 - 16 = 16</w:t>
      </w:r>
    </w:p>
    <w:p w14:paraId="169BB8BB" w14:textId="1D070B47" w:rsidR="003A292F" w:rsidRPr="00960FFA" w:rsidRDefault="003A292F" w:rsidP="003A292F">
      <w:pPr>
        <w:pStyle w:val="Prrafodelista"/>
        <w:ind w:left="426"/>
        <w:rPr>
          <w:rFonts w:asciiTheme="minorHAnsi" w:hAnsiTheme="minorHAnsi" w:cstheme="minorHAnsi"/>
          <w:kern w:val="1"/>
          <w:sz w:val="24"/>
          <w:szCs w:val="24"/>
          <w:lang w:val="es-ES"/>
        </w:rPr>
      </w:pPr>
      <w:r w:rsidRPr="003A292F">
        <w:rPr>
          <w:rFonts w:asciiTheme="minorHAnsi" w:hAnsiTheme="minorHAnsi" w:cstheme="minorHAnsi"/>
          <w:kern w:val="1"/>
          <w:sz w:val="24"/>
          <w:szCs w:val="24"/>
          <w:lang w:val="es-ES"/>
        </w:rPr>
        <w:t>Dirección 9 (X = 9): Y = 4 * 9 - 16 = 20</w:t>
      </w:r>
    </w:p>
    <w:sectPr w:rsidR="003A292F" w:rsidRPr="00960FFA">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417" w:right="1701" w:bottom="1189" w:left="1701" w:header="72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D9308" w14:textId="77777777" w:rsidR="00EF75DF" w:rsidRDefault="00EF75DF">
      <w:r>
        <w:separator/>
      </w:r>
    </w:p>
  </w:endnote>
  <w:endnote w:type="continuationSeparator" w:id="0">
    <w:p w14:paraId="0037D5A9" w14:textId="77777777" w:rsidR="00EF75DF" w:rsidRDefault="00EF7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mbus Sans L">
    <w:altName w:val="Arial"/>
    <w:charset w:val="00"/>
    <w:family w:val="auto"/>
    <w:pitch w:val="default"/>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95 Black">
    <w:altName w:val="Cambri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DDBB1" w14:textId="77777777" w:rsidR="00907391" w:rsidRDefault="009073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681F" w14:textId="70124EA7" w:rsidR="00CF2014" w:rsidRDefault="00CF2014" w:rsidP="00674607">
    <w:pPr>
      <w:pStyle w:val="Piedepgina"/>
      <w:tabs>
        <w:tab w:val="clear" w:pos="4252"/>
        <w:tab w:val="clear" w:pos="8504"/>
        <w:tab w:val="left" w:pos="9214"/>
      </w:tabs>
      <w:ind w:left="-1134" w:right="360"/>
      <w:rPr>
        <w:rFonts w:ascii="Helvetica 95 Black" w:hAnsi="Helvetica 95 Black"/>
        <w:noProof/>
        <w:color w:val="004C9A"/>
        <w:sz w:val="24"/>
        <w:szCs w:val="24"/>
        <w:lang w:eastAsia="ca-ES"/>
      </w:rPr>
    </w:pPr>
    <w:r>
      <w:rPr>
        <w:rFonts w:ascii="Helvetica 95 Black" w:hAnsi="Helvetica 95 Black"/>
        <w:noProof/>
        <w:color w:val="004C9A"/>
        <w:sz w:val="24"/>
        <w:szCs w:val="24"/>
        <w:lang w:eastAsia="ca-ES"/>
      </w:rPr>
      <w:t xml:space="preserve">       </w:t>
    </w:r>
    <w:r w:rsidR="00C90F19">
      <w:rPr>
        <w:rFonts w:ascii="Helvetica 95 Black" w:hAnsi="Helvetica 95 Black"/>
        <w:noProof/>
        <w:color w:val="004C9A"/>
        <w:sz w:val="24"/>
        <w:szCs w:val="24"/>
        <w:lang w:eastAsia="ca-ES"/>
      </w:rPr>
      <w:drawing>
        <wp:inline distT="0" distB="0" distL="0" distR="0" wp14:anchorId="1E7FA55A" wp14:editId="29FD28C8">
          <wp:extent cx="1098550" cy="349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8550" cy="349250"/>
                  </a:xfrm>
                  <a:prstGeom prst="rect">
                    <a:avLst/>
                  </a:prstGeom>
                  <a:noFill/>
                  <a:ln>
                    <a:noFill/>
                  </a:ln>
                </pic:spPr>
              </pic:pic>
            </a:graphicData>
          </a:graphic>
        </wp:inline>
      </w:drawing>
    </w:r>
    <w:r>
      <w:rPr>
        <w:rFonts w:ascii="Helvetica 95 Black" w:hAnsi="Helvetica 95 Black"/>
        <w:noProof/>
        <w:color w:val="004C9A"/>
        <w:sz w:val="24"/>
        <w:szCs w:val="24"/>
        <w:lang w:eastAsia="ca-ES"/>
      </w:rPr>
      <w:t xml:space="preserve">                                                                                              </w:t>
    </w:r>
    <w:r w:rsidR="00907391">
      <w:rPr>
        <w:rFonts w:ascii="Helvetica 95 Black" w:hAnsi="Helvetica 95 Black"/>
        <w:noProof/>
        <w:color w:val="004C9A"/>
        <w:sz w:val="24"/>
        <w:szCs w:val="24"/>
        <w:lang w:eastAsia="ca-ES"/>
      </w:rPr>
      <w:t xml:space="preserve">       </w:t>
    </w:r>
    <w:r>
      <w:rPr>
        <w:rFonts w:ascii="Helvetica 95 Black" w:hAnsi="Helvetica 95 Black"/>
        <w:noProof/>
        <w:color w:val="004C9A"/>
        <w:sz w:val="24"/>
        <w:szCs w:val="24"/>
        <w:lang w:eastAsia="ca-ES"/>
      </w:rPr>
      <w:t xml:space="preserve">       </w:t>
    </w:r>
    <w:r w:rsidR="00C90F19" w:rsidRPr="004235E9">
      <w:rPr>
        <w:rFonts w:ascii="Helvetica 95 Black" w:hAnsi="Helvetica 95 Black"/>
        <w:noProof/>
        <w:color w:val="004C9A"/>
        <w:sz w:val="24"/>
        <w:szCs w:val="24"/>
        <w:lang w:eastAsia="ca-ES"/>
      </w:rPr>
      <w:drawing>
        <wp:inline distT="0" distB="0" distL="0" distR="0" wp14:anchorId="21F73C86" wp14:editId="7E1A89A2">
          <wp:extent cx="914400" cy="1016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101600"/>
                  </a:xfrm>
                  <a:prstGeom prst="rect">
                    <a:avLst/>
                  </a:prstGeom>
                  <a:noFill/>
                  <a:ln>
                    <a:noFill/>
                  </a:ln>
                </pic:spPr>
              </pic:pic>
            </a:graphicData>
          </a:graphic>
        </wp:inline>
      </w:drawing>
    </w:r>
  </w:p>
  <w:p w14:paraId="6F866FB6" w14:textId="77777777" w:rsidR="00CF2014" w:rsidRPr="00674607" w:rsidRDefault="00CF2014" w:rsidP="00674607">
    <w:pPr>
      <w:pStyle w:val="Piedepgina"/>
      <w:tabs>
        <w:tab w:val="clear" w:pos="4252"/>
        <w:tab w:val="clear" w:pos="8504"/>
        <w:tab w:val="left" w:pos="9214"/>
      </w:tabs>
      <w:ind w:left="-1134" w:right="360"/>
      <w:jc w:val="right"/>
      <w:rPr>
        <w:rFonts w:ascii="Helvetica 95 Black" w:hAnsi="Helvetica 95 Black"/>
        <w:noProof/>
        <w:color w:val="3366FF"/>
        <w:sz w:val="24"/>
        <w:szCs w:val="24"/>
        <w:lang w:eastAsia="ca-ES"/>
      </w:rPr>
    </w:pPr>
    <w:r w:rsidRPr="00674607">
      <w:rPr>
        <w:rStyle w:val="Nmerodepgina"/>
        <w:color w:val="3366FF"/>
      </w:rPr>
      <w:fldChar w:fldCharType="begin"/>
    </w:r>
    <w:r w:rsidRPr="00674607">
      <w:rPr>
        <w:rStyle w:val="Nmerodepgina"/>
        <w:color w:val="3366FF"/>
      </w:rPr>
      <w:instrText xml:space="preserve"> PAGE </w:instrText>
    </w:r>
    <w:r w:rsidRPr="00674607">
      <w:rPr>
        <w:rStyle w:val="Nmerodepgina"/>
        <w:color w:val="3366FF"/>
      </w:rPr>
      <w:fldChar w:fldCharType="separate"/>
    </w:r>
    <w:r w:rsidR="00907391">
      <w:rPr>
        <w:rStyle w:val="Nmerodepgina"/>
        <w:noProof/>
        <w:color w:val="3366FF"/>
      </w:rPr>
      <w:t>1</w:t>
    </w:r>
    <w:r w:rsidRPr="00674607">
      <w:rPr>
        <w:rStyle w:val="Nmerodepgina"/>
        <w:color w:val="3366FF"/>
      </w:rPr>
      <w:fldChar w:fldCharType="end"/>
    </w:r>
    <w:r w:rsidRPr="00674607">
      <w:rPr>
        <w:rStyle w:val="Nmerodepgina"/>
        <w:color w:val="3366FF"/>
      </w:rPr>
      <w:t xml:space="preserve"> de </w:t>
    </w:r>
    <w:r w:rsidRPr="00674607">
      <w:rPr>
        <w:rStyle w:val="Nmerodepgina"/>
        <w:color w:val="3366FF"/>
      </w:rPr>
      <w:fldChar w:fldCharType="begin"/>
    </w:r>
    <w:r w:rsidRPr="00674607">
      <w:rPr>
        <w:rStyle w:val="Nmerodepgina"/>
        <w:color w:val="3366FF"/>
      </w:rPr>
      <w:instrText xml:space="preserve"> NUMPAGES </w:instrText>
    </w:r>
    <w:r w:rsidRPr="00674607">
      <w:rPr>
        <w:rStyle w:val="Nmerodepgina"/>
        <w:color w:val="3366FF"/>
      </w:rPr>
      <w:fldChar w:fldCharType="separate"/>
    </w:r>
    <w:r w:rsidR="00907391">
      <w:rPr>
        <w:rStyle w:val="Nmerodepgina"/>
        <w:noProof/>
        <w:color w:val="3366FF"/>
      </w:rPr>
      <w:t>1</w:t>
    </w:r>
    <w:r w:rsidRPr="00674607">
      <w:rPr>
        <w:rStyle w:val="Nmerodepgina"/>
        <w:color w:val="3366FF"/>
      </w:rPr>
      <w:fldChar w:fldCharType="end"/>
    </w:r>
  </w:p>
  <w:p w14:paraId="13787C1A" w14:textId="77777777" w:rsidR="00CF2014" w:rsidRPr="00674607" w:rsidRDefault="00CF2014" w:rsidP="006746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AEEF" w14:textId="77777777" w:rsidR="00907391" w:rsidRDefault="009073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8654A" w14:textId="77777777" w:rsidR="00EF75DF" w:rsidRDefault="00EF75DF">
      <w:r>
        <w:separator/>
      </w:r>
    </w:p>
  </w:footnote>
  <w:footnote w:type="continuationSeparator" w:id="0">
    <w:p w14:paraId="25686C5A" w14:textId="77777777" w:rsidR="00EF75DF" w:rsidRDefault="00EF7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4DA1" w14:textId="77777777" w:rsidR="00907391" w:rsidRDefault="009073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AC45" w14:textId="77777777" w:rsidR="00CF2014" w:rsidRPr="00BA5172" w:rsidRDefault="00CF2014" w:rsidP="00674607">
    <w:pPr>
      <w:pStyle w:val="Encabezado"/>
      <w:tabs>
        <w:tab w:val="clear" w:pos="4252"/>
        <w:tab w:val="clear" w:pos="8504"/>
      </w:tabs>
      <w:jc w:val="right"/>
      <w:rPr>
        <w:color w:val="0051BA"/>
        <w:sz w:val="16"/>
        <w:szCs w:val="25"/>
      </w:rPr>
    </w:pPr>
    <w:r>
      <w:rPr>
        <w:color w:val="0051BA"/>
        <w:sz w:val="16"/>
        <w:szCs w:val="25"/>
      </w:rPr>
      <w:t xml:space="preserve"> </w:t>
    </w:r>
    <w:r>
      <w:rPr>
        <w:color w:val="0051BA"/>
        <w:sz w:val="16"/>
        <w:szCs w:val="25"/>
      </w:rPr>
      <w:t>E</w:t>
    </w:r>
    <w:r w:rsidRPr="00FF3857">
      <w:rPr>
        <w:color w:val="BFBFBF"/>
        <w:sz w:val="16"/>
        <w:szCs w:val="25"/>
      </w:rPr>
      <w:t>studi</w:t>
    </w:r>
    <w:r>
      <w:rPr>
        <w:color w:val="BFBFBF"/>
        <w:sz w:val="16"/>
        <w:szCs w:val="25"/>
      </w:rPr>
      <w:t xml:space="preserve">os de </w:t>
    </w:r>
    <w:r>
      <w:rPr>
        <w:color w:val="0051BA"/>
        <w:sz w:val="16"/>
        <w:szCs w:val="25"/>
      </w:rPr>
      <w:t>I</w:t>
    </w:r>
    <w:r>
      <w:rPr>
        <w:color w:val="BFBFBF"/>
        <w:sz w:val="16"/>
        <w:szCs w:val="25"/>
      </w:rPr>
      <w:t xml:space="preserve">nformática </w:t>
    </w:r>
    <w:r>
      <w:rPr>
        <w:color w:val="0051BA"/>
        <w:sz w:val="16"/>
        <w:szCs w:val="25"/>
      </w:rPr>
      <w:t>M</w:t>
    </w:r>
    <w:r>
      <w:rPr>
        <w:color w:val="BFBFBF"/>
        <w:sz w:val="16"/>
        <w:szCs w:val="25"/>
      </w:rPr>
      <w:t xml:space="preserve">ultimedia y </w:t>
    </w:r>
    <w:r>
      <w:rPr>
        <w:color w:val="0051BA"/>
        <w:sz w:val="16"/>
        <w:szCs w:val="25"/>
      </w:rPr>
      <w:t>T</w:t>
    </w:r>
    <w:r>
      <w:rPr>
        <w:color w:val="BFBFBF"/>
        <w:sz w:val="16"/>
        <w:szCs w:val="25"/>
      </w:rPr>
      <w:t>elecomunicaciones</w:t>
    </w:r>
  </w:p>
  <w:p w14:paraId="7D1DC10F" w14:textId="2B03B55D" w:rsidR="00CF2014" w:rsidRDefault="00C90F19" w:rsidP="00674607">
    <w:pPr>
      <w:pStyle w:val="Encabezado"/>
      <w:jc w:val="right"/>
    </w:pPr>
    <w:r w:rsidRPr="004235E9">
      <w:rPr>
        <w:noProof/>
        <w:color w:val="0045AD"/>
        <w:sz w:val="16"/>
        <w:szCs w:val="25"/>
        <w:lang w:eastAsia="ca-ES"/>
      </w:rPr>
      <w:drawing>
        <wp:inline distT="0" distB="0" distL="0" distR="0" wp14:anchorId="057617E7" wp14:editId="61D45D14">
          <wp:extent cx="1428750" cy="70485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7048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206C5" w14:textId="77777777" w:rsidR="00907391" w:rsidRDefault="009073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0" w:firstLine="0"/>
      </w:pPr>
      <w:rPr>
        <w:rFonts w:ascii="Symbol" w:hAnsi="Symbol"/>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0" w:firstLine="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6"/>
    <w:lvl w:ilvl="0">
      <w:start w:val="1"/>
      <w:numFmt w:val="lowerLetter"/>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Outline"/>
    <w:lvl w:ilvl="0">
      <w:start w:val="1"/>
      <w:numFmt w:val="bullet"/>
      <w:pStyle w:val="Ttulo1"/>
      <w:lvlText w:val=""/>
      <w:lvlJc w:val="left"/>
      <w:pPr>
        <w:tabs>
          <w:tab w:val="num" w:pos="0"/>
        </w:tabs>
        <w:ind w:left="0" w:firstLine="0"/>
      </w:pPr>
      <w:rPr>
        <w:rFonts w:ascii="Symbol" w:hAnsi="Symbol"/>
        <w:b w:val="0"/>
        <w:i/>
      </w:rPr>
    </w:lvl>
    <w:lvl w:ilvl="1">
      <w:start w:val="1"/>
      <w:numFmt w:val="bullet"/>
      <w:lvlText w:val="o"/>
      <w:lvlJc w:val="left"/>
      <w:pPr>
        <w:tabs>
          <w:tab w:val="num" w:pos="0"/>
        </w:tabs>
        <w:ind w:left="0" w:firstLine="0"/>
      </w:pPr>
      <w:rPr>
        <w:rFonts w:ascii="Courier New" w:hAnsi="Courier New" w:cs="StarSymbol"/>
        <w:sz w:val="18"/>
        <w:szCs w:val="18"/>
      </w:rPr>
    </w:lvl>
    <w:lvl w:ilvl="2">
      <w:start w:val="1"/>
      <w:numFmt w:val="bullet"/>
      <w:lvlText w:val=""/>
      <w:lvlJc w:val="left"/>
      <w:pPr>
        <w:tabs>
          <w:tab w:val="num" w:pos="0"/>
        </w:tabs>
        <w:ind w:left="0" w:firstLine="0"/>
      </w:pPr>
      <w:rPr>
        <w:rFonts w:ascii="Wingdings" w:hAnsi="Wingdings" w:cs="StarSymbol"/>
        <w:sz w:val="18"/>
        <w:szCs w:val="18"/>
      </w:rPr>
    </w:lvl>
    <w:lvl w:ilvl="3">
      <w:start w:val="1"/>
      <w:numFmt w:val="bullet"/>
      <w:lvlText w:val=""/>
      <w:lvlJc w:val="left"/>
      <w:pPr>
        <w:tabs>
          <w:tab w:val="num" w:pos="0"/>
        </w:tabs>
        <w:ind w:left="0" w:firstLine="0"/>
      </w:pPr>
      <w:rPr>
        <w:rFonts w:ascii="Symbol" w:hAnsi="Symbol"/>
        <w:b w:val="0"/>
        <w:i/>
      </w:rPr>
    </w:lvl>
    <w:lvl w:ilvl="4">
      <w:start w:val="1"/>
      <w:numFmt w:val="bullet"/>
      <w:pStyle w:val="Ttulo5"/>
      <w:lvlText w:val="o"/>
      <w:lvlJc w:val="left"/>
      <w:pPr>
        <w:tabs>
          <w:tab w:val="num" w:pos="0"/>
        </w:tabs>
        <w:ind w:left="0" w:firstLine="0"/>
      </w:pPr>
      <w:rPr>
        <w:rFonts w:ascii="Courier New" w:hAnsi="Courier New" w:cs="StarSymbol"/>
        <w:sz w:val="18"/>
        <w:szCs w:val="18"/>
      </w:rPr>
    </w:lvl>
    <w:lvl w:ilvl="5">
      <w:start w:val="1"/>
      <w:numFmt w:val="bullet"/>
      <w:lvlText w:val=""/>
      <w:lvlJc w:val="left"/>
      <w:pPr>
        <w:tabs>
          <w:tab w:val="num" w:pos="0"/>
        </w:tabs>
        <w:ind w:left="0" w:firstLine="0"/>
      </w:pPr>
      <w:rPr>
        <w:rFonts w:ascii="Wingdings" w:hAnsi="Wingdings" w:cs="StarSymbol"/>
        <w:sz w:val="18"/>
        <w:szCs w:val="18"/>
      </w:rPr>
    </w:lvl>
    <w:lvl w:ilvl="6">
      <w:start w:val="1"/>
      <w:numFmt w:val="bullet"/>
      <w:lvlText w:val=""/>
      <w:lvlJc w:val="left"/>
      <w:pPr>
        <w:tabs>
          <w:tab w:val="num" w:pos="0"/>
        </w:tabs>
        <w:ind w:left="0" w:firstLine="0"/>
      </w:pPr>
      <w:rPr>
        <w:rFonts w:ascii="Symbol" w:hAnsi="Symbol"/>
        <w:b w:val="0"/>
        <w:i/>
      </w:rPr>
    </w:lvl>
    <w:lvl w:ilvl="7">
      <w:start w:val="1"/>
      <w:numFmt w:val="bullet"/>
      <w:lvlText w:val="o"/>
      <w:lvlJc w:val="left"/>
      <w:pPr>
        <w:tabs>
          <w:tab w:val="num" w:pos="0"/>
        </w:tabs>
        <w:ind w:left="0" w:firstLine="0"/>
      </w:pPr>
      <w:rPr>
        <w:rFonts w:ascii="Courier New" w:hAnsi="Courier New" w:cs="StarSymbol"/>
        <w:sz w:val="18"/>
        <w:szCs w:val="18"/>
      </w:rPr>
    </w:lvl>
    <w:lvl w:ilvl="8">
      <w:start w:val="1"/>
      <w:numFmt w:val="bullet"/>
      <w:lvlText w:val=""/>
      <w:lvlJc w:val="left"/>
      <w:pPr>
        <w:tabs>
          <w:tab w:val="num" w:pos="0"/>
        </w:tabs>
        <w:ind w:left="0" w:firstLine="0"/>
      </w:pPr>
      <w:rPr>
        <w:rFonts w:ascii="Wingdings" w:hAnsi="Wingdings" w:cs="StarSymbol"/>
        <w:sz w:val="18"/>
        <w:szCs w:val="18"/>
      </w:rPr>
    </w:lvl>
  </w:abstractNum>
  <w:abstractNum w:abstractNumId="6" w15:restartNumberingAfterBreak="0">
    <w:nsid w:val="00000007"/>
    <w:multiLevelType w:val="singleLevel"/>
    <w:tmpl w:val="00000007"/>
    <w:name w:val="WW8Num9"/>
    <w:lvl w:ilvl="0">
      <w:start w:val="1"/>
      <w:numFmt w:val="bullet"/>
      <w:lvlText w:val=""/>
      <w:lvlJc w:val="left"/>
      <w:pPr>
        <w:tabs>
          <w:tab w:val="num" w:pos="360"/>
        </w:tabs>
        <w:ind w:left="360" w:hanging="360"/>
      </w:pPr>
      <w:rPr>
        <w:rFonts w:ascii="Symbol" w:hAnsi="Symbol"/>
        <w:sz w:val="18"/>
        <w:szCs w:val="18"/>
      </w:rPr>
    </w:lvl>
  </w:abstractNum>
  <w:abstractNum w:abstractNumId="7" w15:restartNumberingAfterBreak="0">
    <w:nsid w:val="1AFD1609"/>
    <w:multiLevelType w:val="hybridMultilevel"/>
    <w:tmpl w:val="F0E4F4E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4816476"/>
    <w:multiLevelType w:val="hybridMultilevel"/>
    <w:tmpl w:val="E7121E32"/>
    <w:lvl w:ilvl="0" w:tplc="5FD01AAE">
      <w:start w:val="1"/>
      <w:numFmt w:val="lowerLetter"/>
      <w:lvlText w:val="%1)"/>
      <w:lvlJc w:val="left"/>
      <w:pPr>
        <w:ind w:left="502" w:hanging="360"/>
      </w:pPr>
      <w:rPr>
        <w:rFonts w:hint="default"/>
        <w:sz w:val="32"/>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9" w15:restartNumberingAfterBreak="0">
    <w:nsid w:val="496A1D04"/>
    <w:multiLevelType w:val="hybridMultilevel"/>
    <w:tmpl w:val="0B228E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502747"/>
    <w:multiLevelType w:val="hybridMultilevel"/>
    <w:tmpl w:val="BA98CF0E"/>
    <w:lvl w:ilvl="0" w:tplc="DAFEBDFA">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1" w15:restartNumberingAfterBreak="0">
    <w:nsid w:val="5D721F84"/>
    <w:multiLevelType w:val="hybridMultilevel"/>
    <w:tmpl w:val="11D6A3A2"/>
    <w:lvl w:ilvl="0" w:tplc="1E10A77E">
      <w:start w:val="1"/>
      <w:numFmt w:val="decimal"/>
      <w:lvlText w:val="%1."/>
      <w:lvlJc w:val="left"/>
      <w:pPr>
        <w:ind w:left="644" w:hanging="360"/>
      </w:pPr>
      <w:rPr>
        <w:rFonts w:hint="default"/>
        <w:color w:val="000000" w:themeColor="text1"/>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 w15:restartNumberingAfterBreak="0">
    <w:nsid w:val="63370716"/>
    <w:multiLevelType w:val="hybridMultilevel"/>
    <w:tmpl w:val="E2488D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4167F43"/>
    <w:multiLevelType w:val="hybridMultilevel"/>
    <w:tmpl w:val="73DC19A6"/>
    <w:lvl w:ilvl="0" w:tplc="136C9A2E">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7F844A47"/>
    <w:multiLevelType w:val="hybridMultilevel"/>
    <w:tmpl w:val="906886FC"/>
    <w:name w:val="WW8Num9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16cid:durableId="221064797">
    <w:abstractNumId w:val="0"/>
  </w:num>
  <w:num w:numId="2" w16cid:durableId="1738897468">
    <w:abstractNumId w:val="1"/>
  </w:num>
  <w:num w:numId="3" w16cid:durableId="1426994653">
    <w:abstractNumId w:val="2"/>
  </w:num>
  <w:num w:numId="4" w16cid:durableId="718937346">
    <w:abstractNumId w:val="3"/>
  </w:num>
  <w:num w:numId="5" w16cid:durableId="350763336">
    <w:abstractNumId w:val="4"/>
  </w:num>
  <w:num w:numId="6" w16cid:durableId="934942924">
    <w:abstractNumId w:val="5"/>
  </w:num>
  <w:num w:numId="7" w16cid:durableId="1895772504">
    <w:abstractNumId w:val="6"/>
  </w:num>
  <w:num w:numId="8" w16cid:durableId="1096634987">
    <w:abstractNumId w:val="14"/>
  </w:num>
  <w:num w:numId="9" w16cid:durableId="808132239">
    <w:abstractNumId w:val="7"/>
  </w:num>
  <w:num w:numId="10" w16cid:durableId="1199784253">
    <w:abstractNumId w:val="13"/>
  </w:num>
  <w:num w:numId="11" w16cid:durableId="1392653254">
    <w:abstractNumId w:val="11"/>
  </w:num>
  <w:num w:numId="12" w16cid:durableId="1094546215">
    <w:abstractNumId w:val="12"/>
  </w:num>
  <w:num w:numId="13" w16cid:durableId="1204636791">
    <w:abstractNumId w:val="8"/>
  </w:num>
  <w:num w:numId="14" w16cid:durableId="74860204">
    <w:abstractNumId w:val="9"/>
  </w:num>
  <w:num w:numId="15" w16cid:durableId="20115237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bQwNTU2MTE1NzE1NLJU0lEKTi0uzszPAykwrAUAuiRPjywAAAA="/>
  </w:docVars>
  <w:rsids>
    <w:rsidRoot w:val="00BD233B"/>
    <w:rsid w:val="00084CB2"/>
    <w:rsid w:val="000B3B4D"/>
    <w:rsid w:val="000B40BD"/>
    <w:rsid w:val="000B6BC5"/>
    <w:rsid w:val="000E382A"/>
    <w:rsid w:val="00105FBD"/>
    <w:rsid w:val="00152AA8"/>
    <w:rsid w:val="001F2344"/>
    <w:rsid w:val="00204042"/>
    <w:rsid w:val="00281D73"/>
    <w:rsid w:val="00284E6E"/>
    <w:rsid w:val="00295267"/>
    <w:rsid w:val="002D0E98"/>
    <w:rsid w:val="002E750D"/>
    <w:rsid w:val="00350ECE"/>
    <w:rsid w:val="003724DA"/>
    <w:rsid w:val="00375D84"/>
    <w:rsid w:val="0038604B"/>
    <w:rsid w:val="003A292F"/>
    <w:rsid w:val="003E67FF"/>
    <w:rsid w:val="003E7FCF"/>
    <w:rsid w:val="003F4EE6"/>
    <w:rsid w:val="00490BEE"/>
    <w:rsid w:val="00496B5C"/>
    <w:rsid w:val="004F44CA"/>
    <w:rsid w:val="004F4AD9"/>
    <w:rsid w:val="005226EB"/>
    <w:rsid w:val="00562B76"/>
    <w:rsid w:val="00565929"/>
    <w:rsid w:val="005A68B5"/>
    <w:rsid w:val="0067238C"/>
    <w:rsid w:val="00674607"/>
    <w:rsid w:val="00680995"/>
    <w:rsid w:val="006E1B5B"/>
    <w:rsid w:val="00704E83"/>
    <w:rsid w:val="007238B2"/>
    <w:rsid w:val="00751199"/>
    <w:rsid w:val="007A2AD2"/>
    <w:rsid w:val="007E31C0"/>
    <w:rsid w:val="0084159F"/>
    <w:rsid w:val="008A2FF8"/>
    <w:rsid w:val="00907391"/>
    <w:rsid w:val="009306E4"/>
    <w:rsid w:val="009321F5"/>
    <w:rsid w:val="00960FFA"/>
    <w:rsid w:val="009F1071"/>
    <w:rsid w:val="009F502A"/>
    <w:rsid w:val="00A61F00"/>
    <w:rsid w:val="00AC4428"/>
    <w:rsid w:val="00BD233B"/>
    <w:rsid w:val="00C4029A"/>
    <w:rsid w:val="00C90F19"/>
    <w:rsid w:val="00CF2014"/>
    <w:rsid w:val="00D367A4"/>
    <w:rsid w:val="00D90859"/>
    <w:rsid w:val="00D96E8A"/>
    <w:rsid w:val="00E52F7B"/>
    <w:rsid w:val="00EC184E"/>
    <w:rsid w:val="00EC3D87"/>
    <w:rsid w:val="00EF75DF"/>
    <w:rsid w:val="00F53BE2"/>
    <w:rsid w:val="00FD3F0E"/>
    <w:rsid w:val="00FE01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262A8"/>
  <w15:chartTrackingRefBased/>
  <w15:docId w15:val="{4849ECF3-056B-40E8-A472-3475BF128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Arial" w:hAnsi="Arial" w:cs="Arial"/>
      <w:color w:val="000000"/>
      <w:sz w:val="22"/>
      <w:lang w:val="ca-ES" w:eastAsia="ar-SA"/>
    </w:rPr>
  </w:style>
  <w:style w:type="paragraph" w:styleId="Ttulo1">
    <w:name w:val="heading 1"/>
    <w:basedOn w:val="Normal"/>
    <w:next w:val="Normal"/>
    <w:qFormat/>
    <w:pPr>
      <w:keepNext/>
      <w:numPr>
        <w:numId w:val="6"/>
      </w:numPr>
      <w:spacing w:before="240" w:after="60"/>
      <w:ind w:left="720"/>
      <w:outlineLvl w:val="0"/>
    </w:pPr>
    <w:rPr>
      <w:b/>
      <w:bCs/>
      <w:kern w:val="1"/>
      <w:sz w:val="32"/>
      <w:szCs w:val="32"/>
    </w:rPr>
  </w:style>
  <w:style w:type="paragraph" w:styleId="Ttulo2">
    <w:name w:val="heading 2"/>
    <w:basedOn w:val="Normal"/>
    <w:next w:val="Normal"/>
    <w:qFormat/>
    <w:pPr>
      <w:keepNext/>
      <w:outlineLvl w:val="1"/>
    </w:pPr>
    <w:rPr>
      <w:b/>
    </w:rPr>
  </w:style>
  <w:style w:type="paragraph" w:styleId="Ttulo3">
    <w:name w:val="heading 3"/>
    <w:basedOn w:val="Normal"/>
    <w:next w:val="Normal"/>
    <w:link w:val="Ttulo3Car"/>
    <w:semiHidden/>
    <w:unhideWhenUsed/>
    <w:qFormat/>
    <w:rsid w:val="003F4E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qFormat/>
    <w:pPr>
      <w:keepNext/>
      <w:numPr>
        <w:ilvl w:val="4"/>
        <w:numId w:val="6"/>
      </w:numPr>
      <w:ind w:left="3600"/>
      <w:outlineLvl w:val="4"/>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Symbol" w:hAnsi="Symbol"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b w:val="0"/>
      <w:i/>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Absatz-Standardschriftart">
    <w:name w:val="Absatz-Standardschriftart"/>
  </w:style>
  <w:style w:type="character" w:customStyle="1" w:styleId="WW8Num6z0">
    <w:name w:val="WW8Num6z0"/>
    <w:rPr>
      <w:sz w:val="18"/>
      <w:szCs w:val="18"/>
    </w:rPr>
  </w:style>
  <w:style w:type="character" w:customStyle="1" w:styleId="WW8Num6z1">
    <w:name w:val="WW8Num6z1"/>
    <w:rPr>
      <w:rFonts w:ascii="StarSymbol" w:hAnsi="StarSymbol"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sz w:val="18"/>
      <w:szCs w:val="18"/>
    </w:rPr>
  </w:style>
  <w:style w:type="character" w:customStyle="1" w:styleId="WW8Num7z1">
    <w:name w:val="WW8Num7z1"/>
    <w:rPr>
      <w:rFonts w:ascii="StarSymbol" w:hAnsi="StarSymbol" w:cs="StarSymbol"/>
      <w:sz w:val="18"/>
      <w:szCs w:val="18"/>
    </w:rPr>
  </w:style>
  <w:style w:type="character" w:customStyle="1" w:styleId="WW8Num7z2">
    <w:name w:val="WW8Num7z2"/>
    <w:rPr>
      <w:rFonts w:ascii="StarSymbol" w:hAnsi="StarSymbol" w:cs="StarSymbol"/>
      <w:sz w:val="18"/>
      <w:szCs w:val="18"/>
    </w:rPr>
  </w:style>
  <w:style w:type="character" w:customStyle="1" w:styleId="WW-Absatz-Standardschriftart">
    <w:name w:val="WW-Absatz-Standardschriftart"/>
  </w:style>
  <w:style w:type="character" w:customStyle="1" w:styleId="WW8Num8z0">
    <w:name w:val="WW8Num8z0"/>
    <w:rPr>
      <w:rFonts w:ascii="Symbol" w:hAnsi="Symbol" w:cs="StarSymbol"/>
      <w:sz w:val="18"/>
      <w:szCs w:val="18"/>
    </w:rPr>
  </w:style>
  <w:style w:type="character" w:customStyle="1" w:styleId="WW8Num8z1">
    <w:name w:val="WW8Num8z1"/>
    <w:rPr>
      <w:rFonts w:ascii="Courier New" w:hAnsi="Courier New" w:cs="StarSymbol"/>
      <w:sz w:val="18"/>
      <w:szCs w:val="18"/>
    </w:rPr>
  </w:style>
  <w:style w:type="character" w:customStyle="1" w:styleId="WW8Num8z2">
    <w:name w:val="WW8Num8z2"/>
    <w:rPr>
      <w:rFonts w:ascii="Wingdings" w:hAnsi="Wingdings"/>
    </w:rPr>
  </w:style>
  <w:style w:type="character" w:customStyle="1" w:styleId="WW-Absatz-Standardschriftart1">
    <w:name w:val="WW-Absatz-Standardschriftart1"/>
  </w:style>
  <w:style w:type="character" w:customStyle="1" w:styleId="WW8Num9z0">
    <w:name w:val="WW8Num9z0"/>
    <w:rPr>
      <w:sz w:val="18"/>
      <w:szCs w:val="18"/>
    </w:rPr>
  </w:style>
  <w:style w:type="character" w:customStyle="1" w:styleId="WW8Num9z1">
    <w:name w:val="WW8Num9z1"/>
    <w:rPr>
      <w:rFonts w:ascii="StarSymbol" w:hAnsi="StarSymbol" w:cs="StarSymbol"/>
      <w:sz w:val="18"/>
      <w:szCs w:val="18"/>
    </w:rPr>
  </w:style>
  <w:style w:type="character" w:customStyle="1" w:styleId="WW8Num9z2">
    <w:name w:val="WW8Num9z2"/>
    <w:rPr>
      <w:rFonts w:ascii="Wingdings" w:hAnsi="Wingdings"/>
    </w:rPr>
  </w:style>
  <w:style w:type="character" w:customStyle="1" w:styleId="Fuentedeprrafopredeter1">
    <w:name w:val="Fuente de párrafo predeter.1"/>
  </w:style>
  <w:style w:type="character" w:customStyle="1" w:styleId="WW8Num2z0">
    <w:name w:val="WW8Num2z0"/>
    <w:rPr>
      <w:b w:val="0"/>
      <w:i/>
    </w:rPr>
  </w:style>
  <w:style w:type="character" w:customStyle="1" w:styleId="WW8Num3z0">
    <w:name w:val="WW8Num3z0"/>
    <w:rPr>
      <w:b w:val="0"/>
      <w:i/>
    </w:rPr>
  </w:style>
  <w:style w:type="character" w:customStyle="1" w:styleId="WW8Num10z0">
    <w:name w:val="WW8Num10z0"/>
    <w:rPr>
      <w:b w:val="0"/>
      <w:i/>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b w:val="0"/>
      <w:i/>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8z0">
    <w:name w:val="WW8Num18z0"/>
    <w:rPr>
      <w:sz w:val="18"/>
      <w:szCs w:val="18"/>
    </w:rPr>
  </w:style>
  <w:style w:type="character" w:customStyle="1" w:styleId="WW8Num18z1">
    <w:name w:val="WW8Num18z1"/>
    <w:rPr>
      <w:rFonts w:ascii="StarSymbol" w:hAnsi="StarSymbol" w:cs="StarSymbol"/>
      <w:sz w:val="18"/>
      <w:szCs w:val="18"/>
    </w:rPr>
  </w:style>
  <w:style w:type="character" w:customStyle="1" w:styleId="WW8Num19z0">
    <w:name w:val="WW8Num19z0"/>
    <w:rPr>
      <w:rFonts w:ascii="Symbol" w:hAnsi="Symbol"/>
      <w:sz w:val="18"/>
      <w:szCs w:val="18"/>
    </w:rPr>
  </w:style>
  <w:style w:type="character" w:customStyle="1" w:styleId="WW8Num19z1">
    <w:name w:val="WW8Num19z1"/>
    <w:rPr>
      <w:rFonts w:ascii="StarSymbol" w:hAnsi="StarSymbol" w:cs="StarSymbol"/>
      <w:sz w:val="18"/>
      <w:szCs w:val="18"/>
    </w:rPr>
  </w:style>
  <w:style w:type="character" w:customStyle="1" w:styleId="WW8Num20z0">
    <w:name w:val="WW8Num20z0"/>
    <w:rPr>
      <w:b w:val="0"/>
      <w:i/>
    </w:rPr>
  </w:style>
  <w:style w:type="character" w:customStyle="1" w:styleId="WW8Num21z0">
    <w:name w:val="WW8Num21z0"/>
    <w:rPr>
      <w:rFonts w:ascii="Symbol" w:hAnsi="Symbol"/>
      <w:sz w:val="18"/>
      <w:szCs w:val="18"/>
    </w:rPr>
  </w:style>
  <w:style w:type="character" w:customStyle="1" w:styleId="WW8Num21z1">
    <w:name w:val="WW8Num21z1"/>
    <w:rPr>
      <w:rFonts w:ascii="StarSymbol" w:hAnsi="StarSymbol" w:cs="StarSymbol"/>
      <w:sz w:val="18"/>
      <w:szCs w:val="18"/>
    </w:rPr>
  </w:style>
  <w:style w:type="character" w:customStyle="1" w:styleId="WW8Num23z0">
    <w:name w:val="WW8Num23z0"/>
    <w:rPr>
      <w:rFonts w:ascii="Symbol" w:hAnsi="Symbol"/>
      <w:sz w:val="18"/>
      <w:szCs w:val="18"/>
    </w:rPr>
  </w:style>
  <w:style w:type="character" w:customStyle="1" w:styleId="WW8Num23z1">
    <w:name w:val="WW8Num23z1"/>
    <w:rPr>
      <w:rFonts w:ascii="StarSymbol" w:hAnsi="StarSymbol" w:cs="StarSymbol"/>
      <w:sz w:val="18"/>
      <w:szCs w:val="18"/>
    </w:rPr>
  </w:style>
  <w:style w:type="character" w:customStyle="1" w:styleId="WW8Num24z0">
    <w:name w:val="WW8Num24z0"/>
    <w:rPr>
      <w:b w:val="0"/>
      <w:i/>
    </w:rPr>
  </w:style>
  <w:style w:type="character" w:customStyle="1" w:styleId="WW8Num25z0">
    <w:name w:val="WW8Num25z0"/>
    <w:rPr>
      <w:rFonts w:ascii="Symbol" w:hAnsi="Symbol"/>
      <w:sz w:val="18"/>
      <w:szCs w:val="18"/>
    </w:rPr>
  </w:style>
  <w:style w:type="character" w:customStyle="1" w:styleId="WW8Num25z1">
    <w:name w:val="WW8Num25z1"/>
    <w:rPr>
      <w:rFonts w:ascii="StarSymbol" w:hAnsi="StarSymbol" w:cs="StarSymbol"/>
      <w:sz w:val="18"/>
      <w:szCs w:val="18"/>
    </w:rPr>
  </w:style>
  <w:style w:type="character" w:customStyle="1" w:styleId="WW-Fuentedeprrafopredeter">
    <w:name w:val="WW-Fuente de párrafo predeter."/>
  </w:style>
  <w:style w:type="character" w:styleId="Nmerodepgina">
    <w:name w:val="page number"/>
    <w:basedOn w:val="WW-Fuentedeprrafopredeter"/>
  </w:style>
  <w:style w:type="character" w:customStyle="1" w:styleId="Smbolsdepic">
    <w:name w:val="Símbols de pic"/>
    <w:rPr>
      <w:rFonts w:ascii="StarSymbol" w:eastAsia="StarSymbol" w:hAnsi="StarSymbol" w:cs="StarSymbol"/>
      <w:sz w:val="18"/>
      <w:szCs w:val="18"/>
    </w:rPr>
  </w:style>
  <w:style w:type="paragraph" w:customStyle="1" w:styleId="Encapalament">
    <w:name w:val="Encapçalament"/>
    <w:basedOn w:val="Normal"/>
    <w:next w:val="Textoindependiente"/>
    <w:pPr>
      <w:keepNext/>
      <w:spacing w:before="240" w:after="120"/>
    </w:pPr>
    <w:rPr>
      <w:rFonts w:ascii="Nimbus Sans L" w:eastAsia="DejaVu Sans" w:hAnsi="Nimbus Sans L" w:cs="DejaVu San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Llegenda">
    <w:name w:val="Llegenda"/>
    <w:basedOn w:val="Normal"/>
    <w:pPr>
      <w:suppressLineNumbers/>
      <w:spacing w:before="120" w:after="120"/>
    </w:pPr>
    <w:rPr>
      <w:i/>
      <w:iCs/>
      <w:sz w:val="24"/>
      <w:szCs w:val="24"/>
    </w:rPr>
  </w:style>
  <w:style w:type="paragraph" w:customStyle="1" w:styleId="ndex">
    <w:name w:val="Índex"/>
    <w:basedOn w:val="Normal"/>
    <w:pPr>
      <w:suppressLineNumbers/>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lang w:val="es-ES"/>
    </w:rPr>
  </w:style>
  <w:style w:type="paragraph" w:customStyle="1" w:styleId="WW-Textoindependiente3">
    <w:name w:val="WW-Texto independiente 3"/>
    <w:basedOn w:val="Normal"/>
    <w:pPr>
      <w:tabs>
        <w:tab w:val="left" w:pos="1418"/>
        <w:tab w:val="left" w:pos="2410"/>
      </w:tabs>
      <w:jc w:val="both"/>
    </w:pPr>
    <w:rPr>
      <w:color w:val="0000FF"/>
    </w:rPr>
  </w:style>
  <w:style w:type="paragraph" w:styleId="Encabezado">
    <w:name w:val="header"/>
    <w:basedOn w:val="Normal"/>
    <w:link w:val="EncabezadoCar"/>
    <w:pPr>
      <w:tabs>
        <w:tab w:val="center" w:pos="4252"/>
        <w:tab w:val="right" w:pos="8504"/>
      </w:tabs>
    </w:pPr>
  </w:style>
  <w:style w:type="paragraph" w:styleId="Piedepgina">
    <w:name w:val="footer"/>
    <w:basedOn w:val="Normal"/>
    <w:link w:val="PiedepginaCar"/>
    <w:pPr>
      <w:tabs>
        <w:tab w:val="center" w:pos="4252"/>
        <w:tab w:val="right" w:pos="8504"/>
      </w:tabs>
    </w:pPr>
  </w:style>
  <w:style w:type="paragraph" w:styleId="Sangradetextonormal">
    <w:name w:val="Body Text Indent"/>
    <w:basedOn w:val="Normal"/>
    <w:pPr>
      <w:ind w:left="360"/>
      <w:jc w:val="both"/>
    </w:pPr>
    <w:rPr>
      <w:color w:val="0000FF"/>
    </w:rPr>
  </w:style>
  <w:style w:type="paragraph" w:styleId="Textodeglobo">
    <w:name w:val="Balloon Text"/>
    <w:basedOn w:val="Normal"/>
    <w:rPr>
      <w:rFonts w:ascii="Tahoma" w:hAnsi="Tahoma" w:cs="Tahoma"/>
      <w:sz w:val="16"/>
      <w:szCs w:val="16"/>
    </w:rPr>
  </w:style>
  <w:style w:type="paragraph" w:customStyle="1" w:styleId="Contingutdelataula">
    <w:name w:val="Contingut de la taula"/>
    <w:basedOn w:val="Normal"/>
    <w:pPr>
      <w:suppressLineNumbers/>
    </w:pPr>
  </w:style>
  <w:style w:type="paragraph" w:customStyle="1" w:styleId="Encapalamentdelataula">
    <w:name w:val="Encapçalament de la taula"/>
    <w:basedOn w:val="Contingutdelataula"/>
    <w:pPr>
      <w:jc w:val="center"/>
    </w:pPr>
    <w:rPr>
      <w:b/>
      <w:bCs/>
      <w:i/>
      <w:iCs/>
    </w:rPr>
  </w:style>
  <w:style w:type="character" w:customStyle="1" w:styleId="PiedepginaCar">
    <w:name w:val="Pie de página Car"/>
    <w:link w:val="Piedepgina"/>
    <w:locked/>
    <w:rsid w:val="00674607"/>
    <w:rPr>
      <w:rFonts w:ascii="Arial" w:hAnsi="Arial" w:cs="Arial"/>
      <w:color w:val="000000"/>
      <w:sz w:val="22"/>
      <w:lang w:val="ca-ES" w:eastAsia="ar-SA" w:bidi="ar-SA"/>
    </w:rPr>
  </w:style>
  <w:style w:type="character" w:customStyle="1" w:styleId="EncabezadoCar">
    <w:name w:val="Encabezado Car"/>
    <w:link w:val="Encabezado"/>
    <w:semiHidden/>
    <w:locked/>
    <w:rsid w:val="00674607"/>
    <w:rPr>
      <w:rFonts w:ascii="Arial" w:hAnsi="Arial" w:cs="Arial"/>
      <w:color w:val="000000"/>
      <w:sz w:val="22"/>
      <w:lang w:val="ca-ES" w:eastAsia="ar-SA" w:bidi="ar-SA"/>
    </w:rPr>
  </w:style>
  <w:style w:type="paragraph" w:customStyle="1" w:styleId="UOCtitol">
    <w:name w:val="UOC_titol"/>
    <w:basedOn w:val="Normal"/>
    <w:rsid w:val="00674607"/>
    <w:pPr>
      <w:suppressAutoHyphens w:val="0"/>
      <w:spacing w:before="80" w:after="80" w:line="276" w:lineRule="auto"/>
    </w:pPr>
    <w:rPr>
      <w:rFonts w:cs="Times New Roman"/>
      <w:b/>
      <w:color w:val="0051BA"/>
      <w:sz w:val="28"/>
      <w:szCs w:val="80"/>
      <w:lang w:val="es-ES" w:eastAsia="en-US"/>
    </w:rPr>
  </w:style>
  <w:style w:type="paragraph" w:customStyle="1" w:styleId="UOCnormal">
    <w:name w:val="UOC_normal"/>
    <w:basedOn w:val="Normal"/>
    <w:link w:val="UOCnormalCar"/>
    <w:rsid w:val="00674607"/>
    <w:pPr>
      <w:suppressAutoHyphens w:val="0"/>
      <w:spacing w:before="80" w:after="80" w:line="276" w:lineRule="auto"/>
    </w:pPr>
    <w:rPr>
      <w:rFonts w:cs="Times New Roman"/>
      <w:color w:val="757578"/>
      <w:szCs w:val="24"/>
      <w:lang w:val="es-ES" w:eastAsia="en-US"/>
    </w:rPr>
  </w:style>
  <w:style w:type="character" w:customStyle="1" w:styleId="UOCnormalCar">
    <w:name w:val="UOC_normal Car"/>
    <w:link w:val="UOCnormal"/>
    <w:locked/>
    <w:rsid w:val="00674607"/>
    <w:rPr>
      <w:rFonts w:ascii="Arial" w:hAnsi="Arial"/>
      <w:color w:val="757578"/>
      <w:sz w:val="22"/>
      <w:szCs w:val="24"/>
      <w:lang w:val="es-ES" w:eastAsia="en-US" w:bidi="ar-SA"/>
    </w:rPr>
  </w:style>
  <w:style w:type="table" w:styleId="Tablaconcuadrcula">
    <w:name w:val="Table Grid"/>
    <w:basedOn w:val="Tablanormal"/>
    <w:rsid w:val="00372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238B2"/>
    <w:rPr>
      <w:color w:val="666666"/>
    </w:rPr>
  </w:style>
  <w:style w:type="paragraph" w:styleId="Prrafodelista">
    <w:name w:val="List Paragraph"/>
    <w:basedOn w:val="Normal"/>
    <w:uiPriority w:val="34"/>
    <w:qFormat/>
    <w:rsid w:val="002D0E98"/>
    <w:pPr>
      <w:ind w:left="720"/>
      <w:contextualSpacing/>
    </w:pPr>
  </w:style>
  <w:style w:type="character" w:customStyle="1" w:styleId="Ttulo3Car">
    <w:name w:val="Título 3 Car"/>
    <w:basedOn w:val="Fuentedeprrafopredeter"/>
    <w:link w:val="Ttulo3"/>
    <w:semiHidden/>
    <w:rsid w:val="003F4EE6"/>
    <w:rPr>
      <w:rFonts w:asciiTheme="majorHAnsi" w:eastAsiaTheme="majorEastAsia" w:hAnsiTheme="majorHAnsi" w:cstheme="majorBidi"/>
      <w:color w:val="1F3763" w:themeColor="accent1" w:themeShade="7F"/>
      <w:sz w:val="24"/>
      <w:szCs w:val="24"/>
      <w:lang w:val="ca-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4078">
      <w:bodyDiv w:val="1"/>
      <w:marLeft w:val="0"/>
      <w:marRight w:val="0"/>
      <w:marTop w:val="0"/>
      <w:marBottom w:val="0"/>
      <w:divBdr>
        <w:top w:val="none" w:sz="0" w:space="0" w:color="auto"/>
        <w:left w:val="none" w:sz="0" w:space="0" w:color="auto"/>
        <w:bottom w:val="none" w:sz="0" w:space="0" w:color="auto"/>
        <w:right w:val="none" w:sz="0" w:space="0" w:color="auto"/>
      </w:divBdr>
    </w:div>
    <w:div w:id="599341708">
      <w:bodyDiv w:val="1"/>
      <w:marLeft w:val="0"/>
      <w:marRight w:val="0"/>
      <w:marTop w:val="0"/>
      <w:marBottom w:val="0"/>
      <w:divBdr>
        <w:top w:val="none" w:sz="0" w:space="0" w:color="auto"/>
        <w:left w:val="none" w:sz="0" w:space="0" w:color="auto"/>
        <w:bottom w:val="none" w:sz="0" w:space="0" w:color="auto"/>
        <w:right w:val="none" w:sz="0" w:space="0" w:color="auto"/>
      </w:divBdr>
      <w:divsChild>
        <w:div w:id="1340963783">
          <w:marLeft w:val="0"/>
          <w:marRight w:val="0"/>
          <w:marTop w:val="0"/>
          <w:marBottom w:val="0"/>
          <w:divBdr>
            <w:top w:val="none" w:sz="0" w:space="0" w:color="auto"/>
            <w:left w:val="none" w:sz="0" w:space="0" w:color="auto"/>
            <w:bottom w:val="none" w:sz="0" w:space="0" w:color="auto"/>
            <w:right w:val="none" w:sz="0" w:space="0" w:color="auto"/>
          </w:divBdr>
        </w:div>
        <w:div w:id="744839608">
          <w:marLeft w:val="0"/>
          <w:marRight w:val="0"/>
          <w:marTop w:val="0"/>
          <w:marBottom w:val="0"/>
          <w:divBdr>
            <w:top w:val="none" w:sz="0" w:space="0" w:color="auto"/>
            <w:left w:val="none" w:sz="0" w:space="0" w:color="auto"/>
            <w:bottom w:val="none" w:sz="0" w:space="0" w:color="auto"/>
            <w:right w:val="none" w:sz="0" w:space="0" w:color="auto"/>
          </w:divBdr>
        </w:div>
        <w:div w:id="86973940">
          <w:marLeft w:val="0"/>
          <w:marRight w:val="0"/>
          <w:marTop w:val="0"/>
          <w:marBottom w:val="0"/>
          <w:divBdr>
            <w:top w:val="none" w:sz="0" w:space="0" w:color="auto"/>
            <w:left w:val="none" w:sz="0" w:space="0" w:color="auto"/>
            <w:bottom w:val="none" w:sz="0" w:space="0" w:color="auto"/>
            <w:right w:val="none" w:sz="0" w:space="0" w:color="auto"/>
          </w:divBdr>
        </w:div>
      </w:divsChild>
    </w:div>
    <w:div w:id="915895275">
      <w:bodyDiv w:val="1"/>
      <w:marLeft w:val="0"/>
      <w:marRight w:val="0"/>
      <w:marTop w:val="0"/>
      <w:marBottom w:val="0"/>
      <w:divBdr>
        <w:top w:val="none" w:sz="0" w:space="0" w:color="auto"/>
        <w:left w:val="none" w:sz="0" w:space="0" w:color="auto"/>
        <w:bottom w:val="none" w:sz="0" w:space="0" w:color="auto"/>
        <w:right w:val="none" w:sz="0" w:space="0" w:color="auto"/>
      </w:divBdr>
    </w:div>
    <w:div w:id="1374229880">
      <w:bodyDiv w:val="1"/>
      <w:marLeft w:val="0"/>
      <w:marRight w:val="0"/>
      <w:marTop w:val="0"/>
      <w:marBottom w:val="0"/>
      <w:divBdr>
        <w:top w:val="none" w:sz="0" w:space="0" w:color="auto"/>
        <w:left w:val="none" w:sz="0" w:space="0" w:color="auto"/>
        <w:bottom w:val="none" w:sz="0" w:space="0" w:color="auto"/>
        <w:right w:val="none" w:sz="0" w:space="0" w:color="auto"/>
      </w:divBdr>
    </w:div>
    <w:div w:id="147274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1041</Words>
  <Characters>5730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Presentació</vt:lpstr>
      <vt:lpstr>Presentació</vt:lpstr>
    </vt:vector>
  </TitlesOfParts>
  <Company>UOC</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dc:title>
  <dc:subject/>
  <dc:creator>UOC</dc:creator>
  <cp:keywords/>
  <dc:description/>
  <cp:lastModifiedBy>Elías Gámez García</cp:lastModifiedBy>
  <cp:revision>4</cp:revision>
  <cp:lastPrinted>2006-10-10T16:52:00Z</cp:lastPrinted>
  <dcterms:created xsi:type="dcterms:W3CDTF">2023-11-08T19:26:00Z</dcterms:created>
  <dcterms:modified xsi:type="dcterms:W3CDTF">2023-11-08T22:51:00Z</dcterms:modified>
</cp:coreProperties>
</file>