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46D425" w14:textId="77777777" w:rsidR="000B3B4D" w:rsidRDefault="00904F31" w:rsidP="000B3B4D">
      <w:pPr>
        <w:pStyle w:val="UOCtitol"/>
        <w:rPr>
          <w:lang w:val="ca-ES"/>
        </w:rPr>
      </w:pPr>
      <w:bookmarkStart w:id="0" w:name="Codiassig"/>
      <w:proofErr w:type="gramStart"/>
      <w:r>
        <w:rPr>
          <w:rFonts w:cs="Arial"/>
          <w:b w:val="0"/>
          <w:bCs/>
          <w:color w:val="0066CC"/>
          <w:sz w:val="36"/>
          <w:szCs w:val="36"/>
          <w:u w:val="single"/>
        </w:rPr>
        <w:t>75.562</w:t>
      </w:r>
      <w:bookmarkEnd w:id="0"/>
      <w:r w:rsidR="000B3B4D">
        <w:rPr>
          <w:lang w:val="ca-ES"/>
        </w:rPr>
        <w:t xml:space="preserve">  ·</w:t>
      </w:r>
      <w:proofErr w:type="gramEnd"/>
      <w:r w:rsidR="000B3B4D">
        <w:rPr>
          <w:lang w:val="ca-ES"/>
        </w:rPr>
        <w:t xml:space="preserve">  </w:t>
      </w:r>
      <w:bookmarkStart w:id="1" w:name="NomAssig"/>
      <w:r>
        <w:rPr>
          <w:rFonts w:cs="Arial"/>
          <w:b w:val="0"/>
          <w:bCs/>
          <w:color w:val="0066CC"/>
          <w:sz w:val="32"/>
          <w:szCs w:val="32"/>
          <w:u w:val="single"/>
        </w:rPr>
        <w:t>Fundamentos de Computadores</w:t>
      </w:r>
      <w:bookmarkEnd w:id="1"/>
      <w:r w:rsidR="000B3B4D">
        <w:rPr>
          <w:lang w:val="ca-ES"/>
        </w:rPr>
        <w:t xml:space="preserve">  ·   </w:t>
      </w:r>
      <w:bookmarkStart w:id="2" w:name="Semestre"/>
      <w:r>
        <w:rPr>
          <w:rFonts w:cs="Arial"/>
          <w:b w:val="0"/>
          <w:bCs/>
          <w:color w:val="0066CC"/>
          <w:sz w:val="36"/>
          <w:szCs w:val="36"/>
          <w:u w:val="single"/>
        </w:rPr>
        <w:t>2023-24</w:t>
      </w:r>
      <w:bookmarkEnd w:id="2"/>
    </w:p>
    <w:p w14:paraId="48457FE9" w14:textId="77777777" w:rsidR="000B3B4D" w:rsidRDefault="000B3B4D" w:rsidP="00674607">
      <w:pPr>
        <w:pStyle w:val="UOCtitol"/>
        <w:rPr>
          <w:lang w:val="ca-ES"/>
        </w:rPr>
      </w:pPr>
    </w:p>
    <w:p w14:paraId="2D48D9C6" w14:textId="77777777" w:rsidR="000B3B4D" w:rsidRPr="00295267" w:rsidRDefault="00904F31" w:rsidP="00674607">
      <w:pPr>
        <w:pStyle w:val="UOCtitol"/>
        <w:rPr>
          <w:lang w:val="ca-ES"/>
        </w:rPr>
      </w:pPr>
      <w:bookmarkStart w:id="3" w:name="NomPAC"/>
      <w:r>
        <w:rPr>
          <w:rFonts w:cs="Arial"/>
          <w:b w:val="0"/>
          <w:bCs/>
          <w:color w:val="0066CC"/>
          <w:sz w:val="36"/>
          <w:szCs w:val="36"/>
          <w:u w:val="single"/>
        </w:rPr>
        <w:t>PEC3 - Tercera prueba de evaluación continua</w:t>
      </w:r>
      <w:bookmarkEnd w:id="3"/>
    </w:p>
    <w:p w14:paraId="5ED74962" w14:textId="77777777" w:rsidR="000B40BD" w:rsidRDefault="000B40BD" w:rsidP="000B40BD">
      <w:pPr>
        <w:pStyle w:val="Preformatted"/>
        <w:tabs>
          <w:tab w:val="clear" w:pos="9590"/>
        </w:tabs>
        <w:jc w:val="both"/>
        <w:rPr>
          <w:rFonts w:ascii="Arial" w:hAnsi="Arial" w:cs="Times New Roman"/>
          <w:color w:val="0051BA"/>
          <w:sz w:val="28"/>
          <w:szCs w:val="80"/>
          <w:lang w:eastAsia="en-US"/>
        </w:rPr>
      </w:pPr>
    </w:p>
    <w:p w14:paraId="0427273F" w14:textId="77777777" w:rsidR="000B40BD" w:rsidRDefault="000B40BD" w:rsidP="000B40BD">
      <w:pPr>
        <w:pStyle w:val="Preformatted"/>
        <w:tabs>
          <w:tab w:val="clear" w:pos="9590"/>
        </w:tabs>
        <w:jc w:val="both"/>
        <w:rPr>
          <w:rFonts w:ascii="Arial" w:hAnsi="Arial"/>
          <w:lang w:val="es-ES_tradnl"/>
        </w:rPr>
      </w:pPr>
      <w:r w:rsidRPr="000B40BD">
        <w:rPr>
          <w:rFonts w:ascii="Arial" w:hAnsi="Arial" w:cs="Times New Roman"/>
          <w:color w:val="0051BA"/>
          <w:sz w:val="28"/>
          <w:szCs w:val="80"/>
          <w:lang w:eastAsia="en-US"/>
        </w:rPr>
        <w:t>Apellidos:</w:t>
      </w:r>
      <w:r w:rsidRPr="000B40BD">
        <w:rPr>
          <w:rFonts w:ascii="Arial" w:hAnsi="Arial" w:cs="Times New Roman"/>
          <w:color w:val="0051BA"/>
          <w:sz w:val="28"/>
          <w:szCs w:val="80"/>
          <w:lang w:eastAsia="en-US"/>
        </w:rPr>
        <w:tab/>
      </w:r>
      <w:r>
        <w:rPr>
          <w:rFonts w:ascii="Arial" w:hAnsi="Arial"/>
          <w:i/>
          <w:highlight w:val="yellow"/>
          <w:lang w:val="es-ES_tradnl"/>
        </w:rPr>
        <w:fldChar w:fldCharType="begin"/>
      </w:r>
      <w:r>
        <w:rPr>
          <w:rFonts w:ascii="Arial" w:hAnsi="Arial"/>
          <w:i/>
          <w:highlight w:val="yellow"/>
          <w:lang w:val="es-ES_tradnl"/>
        </w:rPr>
        <w:instrText>MACROBUTTON NoMacro [Escribe aquí tus APELLIDOS]</w:instrText>
      </w:r>
      <w:r>
        <w:rPr>
          <w:rFonts w:ascii="Arial" w:hAnsi="Arial"/>
          <w:i/>
          <w:highlight w:val="yellow"/>
          <w:lang w:val="es-ES_tradnl"/>
        </w:rPr>
        <w:fldChar w:fldCharType="end"/>
      </w:r>
      <w:r>
        <w:rPr>
          <w:rFonts w:ascii="Arial" w:hAnsi="Arial"/>
          <w:i/>
          <w:lang w:val="es-ES_tradnl"/>
        </w:rPr>
        <w:t xml:space="preserve"> </w:t>
      </w:r>
    </w:p>
    <w:p w14:paraId="6D194BEA" w14:textId="77777777" w:rsidR="000B40BD" w:rsidRDefault="000B40BD" w:rsidP="000B40BD">
      <w:pPr>
        <w:pStyle w:val="Preformatted"/>
        <w:tabs>
          <w:tab w:val="clear" w:pos="9590"/>
        </w:tabs>
        <w:jc w:val="both"/>
        <w:rPr>
          <w:rFonts w:ascii="Arial" w:hAnsi="Arial"/>
          <w:i/>
          <w:lang w:val="es-ES_tradnl"/>
        </w:rPr>
      </w:pPr>
      <w:r w:rsidRPr="000B40BD">
        <w:rPr>
          <w:rFonts w:ascii="Arial" w:hAnsi="Arial" w:cs="Times New Roman"/>
          <w:color w:val="0051BA"/>
          <w:sz w:val="28"/>
          <w:szCs w:val="80"/>
          <w:lang w:eastAsia="en-US"/>
        </w:rPr>
        <w:t>Nombre:</w:t>
      </w:r>
      <w:r w:rsidRPr="000B40BD">
        <w:rPr>
          <w:rFonts w:ascii="Arial" w:hAnsi="Arial"/>
          <w:lang w:val="es-ES_tradnl"/>
        </w:rPr>
        <w:tab/>
      </w:r>
      <w:r>
        <w:rPr>
          <w:rFonts w:ascii="Arial" w:hAnsi="Arial"/>
          <w:i/>
          <w:highlight w:val="yellow"/>
          <w:lang w:val="es-ES_tradnl"/>
        </w:rPr>
        <w:fldChar w:fldCharType="begin"/>
      </w:r>
      <w:r>
        <w:rPr>
          <w:rFonts w:ascii="Arial" w:hAnsi="Arial"/>
          <w:i/>
          <w:highlight w:val="yellow"/>
          <w:lang w:val="es-ES_tradnl"/>
        </w:rPr>
        <w:instrText>MACROBUTTON NoMacro [Escribe aquí tu NOMBRE]</w:instrText>
      </w:r>
      <w:r>
        <w:rPr>
          <w:rFonts w:ascii="Arial" w:hAnsi="Arial"/>
          <w:i/>
          <w:highlight w:val="yellow"/>
          <w:lang w:val="es-ES_tradnl"/>
        </w:rPr>
        <w:fldChar w:fldCharType="end"/>
      </w:r>
    </w:p>
    <w:p w14:paraId="7E823A67" w14:textId="77777777" w:rsidR="00EC3D87" w:rsidRPr="007E31C0" w:rsidRDefault="00EC3D87" w:rsidP="00674607">
      <w:pPr>
        <w:pStyle w:val="UOCnormal"/>
        <w:rPr>
          <w:b/>
          <w:sz w:val="28"/>
          <w:szCs w:val="40"/>
        </w:rPr>
      </w:pPr>
    </w:p>
    <w:p w14:paraId="65077EEC" w14:textId="77777777" w:rsidR="005A68B5" w:rsidRDefault="00674607" w:rsidP="00295267">
      <w:pPr>
        <w:pStyle w:val="UOCtitol"/>
      </w:pPr>
      <w:r w:rsidRPr="007E31C0">
        <w:t>Format</w:t>
      </w:r>
      <w:r w:rsidR="007E31C0">
        <w:t>o y fecha de entrega</w:t>
      </w:r>
    </w:p>
    <w:p w14:paraId="6B9D0729" w14:textId="77777777" w:rsidR="007E31C0" w:rsidRPr="007E31C0" w:rsidRDefault="007E31C0" w:rsidP="007E31C0">
      <w:pPr>
        <w:pStyle w:val="Preformatted"/>
        <w:numPr>
          <w:ilvl w:val="0"/>
          <w:numId w:val="8"/>
        </w:numPr>
        <w:tabs>
          <w:tab w:val="clear" w:pos="0"/>
          <w:tab w:val="clear" w:pos="9590"/>
        </w:tabs>
        <w:suppressAutoHyphens w:val="0"/>
        <w:spacing w:before="120"/>
        <w:jc w:val="both"/>
        <w:rPr>
          <w:rFonts w:ascii="Arial" w:hAnsi="Arial" w:cs="Times New Roman"/>
          <w:color w:val="757578"/>
          <w:szCs w:val="24"/>
          <w:lang w:eastAsia="en-US"/>
        </w:rPr>
      </w:pPr>
      <w:r w:rsidRPr="007E31C0">
        <w:rPr>
          <w:rFonts w:ascii="Arial" w:hAnsi="Arial" w:cs="Times New Roman"/>
          <w:color w:val="757578"/>
          <w:szCs w:val="24"/>
          <w:lang w:eastAsia="en-US"/>
        </w:rPr>
        <w:t>Para dudas y aclaraciones sobre el enunciado debéis dirigiros al consultor responsable de vuestra aula.</w:t>
      </w:r>
    </w:p>
    <w:p w14:paraId="0228B186" w14:textId="77777777" w:rsidR="007E31C0" w:rsidRPr="007E31C0" w:rsidRDefault="007E31C0" w:rsidP="007E31C0">
      <w:pPr>
        <w:pStyle w:val="Preformatted"/>
        <w:numPr>
          <w:ilvl w:val="0"/>
          <w:numId w:val="8"/>
        </w:numPr>
        <w:tabs>
          <w:tab w:val="clear" w:pos="0"/>
          <w:tab w:val="clear" w:pos="9590"/>
        </w:tabs>
        <w:suppressAutoHyphens w:val="0"/>
        <w:spacing w:before="120"/>
        <w:jc w:val="both"/>
        <w:rPr>
          <w:rFonts w:ascii="Arial" w:hAnsi="Arial" w:cs="Times New Roman"/>
          <w:color w:val="757578"/>
          <w:szCs w:val="24"/>
          <w:lang w:eastAsia="en-US"/>
        </w:rPr>
      </w:pPr>
      <w:r w:rsidRPr="007E31C0">
        <w:rPr>
          <w:rFonts w:ascii="Arial" w:hAnsi="Arial" w:cs="Times New Roman"/>
          <w:color w:val="757578"/>
          <w:szCs w:val="24"/>
          <w:lang w:eastAsia="en-US"/>
        </w:rPr>
        <w:t xml:space="preserve">Hay que entregar la solución en un fichero PDF utilizando una de las plantillas entregadas </w:t>
      </w:r>
      <w:proofErr w:type="gramStart"/>
      <w:r w:rsidRPr="007E31C0">
        <w:rPr>
          <w:rFonts w:ascii="Arial" w:hAnsi="Arial" w:cs="Times New Roman"/>
          <w:color w:val="757578"/>
          <w:szCs w:val="24"/>
          <w:lang w:eastAsia="en-US"/>
        </w:rPr>
        <w:t>conjuntamente con</w:t>
      </w:r>
      <w:proofErr w:type="gramEnd"/>
      <w:r w:rsidRPr="007E31C0">
        <w:rPr>
          <w:rFonts w:ascii="Arial" w:hAnsi="Arial" w:cs="Times New Roman"/>
          <w:color w:val="757578"/>
          <w:szCs w:val="24"/>
          <w:lang w:eastAsia="en-US"/>
        </w:rPr>
        <w:t xml:space="preserve"> este enunciado. </w:t>
      </w:r>
    </w:p>
    <w:p w14:paraId="6E2F1E72" w14:textId="77777777" w:rsidR="007E31C0" w:rsidRPr="007E31C0" w:rsidRDefault="007E31C0" w:rsidP="007E31C0">
      <w:pPr>
        <w:pStyle w:val="Preformatted"/>
        <w:numPr>
          <w:ilvl w:val="0"/>
          <w:numId w:val="8"/>
        </w:numPr>
        <w:tabs>
          <w:tab w:val="clear" w:pos="0"/>
          <w:tab w:val="clear" w:pos="9590"/>
        </w:tabs>
        <w:suppressAutoHyphens w:val="0"/>
        <w:spacing w:before="120"/>
        <w:jc w:val="both"/>
        <w:rPr>
          <w:rFonts w:ascii="Arial" w:hAnsi="Arial" w:cs="Times New Roman"/>
          <w:color w:val="757578"/>
          <w:szCs w:val="24"/>
          <w:lang w:eastAsia="en-US"/>
        </w:rPr>
      </w:pPr>
      <w:r w:rsidRPr="007E31C0">
        <w:rPr>
          <w:rFonts w:ascii="Arial" w:hAnsi="Arial" w:cs="Times New Roman"/>
          <w:color w:val="757578"/>
          <w:szCs w:val="24"/>
          <w:lang w:eastAsia="en-US"/>
        </w:rPr>
        <w:t xml:space="preserve">Se debe entregar a través de la aplicación de </w:t>
      </w:r>
      <w:r w:rsidRPr="007E31C0">
        <w:rPr>
          <w:rFonts w:ascii="Arial" w:hAnsi="Arial" w:cs="Times New Roman"/>
          <w:b/>
          <w:color w:val="757578"/>
          <w:szCs w:val="24"/>
          <w:lang w:eastAsia="en-US"/>
        </w:rPr>
        <w:t>Entrega y registro de EC</w:t>
      </w:r>
      <w:r w:rsidRPr="007E31C0">
        <w:rPr>
          <w:rFonts w:ascii="Arial" w:hAnsi="Arial" w:cs="Times New Roman"/>
          <w:color w:val="757578"/>
          <w:szCs w:val="24"/>
          <w:lang w:eastAsia="en-US"/>
        </w:rPr>
        <w:t xml:space="preserve"> del apartado Evaluación de vuestra aula. </w:t>
      </w:r>
    </w:p>
    <w:p w14:paraId="20AFE12C" w14:textId="77777777" w:rsidR="007E31C0" w:rsidRPr="007E31C0" w:rsidRDefault="007E31C0" w:rsidP="007E31C0">
      <w:pPr>
        <w:pStyle w:val="Preformatted"/>
        <w:numPr>
          <w:ilvl w:val="0"/>
          <w:numId w:val="8"/>
        </w:numPr>
        <w:tabs>
          <w:tab w:val="clear" w:pos="0"/>
          <w:tab w:val="clear" w:pos="9590"/>
        </w:tabs>
        <w:suppressAutoHyphens w:val="0"/>
        <w:spacing w:before="120"/>
        <w:jc w:val="both"/>
        <w:rPr>
          <w:rFonts w:ascii="Arial" w:hAnsi="Arial" w:cs="Times New Roman"/>
          <w:color w:val="757578"/>
          <w:szCs w:val="24"/>
          <w:lang w:eastAsia="en-US"/>
        </w:rPr>
      </w:pPr>
      <w:r w:rsidRPr="007E31C0">
        <w:rPr>
          <w:rFonts w:ascii="Arial" w:hAnsi="Arial" w:cs="Times New Roman"/>
          <w:color w:val="757578"/>
          <w:szCs w:val="24"/>
          <w:lang w:eastAsia="en-US"/>
        </w:rPr>
        <w:t xml:space="preserve">La fecha límite de entrega es </w:t>
      </w:r>
      <w:proofErr w:type="gramStart"/>
      <w:r w:rsidRPr="007E31C0">
        <w:rPr>
          <w:rFonts w:ascii="Arial" w:hAnsi="Arial" w:cs="Times New Roman"/>
          <w:color w:val="757578"/>
          <w:szCs w:val="24"/>
          <w:lang w:eastAsia="en-US"/>
        </w:rPr>
        <w:t>el</w:t>
      </w:r>
      <w:r>
        <w:rPr>
          <w:rFonts w:ascii="Arial" w:hAnsi="Arial" w:cs="Times New Roman"/>
          <w:color w:val="757578"/>
          <w:szCs w:val="24"/>
          <w:lang w:eastAsia="en-US"/>
        </w:rPr>
        <w:t xml:space="preserve"> </w:t>
      </w:r>
      <w:r w:rsidRPr="007E31C0">
        <w:rPr>
          <w:rFonts w:ascii="Arial" w:hAnsi="Arial" w:cs="Times New Roman"/>
          <w:color w:val="757578"/>
          <w:szCs w:val="24"/>
          <w:lang w:eastAsia="en-US"/>
        </w:rPr>
        <w:t xml:space="preserve"> </w:t>
      </w:r>
      <w:bookmarkStart w:id="4" w:name="DiaLimit"/>
      <w:r w:rsidR="00904F31">
        <w:rPr>
          <w:rFonts w:ascii="Arial" w:hAnsi="Arial"/>
          <w:b/>
          <w:bCs/>
          <w:color w:val="808080"/>
        </w:rPr>
        <w:t>29</w:t>
      </w:r>
      <w:proofErr w:type="gramEnd"/>
      <w:r w:rsidR="00904F31">
        <w:rPr>
          <w:rFonts w:ascii="Arial" w:hAnsi="Arial"/>
          <w:b/>
          <w:bCs/>
          <w:color w:val="808080"/>
        </w:rPr>
        <w:t xml:space="preserve"> de noviembre</w:t>
      </w:r>
      <w:bookmarkEnd w:id="4"/>
      <w:r w:rsidRPr="007E31C0">
        <w:rPr>
          <w:rFonts w:ascii="Arial" w:hAnsi="Arial" w:cs="Times New Roman"/>
          <w:color w:val="757578"/>
          <w:szCs w:val="24"/>
          <w:lang w:eastAsia="en-US"/>
        </w:rPr>
        <w:t xml:space="preserve">  (a las 24 horas).</w:t>
      </w:r>
    </w:p>
    <w:p w14:paraId="165E12CE" w14:textId="77777777" w:rsidR="007E31C0" w:rsidRPr="007E31C0" w:rsidRDefault="007E31C0" w:rsidP="007E31C0">
      <w:pPr>
        <w:pStyle w:val="Preformatted"/>
        <w:numPr>
          <w:ilvl w:val="0"/>
          <w:numId w:val="8"/>
        </w:numPr>
        <w:tabs>
          <w:tab w:val="clear" w:pos="0"/>
          <w:tab w:val="clear" w:pos="9590"/>
        </w:tabs>
        <w:suppressAutoHyphens w:val="0"/>
        <w:spacing w:before="120"/>
        <w:jc w:val="both"/>
        <w:rPr>
          <w:rFonts w:ascii="Arial" w:hAnsi="Arial" w:cs="Times New Roman"/>
          <w:b/>
          <w:color w:val="757578"/>
          <w:szCs w:val="24"/>
          <w:lang w:eastAsia="en-US"/>
        </w:rPr>
      </w:pPr>
      <w:r w:rsidRPr="007E31C0">
        <w:rPr>
          <w:rFonts w:ascii="Arial" w:hAnsi="Arial" w:cs="Times New Roman"/>
          <w:b/>
          <w:color w:val="757578"/>
          <w:szCs w:val="24"/>
          <w:lang w:eastAsia="en-US"/>
        </w:rPr>
        <w:t>Razonad la respuesta en todos los ejercicios. Las respuestas sin justificación no recibirán puntuación.</w:t>
      </w:r>
    </w:p>
    <w:p w14:paraId="320416B1" w14:textId="77777777" w:rsidR="000B40BD" w:rsidRDefault="000B40BD" w:rsidP="000B40BD">
      <w:pPr>
        <w:pStyle w:val="UOCtitol"/>
        <w:rPr>
          <w:lang w:val="es-ES_tradnl"/>
        </w:rPr>
      </w:pPr>
    </w:p>
    <w:p w14:paraId="61E7646F" w14:textId="77777777" w:rsidR="000B40BD" w:rsidRPr="000B40BD" w:rsidRDefault="000B40BD" w:rsidP="000B40BD">
      <w:pPr>
        <w:pStyle w:val="UOCtitol"/>
        <w:rPr>
          <w:szCs w:val="40"/>
        </w:rPr>
      </w:pPr>
      <w:r>
        <w:t>Respuestas</w:t>
      </w:r>
    </w:p>
    <w:p w14:paraId="0504D1E4" w14:textId="77777777" w:rsidR="007A2AD2" w:rsidRPr="007E31C0" w:rsidRDefault="007A2AD2">
      <w:pPr>
        <w:jc w:val="both"/>
        <w:rPr>
          <w:b/>
          <w:bCs/>
          <w:kern w:val="1"/>
          <w:sz w:val="32"/>
          <w:szCs w:val="32"/>
          <w:lang w:val="es-ES"/>
        </w:rPr>
      </w:pPr>
    </w:p>
    <w:sectPr w:rsidR="007A2AD2" w:rsidRPr="007E31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1417" w:right="1701" w:bottom="1189" w:left="1701" w:header="720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4CC69" w14:textId="77777777" w:rsidR="00FA60CC" w:rsidRDefault="00FA60CC">
      <w:r>
        <w:separator/>
      </w:r>
    </w:p>
  </w:endnote>
  <w:endnote w:type="continuationSeparator" w:id="0">
    <w:p w14:paraId="7D29DB2E" w14:textId="77777777" w:rsidR="00FA60CC" w:rsidRDefault="00FA6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">
    <w:altName w:val="Arial"/>
    <w:charset w:val="00"/>
    <w:family w:val="auto"/>
    <w:pitch w:val="default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95 Black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984B2" w14:textId="77777777" w:rsidR="00907391" w:rsidRDefault="009073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BFC29" w14:textId="77777777" w:rsidR="00CF2014" w:rsidRDefault="00CF2014" w:rsidP="00674607">
    <w:pPr>
      <w:pStyle w:val="Piedepgina"/>
      <w:tabs>
        <w:tab w:val="clear" w:pos="4252"/>
        <w:tab w:val="clear" w:pos="8504"/>
        <w:tab w:val="left" w:pos="9214"/>
      </w:tabs>
      <w:ind w:left="-1134" w:right="360"/>
      <w:rPr>
        <w:rFonts w:ascii="Helvetica 95 Black" w:hAnsi="Helvetica 95 Black"/>
        <w:noProof/>
        <w:color w:val="004C9A"/>
        <w:sz w:val="24"/>
        <w:szCs w:val="24"/>
        <w:lang w:eastAsia="ca-ES"/>
      </w:rPr>
    </w:pPr>
    <w:r>
      <w:rPr>
        <w:rFonts w:ascii="Helvetica 95 Black" w:hAnsi="Helvetica 95 Black"/>
        <w:noProof/>
        <w:color w:val="004C9A"/>
        <w:sz w:val="24"/>
        <w:szCs w:val="24"/>
        <w:lang w:eastAsia="ca-ES"/>
      </w:rPr>
      <w:t xml:space="preserve">       </w:t>
    </w:r>
    <w:r w:rsidR="00907391">
      <w:rPr>
        <w:rFonts w:ascii="Helvetica 95 Black" w:hAnsi="Helvetica 95 Black"/>
        <w:noProof/>
        <w:color w:val="004C9A"/>
        <w:sz w:val="24"/>
        <w:szCs w:val="24"/>
        <w:lang w:eastAsia="ca-ES"/>
      </w:rPr>
      <w:pict w14:anchorId="276738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6.25pt;height:27.75pt">
          <v:imagedata r:id="rId1" o:title="UOC_Logotip_Biblioteca_horitzontal_negre"/>
        </v:shape>
      </w:pict>
    </w:r>
    <w:r>
      <w:rPr>
        <w:rFonts w:ascii="Helvetica 95 Black" w:hAnsi="Helvetica 95 Black"/>
        <w:noProof/>
        <w:color w:val="004C9A"/>
        <w:sz w:val="24"/>
        <w:szCs w:val="24"/>
        <w:lang w:eastAsia="ca-ES"/>
      </w:rPr>
      <w:t xml:space="preserve">                                                                                              </w:t>
    </w:r>
    <w:r w:rsidR="00907391">
      <w:rPr>
        <w:rFonts w:ascii="Helvetica 95 Black" w:hAnsi="Helvetica 95 Black"/>
        <w:noProof/>
        <w:color w:val="004C9A"/>
        <w:sz w:val="24"/>
        <w:szCs w:val="24"/>
        <w:lang w:eastAsia="ca-ES"/>
      </w:rPr>
      <w:t xml:space="preserve">       </w:t>
    </w:r>
    <w:r>
      <w:rPr>
        <w:rFonts w:ascii="Helvetica 95 Black" w:hAnsi="Helvetica 95 Black"/>
        <w:noProof/>
        <w:color w:val="004C9A"/>
        <w:sz w:val="24"/>
        <w:szCs w:val="24"/>
        <w:lang w:eastAsia="ca-ES"/>
      </w:rPr>
      <w:t xml:space="preserve">       </w:t>
    </w:r>
    <w:r w:rsidRPr="004235E9">
      <w:rPr>
        <w:rFonts w:ascii="Helvetica 95 Black" w:hAnsi="Helvetica 95 Black"/>
        <w:noProof/>
        <w:color w:val="004C9A"/>
        <w:sz w:val="24"/>
        <w:szCs w:val="24"/>
        <w:lang w:eastAsia="ca-ES"/>
      </w:rPr>
      <w:pict w14:anchorId="3DEDB9E5">
        <v:shape id="_x0000_i1027" type="#_x0000_t75" style="width:1in;height:8.25pt">
          <v:imagedata r:id="rId2" o:title=""/>
        </v:shape>
      </w:pict>
    </w:r>
  </w:p>
  <w:p w14:paraId="1AF56439" w14:textId="77777777" w:rsidR="00CF2014" w:rsidRPr="00674607" w:rsidRDefault="00CF2014" w:rsidP="00674607">
    <w:pPr>
      <w:pStyle w:val="Piedepgina"/>
      <w:tabs>
        <w:tab w:val="clear" w:pos="4252"/>
        <w:tab w:val="clear" w:pos="8504"/>
        <w:tab w:val="left" w:pos="9214"/>
      </w:tabs>
      <w:ind w:left="-1134" w:right="360"/>
      <w:jc w:val="right"/>
      <w:rPr>
        <w:rFonts w:ascii="Helvetica 95 Black" w:hAnsi="Helvetica 95 Black"/>
        <w:noProof/>
        <w:color w:val="3366FF"/>
        <w:sz w:val="24"/>
        <w:szCs w:val="24"/>
        <w:lang w:eastAsia="ca-ES"/>
      </w:rPr>
    </w:pPr>
    <w:r w:rsidRPr="00674607">
      <w:rPr>
        <w:rStyle w:val="Nmerodepgina"/>
        <w:color w:val="3366FF"/>
      </w:rPr>
      <w:fldChar w:fldCharType="begin"/>
    </w:r>
    <w:r w:rsidRPr="00674607">
      <w:rPr>
        <w:rStyle w:val="Nmerodepgina"/>
        <w:color w:val="3366FF"/>
      </w:rPr>
      <w:instrText xml:space="preserve"> PAGE </w:instrText>
    </w:r>
    <w:r w:rsidRPr="00674607">
      <w:rPr>
        <w:rStyle w:val="Nmerodepgina"/>
        <w:color w:val="3366FF"/>
      </w:rPr>
      <w:fldChar w:fldCharType="separate"/>
    </w:r>
    <w:r w:rsidR="00907391">
      <w:rPr>
        <w:rStyle w:val="Nmerodepgina"/>
        <w:noProof/>
        <w:color w:val="3366FF"/>
      </w:rPr>
      <w:t>1</w:t>
    </w:r>
    <w:r w:rsidRPr="00674607">
      <w:rPr>
        <w:rStyle w:val="Nmerodepgina"/>
        <w:color w:val="3366FF"/>
      </w:rPr>
      <w:fldChar w:fldCharType="end"/>
    </w:r>
    <w:r w:rsidRPr="00674607">
      <w:rPr>
        <w:rStyle w:val="Nmerodepgina"/>
        <w:color w:val="3366FF"/>
      </w:rPr>
      <w:t xml:space="preserve"> de </w:t>
    </w:r>
    <w:r w:rsidRPr="00674607">
      <w:rPr>
        <w:rStyle w:val="Nmerodepgina"/>
        <w:color w:val="3366FF"/>
      </w:rPr>
      <w:fldChar w:fldCharType="begin"/>
    </w:r>
    <w:r w:rsidRPr="00674607">
      <w:rPr>
        <w:rStyle w:val="Nmerodepgina"/>
        <w:color w:val="3366FF"/>
      </w:rPr>
      <w:instrText xml:space="preserve"> NUMPAGES </w:instrText>
    </w:r>
    <w:r w:rsidRPr="00674607">
      <w:rPr>
        <w:rStyle w:val="Nmerodepgina"/>
        <w:color w:val="3366FF"/>
      </w:rPr>
      <w:fldChar w:fldCharType="separate"/>
    </w:r>
    <w:r w:rsidR="00907391">
      <w:rPr>
        <w:rStyle w:val="Nmerodepgina"/>
        <w:noProof/>
        <w:color w:val="3366FF"/>
      </w:rPr>
      <w:t>1</w:t>
    </w:r>
    <w:r w:rsidRPr="00674607">
      <w:rPr>
        <w:rStyle w:val="Nmerodepgina"/>
        <w:color w:val="3366FF"/>
      </w:rPr>
      <w:fldChar w:fldCharType="end"/>
    </w:r>
  </w:p>
  <w:p w14:paraId="5312A272" w14:textId="77777777" w:rsidR="00CF2014" w:rsidRPr="00674607" w:rsidRDefault="00CF2014" w:rsidP="0067460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94D64" w14:textId="77777777" w:rsidR="00907391" w:rsidRDefault="009073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9AE56" w14:textId="77777777" w:rsidR="00FA60CC" w:rsidRDefault="00FA60CC">
      <w:r>
        <w:separator/>
      </w:r>
    </w:p>
  </w:footnote>
  <w:footnote w:type="continuationSeparator" w:id="0">
    <w:p w14:paraId="72EB7859" w14:textId="77777777" w:rsidR="00FA60CC" w:rsidRDefault="00FA6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E481F" w14:textId="77777777" w:rsidR="00907391" w:rsidRDefault="009073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975B9" w14:textId="77777777" w:rsidR="00CF2014" w:rsidRPr="00BA5172" w:rsidRDefault="00CF2014" w:rsidP="00674607">
    <w:pPr>
      <w:pStyle w:val="Encabezado"/>
      <w:tabs>
        <w:tab w:val="clear" w:pos="4252"/>
        <w:tab w:val="clear" w:pos="8504"/>
      </w:tabs>
      <w:jc w:val="right"/>
      <w:rPr>
        <w:color w:val="0051BA"/>
        <w:sz w:val="16"/>
        <w:szCs w:val="25"/>
      </w:rPr>
    </w:pPr>
    <w:r>
      <w:rPr>
        <w:color w:val="0051BA"/>
        <w:sz w:val="16"/>
        <w:szCs w:val="25"/>
      </w:rPr>
      <w:t xml:space="preserve"> </w:t>
    </w:r>
    <w:r>
      <w:rPr>
        <w:color w:val="0051BA"/>
        <w:sz w:val="16"/>
        <w:szCs w:val="25"/>
      </w:rPr>
      <w:t>E</w:t>
    </w:r>
    <w:r w:rsidRPr="00FF3857">
      <w:rPr>
        <w:color w:val="BFBFBF"/>
        <w:sz w:val="16"/>
        <w:szCs w:val="25"/>
      </w:rPr>
      <w:t>studi</w:t>
    </w:r>
    <w:r>
      <w:rPr>
        <w:color w:val="BFBFBF"/>
        <w:sz w:val="16"/>
        <w:szCs w:val="25"/>
      </w:rPr>
      <w:t xml:space="preserve">os de </w:t>
    </w:r>
    <w:r>
      <w:rPr>
        <w:color w:val="0051BA"/>
        <w:sz w:val="16"/>
        <w:szCs w:val="25"/>
      </w:rPr>
      <w:t>I</w:t>
    </w:r>
    <w:r>
      <w:rPr>
        <w:color w:val="BFBFBF"/>
        <w:sz w:val="16"/>
        <w:szCs w:val="25"/>
      </w:rPr>
      <w:t xml:space="preserve">nformática </w:t>
    </w:r>
    <w:r>
      <w:rPr>
        <w:color w:val="0051BA"/>
        <w:sz w:val="16"/>
        <w:szCs w:val="25"/>
      </w:rPr>
      <w:t>M</w:t>
    </w:r>
    <w:r>
      <w:rPr>
        <w:color w:val="BFBFBF"/>
        <w:sz w:val="16"/>
        <w:szCs w:val="25"/>
      </w:rPr>
      <w:t xml:space="preserve">ultimedia y </w:t>
    </w:r>
    <w:r>
      <w:rPr>
        <w:color w:val="0051BA"/>
        <w:sz w:val="16"/>
        <w:szCs w:val="25"/>
      </w:rPr>
      <w:t>T</w:t>
    </w:r>
    <w:r>
      <w:rPr>
        <w:color w:val="BFBFBF"/>
        <w:sz w:val="16"/>
        <w:szCs w:val="25"/>
      </w:rPr>
      <w:t>elecomunicaciones</w:t>
    </w:r>
  </w:p>
  <w:p w14:paraId="1DE5E7EA" w14:textId="77777777" w:rsidR="00CF2014" w:rsidRDefault="00CF2014" w:rsidP="00674607">
    <w:pPr>
      <w:pStyle w:val="Encabezado"/>
      <w:jc w:val="right"/>
    </w:pPr>
    <w:r w:rsidRPr="004235E9">
      <w:rPr>
        <w:noProof/>
        <w:color w:val="0045AD"/>
        <w:sz w:val="16"/>
        <w:szCs w:val="25"/>
        <w:lang w:eastAsia="ca-ES"/>
      </w:rPr>
      <w:pict w14:anchorId="5EE8E3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2.5pt;height:55.5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4159" w14:textId="77777777" w:rsidR="00907391" w:rsidRDefault="009073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Outlin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b w:val="0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b w:val="0"/>
        <w:i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b w:val="0"/>
        <w:i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</w:abstractNum>
  <w:abstractNum w:abstractNumId="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  <w:szCs w:val="18"/>
      </w:rPr>
    </w:lvl>
  </w:abstractNum>
  <w:abstractNum w:abstractNumId="7" w15:restartNumberingAfterBreak="0">
    <w:nsid w:val="7F844A47"/>
    <w:multiLevelType w:val="hybridMultilevel"/>
    <w:tmpl w:val="906886FC"/>
    <w:name w:val="WW8Num9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49337238">
    <w:abstractNumId w:val="0"/>
  </w:num>
  <w:num w:numId="2" w16cid:durableId="396518235">
    <w:abstractNumId w:val="1"/>
  </w:num>
  <w:num w:numId="3" w16cid:durableId="1719208956">
    <w:abstractNumId w:val="2"/>
  </w:num>
  <w:num w:numId="4" w16cid:durableId="9530395">
    <w:abstractNumId w:val="3"/>
  </w:num>
  <w:num w:numId="5" w16cid:durableId="71585390">
    <w:abstractNumId w:val="4"/>
  </w:num>
  <w:num w:numId="6" w16cid:durableId="589237981">
    <w:abstractNumId w:val="5"/>
  </w:num>
  <w:num w:numId="7" w16cid:durableId="1775782506">
    <w:abstractNumId w:val="6"/>
  </w:num>
  <w:num w:numId="8" w16cid:durableId="3622904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wNTU2MTE1NzE1NLJU0lEKTi0uzszPAykwrAUAuiRPjywAAAA="/>
  </w:docVars>
  <w:rsids>
    <w:rsidRoot w:val="00BD233B"/>
    <w:rsid w:val="00084CB2"/>
    <w:rsid w:val="000B3B4D"/>
    <w:rsid w:val="000B40BD"/>
    <w:rsid w:val="000B6BC5"/>
    <w:rsid w:val="000E382A"/>
    <w:rsid w:val="00105FBD"/>
    <w:rsid w:val="00281D73"/>
    <w:rsid w:val="00284E6E"/>
    <w:rsid w:val="00295267"/>
    <w:rsid w:val="00350ECE"/>
    <w:rsid w:val="00375D84"/>
    <w:rsid w:val="0038604B"/>
    <w:rsid w:val="003E67FF"/>
    <w:rsid w:val="003E7FCF"/>
    <w:rsid w:val="00490BEE"/>
    <w:rsid w:val="00496B5C"/>
    <w:rsid w:val="005226EB"/>
    <w:rsid w:val="0055301D"/>
    <w:rsid w:val="00562B76"/>
    <w:rsid w:val="00565929"/>
    <w:rsid w:val="005A68B5"/>
    <w:rsid w:val="0067238C"/>
    <w:rsid w:val="00674607"/>
    <w:rsid w:val="00704E83"/>
    <w:rsid w:val="00751199"/>
    <w:rsid w:val="007A2AD2"/>
    <w:rsid w:val="007E31C0"/>
    <w:rsid w:val="0084159F"/>
    <w:rsid w:val="008A2FF8"/>
    <w:rsid w:val="00904F31"/>
    <w:rsid w:val="00907391"/>
    <w:rsid w:val="009173B7"/>
    <w:rsid w:val="009306E4"/>
    <w:rsid w:val="009321F5"/>
    <w:rsid w:val="009F1071"/>
    <w:rsid w:val="009F502A"/>
    <w:rsid w:val="00A61F00"/>
    <w:rsid w:val="00AC4428"/>
    <w:rsid w:val="00BD233B"/>
    <w:rsid w:val="00CF2014"/>
    <w:rsid w:val="00D367A4"/>
    <w:rsid w:val="00D90859"/>
    <w:rsid w:val="00E52F7B"/>
    <w:rsid w:val="00EC3D87"/>
    <w:rsid w:val="00FA60CC"/>
    <w:rsid w:val="00FD3F0E"/>
    <w:rsid w:val="00F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F28582"/>
  <w15:chartTrackingRefBased/>
  <w15:docId w15:val="{78DFEF85-FFAE-4584-8312-E0892F8A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color w:val="000000"/>
      <w:sz w:val="22"/>
      <w:lang w:val="ca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6"/>
      </w:numPr>
      <w:spacing w:before="240" w:after="60"/>
      <w:ind w:left="720"/>
      <w:outlineLvl w:val="0"/>
    </w:pPr>
    <w:rPr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6"/>
      </w:numPr>
      <w:ind w:left="3600"/>
      <w:outlineLvl w:val="4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b w:val="0"/>
      <w:i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sz w:val="18"/>
      <w:szCs w:val="18"/>
    </w:rPr>
  </w:style>
  <w:style w:type="character" w:customStyle="1" w:styleId="WW8Num6z1">
    <w:name w:val="WW8Num6z1"/>
    <w:rPr>
      <w:rFonts w:ascii="StarSymbol" w:hAnsi="StarSymbol" w:cs="StarSymbol"/>
      <w:sz w:val="18"/>
      <w:szCs w:val="18"/>
    </w:rPr>
  </w:style>
  <w:style w:type="character" w:customStyle="1" w:styleId="WW8Num6z2">
    <w:name w:val="WW8Num6z2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Pr>
      <w:sz w:val="18"/>
      <w:szCs w:val="18"/>
    </w:rPr>
  </w:style>
  <w:style w:type="character" w:customStyle="1" w:styleId="WW8Num7z1">
    <w:name w:val="WW8Num7z1"/>
    <w:rPr>
      <w:rFonts w:ascii="StarSymbol" w:hAnsi="StarSymbol" w:cs="StarSymbol"/>
      <w:sz w:val="18"/>
      <w:szCs w:val="18"/>
    </w:rPr>
  </w:style>
  <w:style w:type="character" w:customStyle="1" w:styleId="WW8Num7z2">
    <w:name w:val="WW8Num7z2"/>
    <w:rPr>
      <w:rFonts w:ascii="StarSymbol" w:hAnsi="Star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8Num8z0">
    <w:name w:val="WW8Num8z0"/>
    <w:rPr>
      <w:rFonts w:ascii="Symbol" w:hAnsi="Symbol" w:cs="StarSymbol"/>
      <w:sz w:val="18"/>
      <w:szCs w:val="18"/>
    </w:rPr>
  </w:style>
  <w:style w:type="character" w:customStyle="1" w:styleId="WW8Num8z1">
    <w:name w:val="WW8Num8z1"/>
    <w:rPr>
      <w:rFonts w:ascii="Courier New" w:hAnsi="Courier New" w:cs="StarSymbol"/>
      <w:sz w:val="18"/>
      <w:szCs w:val="18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">
    <w:name w:val="WW-Absatz-Standardschriftart1"/>
  </w:style>
  <w:style w:type="character" w:customStyle="1" w:styleId="WW8Num9z0">
    <w:name w:val="WW8Num9z0"/>
    <w:rPr>
      <w:sz w:val="18"/>
      <w:szCs w:val="18"/>
    </w:rPr>
  </w:style>
  <w:style w:type="character" w:customStyle="1" w:styleId="WW8Num9z1">
    <w:name w:val="WW8Num9z1"/>
    <w:rPr>
      <w:rFonts w:ascii="StarSymbol" w:hAnsi="StarSymbol" w:cs="StarSymbol"/>
      <w:sz w:val="18"/>
      <w:szCs w:val="18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WW8Num2z0">
    <w:name w:val="WW8Num2z0"/>
    <w:rPr>
      <w:b w:val="0"/>
      <w:i/>
    </w:rPr>
  </w:style>
  <w:style w:type="character" w:customStyle="1" w:styleId="WW8Num3z0">
    <w:name w:val="WW8Num3z0"/>
    <w:rPr>
      <w:b w:val="0"/>
      <w:i/>
    </w:rPr>
  </w:style>
  <w:style w:type="character" w:customStyle="1" w:styleId="WW8Num10z0">
    <w:name w:val="WW8Num10z0"/>
    <w:rPr>
      <w:b w:val="0"/>
      <w:i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b w:val="0"/>
      <w:i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sz w:val="18"/>
      <w:szCs w:val="18"/>
    </w:rPr>
  </w:style>
  <w:style w:type="character" w:customStyle="1" w:styleId="WW8Num18z1">
    <w:name w:val="WW8Num18z1"/>
    <w:rPr>
      <w:rFonts w:ascii="StarSymbol" w:hAnsi="StarSymbol" w:cs="StarSymbol"/>
      <w:sz w:val="18"/>
      <w:szCs w:val="18"/>
    </w:rPr>
  </w:style>
  <w:style w:type="character" w:customStyle="1" w:styleId="WW8Num19z0">
    <w:name w:val="WW8Num19z0"/>
    <w:rPr>
      <w:rFonts w:ascii="Symbol" w:hAnsi="Symbol"/>
      <w:sz w:val="18"/>
      <w:szCs w:val="18"/>
    </w:rPr>
  </w:style>
  <w:style w:type="character" w:customStyle="1" w:styleId="WW8Num19z1">
    <w:name w:val="WW8Num19z1"/>
    <w:rPr>
      <w:rFonts w:ascii="StarSymbol" w:hAnsi="StarSymbol" w:cs="StarSymbol"/>
      <w:sz w:val="18"/>
      <w:szCs w:val="18"/>
    </w:rPr>
  </w:style>
  <w:style w:type="character" w:customStyle="1" w:styleId="WW8Num20z0">
    <w:name w:val="WW8Num20z0"/>
    <w:rPr>
      <w:b w:val="0"/>
      <w:i/>
    </w:rPr>
  </w:style>
  <w:style w:type="character" w:customStyle="1" w:styleId="WW8Num21z0">
    <w:name w:val="WW8Num21z0"/>
    <w:rPr>
      <w:rFonts w:ascii="Symbol" w:hAnsi="Symbol"/>
      <w:sz w:val="18"/>
      <w:szCs w:val="18"/>
    </w:rPr>
  </w:style>
  <w:style w:type="character" w:customStyle="1" w:styleId="WW8Num21z1">
    <w:name w:val="WW8Num21z1"/>
    <w:rPr>
      <w:rFonts w:ascii="StarSymbol" w:hAnsi="StarSymbol" w:cs="StarSymbol"/>
      <w:sz w:val="18"/>
      <w:szCs w:val="18"/>
    </w:rPr>
  </w:style>
  <w:style w:type="character" w:customStyle="1" w:styleId="WW8Num23z0">
    <w:name w:val="WW8Num23z0"/>
    <w:rPr>
      <w:rFonts w:ascii="Symbol" w:hAnsi="Symbol"/>
      <w:sz w:val="18"/>
      <w:szCs w:val="18"/>
    </w:rPr>
  </w:style>
  <w:style w:type="character" w:customStyle="1" w:styleId="WW8Num23z1">
    <w:name w:val="WW8Num23z1"/>
    <w:rPr>
      <w:rFonts w:ascii="StarSymbol" w:hAnsi="StarSymbol" w:cs="StarSymbol"/>
      <w:sz w:val="18"/>
      <w:szCs w:val="18"/>
    </w:rPr>
  </w:style>
  <w:style w:type="character" w:customStyle="1" w:styleId="WW8Num24z0">
    <w:name w:val="WW8Num24z0"/>
    <w:rPr>
      <w:b w:val="0"/>
      <w:i/>
    </w:rPr>
  </w:style>
  <w:style w:type="character" w:customStyle="1" w:styleId="WW8Num25z0">
    <w:name w:val="WW8Num25z0"/>
    <w:rPr>
      <w:rFonts w:ascii="Symbol" w:hAnsi="Symbol"/>
      <w:sz w:val="18"/>
      <w:szCs w:val="18"/>
    </w:rPr>
  </w:style>
  <w:style w:type="character" w:customStyle="1" w:styleId="WW8Num25z1">
    <w:name w:val="WW8Num25z1"/>
    <w:rPr>
      <w:rFonts w:ascii="StarSymbol" w:hAnsi="StarSymbol" w:cs="StarSymbol"/>
      <w:sz w:val="18"/>
      <w:szCs w:val="18"/>
    </w:rPr>
  </w:style>
  <w:style w:type="character" w:customStyle="1" w:styleId="WW-Fuentedeprrafopredeter">
    <w:name w:val="WW-Fuente de párrafo predeter."/>
  </w:style>
  <w:style w:type="character" w:styleId="Nmerodepgina">
    <w:name w:val="page number"/>
    <w:basedOn w:val="WW-Fuentedeprrafopredeter"/>
  </w:style>
  <w:style w:type="character" w:customStyle="1" w:styleId="Smbolsdepic">
    <w:name w:val="Símbols de pic"/>
    <w:rPr>
      <w:rFonts w:ascii="StarSymbol" w:eastAsia="StarSymbol" w:hAnsi="StarSymbol" w:cs="StarSymbol"/>
      <w:sz w:val="18"/>
      <w:szCs w:val="18"/>
    </w:rPr>
  </w:style>
  <w:style w:type="paragraph" w:customStyle="1" w:styleId="Encapalament">
    <w:name w:val="Encapçalament"/>
    <w:basedOn w:val="Normal"/>
    <w:next w:val="Textoindependiente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Llegenda">
    <w:name w:val="Llegend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ex">
    <w:name w:val="Índex"/>
    <w:basedOn w:val="Normal"/>
    <w:pPr>
      <w:suppressLineNumbers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ES"/>
    </w:rPr>
  </w:style>
  <w:style w:type="paragraph" w:customStyle="1" w:styleId="WW-Textoindependiente3">
    <w:name w:val="WW-Texto independiente 3"/>
    <w:basedOn w:val="Normal"/>
    <w:pPr>
      <w:tabs>
        <w:tab w:val="left" w:pos="1418"/>
        <w:tab w:val="left" w:pos="2410"/>
      </w:tabs>
      <w:jc w:val="both"/>
    </w:pPr>
    <w:rPr>
      <w:color w:val="0000FF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ind w:left="360"/>
      <w:jc w:val="both"/>
    </w:pPr>
    <w:rPr>
      <w:color w:val="0000FF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ingutdelataula">
    <w:name w:val="Contingut de la taula"/>
    <w:basedOn w:val="Normal"/>
    <w:pPr>
      <w:suppressLineNumbers/>
    </w:pPr>
  </w:style>
  <w:style w:type="paragraph" w:customStyle="1" w:styleId="Encapalamentdelataula">
    <w:name w:val="Encapçalament de la taula"/>
    <w:basedOn w:val="Contingutdelataula"/>
    <w:pPr>
      <w:jc w:val="center"/>
    </w:pPr>
    <w:rPr>
      <w:b/>
      <w:bCs/>
      <w:i/>
      <w:iCs/>
    </w:rPr>
  </w:style>
  <w:style w:type="character" w:customStyle="1" w:styleId="PiedepginaCar">
    <w:name w:val="Pie de página Car"/>
    <w:link w:val="Piedepgina"/>
    <w:locked/>
    <w:rsid w:val="00674607"/>
    <w:rPr>
      <w:rFonts w:ascii="Arial" w:hAnsi="Arial" w:cs="Arial"/>
      <w:color w:val="000000"/>
      <w:sz w:val="22"/>
      <w:lang w:val="ca-ES" w:eastAsia="ar-SA" w:bidi="ar-SA"/>
    </w:rPr>
  </w:style>
  <w:style w:type="character" w:customStyle="1" w:styleId="EncabezadoCar">
    <w:name w:val="Encabezado Car"/>
    <w:link w:val="Encabezado"/>
    <w:semiHidden/>
    <w:locked/>
    <w:rsid w:val="00674607"/>
    <w:rPr>
      <w:rFonts w:ascii="Arial" w:hAnsi="Arial" w:cs="Arial"/>
      <w:color w:val="000000"/>
      <w:sz w:val="22"/>
      <w:lang w:val="ca-ES" w:eastAsia="ar-SA" w:bidi="ar-SA"/>
    </w:rPr>
  </w:style>
  <w:style w:type="paragraph" w:customStyle="1" w:styleId="UOCtitol">
    <w:name w:val="UOC_titol"/>
    <w:basedOn w:val="Normal"/>
    <w:rsid w:val="00674607"/>
    <w:pPr>
      <w:suppressAutoHyphens w:val="0"/>
      <w:spacing w:before="80" w:after="80" w:line="276" w:lineRule="auto"/>
    </w:pPr>
    <w:rPr>
      <w:rFonts w:cs="Times New Roman"/>
      <w:b/>
      <w:color w:val="0051BA"/>
      <w:sz w:val="28"/>
      <w:szCs w:val="80"/>
      <w:lang w:val="es-ES" w:eastAsia="en-US"/>
    </w:rPr>
  </w:style>
  <w:style w:type="paragraph" w:customStyle="1" w:styleId="UOCnormal">
    <w:name w:val="UOC_normal"/>
    <w:basedOn w:val="Normal"/>
    <w:link w:val="UOCnormalCar"/>
    <w:rsid w:val="00674607"/>
    <w:pPr>
      <w:suppressAutoHyphens w:val="0"/>
      <w:spacing w:before="80" w:after="80" w:line="276" w:lineRule="auto"/>
    </w:pPr>
    <w:rPr>
      <w:rFonts w:cs="Times New Roman"/>
      <w:color w:val="757578"/>
      <w:szCs w:val="24"/>
      <w:lang w:val="es-ES" w:eastAsia="en-US"/>
    </w:rPr>
  </w:style>
  <w:style w:type="character" w:customStyle="1" w:styleId="UOCnormalCar">
    <w:name w:val="UOC_normal Car"/>
    <w:link w:val="UOCnormal"/>
    <w:locked/>
    <w:rsid w:val="00674607"/>
    <w:rPr>
      <w:rFonts w:ascii="Arial" w:hAnsi="Arial"/>
      <w:color w:val="757578"/>
      <w:sz w:val="22"/>
      <w:szCs w:val="24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Presentació</vt:lpstr>
      <vt:lpstr>Presentació</vt:lpstr>
    </vt:vector>
  </TitlesOfParts>
  <Company>UOC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</dc:title>
  <dc:subject/>
  <dc:creator>UOC</dc:creator>
  <cp:keywords/>
  <dc:description/>
  <cp:lastModifiedBy>Elías Gámez García</cp:lastModifiedBy>
  <cp:revision>2</cp:revision>
  <cp:lastPrinted>2006-10-10T16:52:00Z</cp:lastPrinted>
  <dcterms:created xsi:type="dcterms:W3CDTF">2023-11-25T16:15:00Z</dcterms:created>
  <dcterms:modified xsi:type="dcterms:W3CDTF">2023-11-25T16:15:00Z</dcterms:modified>
</cp:coreProperties>
</file>